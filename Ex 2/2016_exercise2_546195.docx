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exact" w:line="200"/>
        <w:rPr/>
      </w:pPr>
      <w:r>
        <w:rPr/>
      </w:r>
    </w:p>
    <w:p>
      <w:pPr>
        <w:pStyle w:val="Heading1"/>
        <w:keepNext/>
        <w:widowControl/>
        <w:bidi w:val="0"/>
        <w:spacing w:before="240" w:after="60"/>
        <w:ind w:left="0" w:right="0" w:hanging="0"/>
        <w:jc w:val="center"/>
        <w:outlineLvl w:val="0"/>
        <w:rPr>
          <w:b w:val="false"/>
          <w:bCs w:val="false"/>
          <w:spacing w:val="55"/>
          <w:w w:val="98"/>
          <w:sz w:val="30"/>
          <w:szCs w:val="30"/>
        </w:rPr>
      </w:pPr>
      <w:hyperlink r:id="rId2">
        <w:r>
          <w:rPr>
            <w:rStyle w:val="InternetLink"/>
            <w:b w:val="false"/>
            <w:bCs w:val="false"/>
            <w:color w:val="000000"/>
            <w:sz w:val="30"/>
            <w:szCs w:val="30"/>
            <w:u w:val="none"/>
          </w:rPr>
          <w:t>MS-E2112 - Multivariate statistical analysis</w:t>
        </w:r>
      </w:hyperlink>
      <w:r>
        <w:rPr>
          <w:color w:val="000000"/>
          <w:spacing w:val="-10"/>
          <w:sz w:val="30"/>
          <w:szCs w:val="30"/>
        </w:rPr>
        <w:t xml:space="preserve"> </w:t>
      </w:r>
      <w:r>
        <w:rPr>
          <w:b w:val="false"/>
          <w:bCs w:val="false"/>
          <w:sz w:val="30"/>
          <w:szCs w:val="30"/>
        </w:rPr>
        <w:t>–</w:t>
      </w:r>
      <w:r>
        <w:rPr>
          <w:b w:val="false"/>
          <w:bCs w:val="false"/>
          <w:spacing w:val="14"/>
          <w:sz w:val="30"/>
          <w:szCs w:val="30"/>
        </w:rPr>
        <w:t xml:space="preserve"> </w:t>
      </w:r>
      <w:r>
        <w:rPr>
          <w:b w:val="false"/>
          <w:bCs w:val="false"/>
          <w:spacing w:val="14"/>
          <w:sz w:val="30"/>
          <w:szCs w:val="30"/>
        </w:rPr>
        <w:t xml:space="preserve">Home </w:t>
      </w:r>
      <w:r>
        <w:rPr>
          <w:b w:val="false"/>
          <w:bCs w:val="false"/>
          <w:sz w:val="30"/>
          <w:szCs w:val="30"/>
        </w:rPr>
        <w:t>exercis</w:t>
      </w:r>
      <w:r>
        <w:rPr>
          <w:b w:val="false"/>
          <w:bCs w:val="false"/>
          <w:sz w:val="30"/>
          <w:szCs w:val="30"/>
        </w:rPr>
        <w:t>e</w:t>
      </w:r>
      <w:r>
        <w:rPr>
          <w:b w:val="false"/>
          <w:bCs w:val="false"/>
          <w:spacing w:val="55"/>
          <w:sz w:val="30"/>
          <w:szCs w:val="30"/>
        </w:rPr>
        <w:t xml:space="preserve"> </w:t>
      </w:r>
      <w:r>
        <w:rPr>
          <w:b w:val="false"/>
          <w:bCs w:val="false"/>
          <w:spacing w:val="55"/>
          <w:w w:val="98"/>
          <w:sz w:val="30"/>
          <w:szCs w:val="30"/>
        </w:rPr>
        <w:t>2</w:t>
      </w:r>
    </w:p>
    <w:p>
      <w:pPr>
        <w:pStyle w:val="Normal"/>
        <w:spacing w:lineRule="exact" w:line="160" w:before="8" w:after="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auto" w:line="660"/>
        <w:ind w:left="3330" w:right="2590" w:hanging="0"/>
        <w:jc w:val="center"/>
        <w:rPr>
          <w:w w:val="97"/>
          <w:sz w:val="24"/>
          <w:szCs w:val="24"/>
        </w:rPr>
      </w:pPr>
      <w:r>
        <w:rPr>
          <w:sz w:val="24"/>
          <w:szCs w:val="24"/>
        </w:rPr>
        <w:t xml:space="preserve">Srikanth Gadicherla, </w:t>
      </w:r>
      <w:r>
        <w:rPr>
          <w:w w:val="101"/>
          <w:sz w:val="24"/>
          <w:szCs w:val="24"/>
        </w:rPr>
        <w:t xml:space="preserve"> 546195         </w:t>
      </w:r>
      <w:r>
        <w:rPr>
          <w:w w:val="101"/>
          <w:sz w:val="24"/>
          <w:szCs w:val="24"/>
        </w:rPr>
        <w:t>January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22</w:t>
      </w:r>
      <w:r>
        <w:rPr>
          <w:sz w:val="24"/>
          <w:szCs w:val="24"/>
        </w:rPr>
        <w:t>,</w:t>
      </w:r>
      <w:r>
        <w:rPr>
          <w:spacing w:val="20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201</w:t>
      </w:r>
      <w:r>
        <w:rPr>
          <w:w w:val="97"/>
          <w:sz w:val="24"/>
          <w:szCs w:val="24"/>
        </w:rPr>
        <w:t>6</w:t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 w:before="19" w:after="0"/>
        <w:rPr/>
      </w:pPr>
      <w:r>
        <w:rPr/>
      </w:r>
    </w:p>
    <w:p>
      <w:pPr>
        <w:pStyle w:val="Normal"/>
        <w:tabs>
          <w:tab w:val="left" w:pos="810" w:leader="none"/>
          <w:tab w:val="left" w:pos="2160" w:leader="none"/>
        </w:tabs>
        <w:ind w:left="114" w:right="7600" w:hanging="0"/>
        <w:jc w:val="both"/>
        <w:rPr>
          <w:w w:val="117"/>
          <w:sz w:val="28"/>
          <w:szCs w:val="28"/>
        </w:rPr>
      </w:pPr>
      <w:r>
        <w:rPr>
          <w:w w:val="117"/>
          <w:sz w:val="28"/>
          <w:szCs w:val="28"/>
        </w:rPr>
        <w:t>Problem</w:t>
      </w:r>
      <w:r>
        <w:rPr>
          <w:spacing w:val="80"/>
          <w:w w:val="117"/>
          <w:sz w:val="28"/>
          <w:szCs w:val="28"/>
        </w:rPr>
        <w:t xml:space="preserve"> </w:t>
      </w:r>
      <w:r>
        <w:rPr>
          <w:w w:val="117"/>
          <w:sz w:val="28"/>
          <w:szCs w:val="28"/>
        </w:rPr>
        <w:t>1</w:t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ind w:left="360" w:right="0" w:hanging="360"/>
        <w:jc w:val="both"/>
        <w:rPr>
          <w:b w:val="false"/>
          <w:bCs w:val="false"/>
        </w:rPr>
      </w:pPr>
      <w:r>
        <w:rPr/>
        <w:t xml:space="preserve">a) Using the </w:t>
      </w:r>
      <w:r>
        <w:rPr>
          <w:b/>
          <w:bCs/>
        </w:rPr>
        <w:t xml:space="preserve">mvtnorm </w:t>
      </w:r>
      <w:r>
        <w:rPr>
          <w:b w:val="false"/>
          <w:bCs w:val="false"/>
        </w:rPr>
        <w:t xml:space="preserve">package the 2000 observations were sampled with the </w:t>
      </w:r>
    </w:p>
    <w:p>
      <w:pPr>
        <w:pStyle w:val="Normal"/>
        <w:ind w:left="360" w:right="0" w:hanging="360"/>
        <w:jc w:val="both"/>
        <w:rPr/>
      </w:pPr>
      <w:r>
        <w:rPr/>
      </w:r>
    </w:p>
    <w:p>
      <w:pPr>
        <w:pStyle w:val="Normal"/>
        <w:ind w:left="360" w:right="0" w:hanging="360"/>
        <w:jc w:val="center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µ = (4, 7), Σ = </w:t>
      </w:r>
      <w:r>
        <w:rPr>
          <w:b w:val="false"/>
          <w:bCs w:val="false"/>
          <w:sz w:val="24"/>
          <w:szCs w:val="24"/>
        </w:rPr>
      </w:r>
      <m:oMath xmlns:m="http://schemas.openxmlformats.org/officeDocument/2006/math"/>
    </w:p>
    <w:sectPr>
      <w:headerReference w:type="default" r:id="rId3"/>
      <w:type w:val="nextPage"/>
      <w:pgSz w:w="11920" w:h="16838"/>
      <w:pgMar w:left="1020" w:right="1020" w:header="1140" w:top="1420" w:footer="0" w:bottom="280" w:gutter="0"/>
      <w:pgNumType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spacing w:lineRule="exact" w:line="200"/>
      <w:rPr/>
    </w:pPr>
    <w:r>
      <w:rPr/>
    </w:r>
    <w:r>
      <w:pict>
        <v:rect stroked="f" strokeweight="0pt" style="position:absolute;width:13.9pt;height:16.35pt;mso-wrap-distance-left:9pt;mso-wrap-distance-right:9pt;mso-wrap-distance-top:0pt;mso-wrap-distance-bottom:0pt;margin-top:56pt;margin-left:55.7pt">
          <v:textbox inset="0in,0in,0in,0in">
            <w:txbxContent>
              <w:p>
                <w:pPr>
                  <w:pStyle w:val="FrameContents"/>
                  <w:spacing w:lineRule="exact" w:line="280"/>
                  <w:ind w:left="20" w:right="-43" w:hanging="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</w:r>
              </w:p>
            </w:txbxContent>
          </v:textbox>
        </v:rect>
      </w:pict>
    </w:r>
    <w:r>
      <w:pict>
        <v:rect stroked="f" strokeweight="0pt" style="position:absolute;width:86.45pt;height:16.35pt;mso-wrap-distance-left:9pt;mso-wrap-distance-right:9pt;mso-wrap-distance-top:0pt;mso-wrap-distance-bottom:0pt;margin-top:56pt;margin-left:83.4pt">
          <v:textbox inset="0in,0in,0in,0in">
            <w:txbxContent>
              <w:p>
                <w:pPr>
                  <w:pStyle w:val="FrameContents"/>
                  <w:spacing w:lineRule="exact" w:line="280"/>
                  <w:ind w:left="20" w:right="-43" w:hanging="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</w:r>
              </w:p>
            </w:txbxContent>
          </v:textbox>
        </v:rect>
      </w:pi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0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a338ad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1b3490"/>
    <w:basedOn w:val="Normal"/>
    <w:next w:val="Normal"/>
    <w:pPr>
      <w:keepNext/>
      <w:numPr>
        <w:ilvl w:val="0"/>
        <w:numId w:val="1"/>
      </w:numPr>
      <w:spacing w:before="240" w:after="60"/>
      <w:outlineLvl w:val="0"/>
      <w:outlineLvl w:val="0"/>
    </w:pPr>
    <w:rPr>
      <w:rFonts w:ascii="Cambria" w:hAnsi="Cambria" w:cs=""/>
      <w:b/>
      <w:bCs/>
      <w:sz w:val="32"/>
      <w:szCs w:val="32"/>
    </w:rPr>
  </w:style>
  <w:style w:type="paragraph" w:styleId="Heading2">
    <w:name w:val="Heading 2"/>
    <w:uiPriority w:val="9"/>
    <w:qFormat/>
    <w:semiHidden/>
    <w:unhideWhenUsed/>
    <w:link w:val="Heading2Char"/>
    <w:rsid w:val="001b3490"/>
    <w:basedOn w:val="Normal"/>
    <w:next w:val="Normal"/>
    <w:pPr>
      <w:keepNext/>
      <w:numPr>
        <w:ilvl w:val="1"/>
        <w:numId w:val="1"/>
      </w:numPr>
      <w:spacing w:before="240" w:after="60"/>
      <w:outlineLvl w:val="1"/>
      <w:outlineLvl w:val="1"/>
    </w:pPr>
    <w:rPr>
      <w:rFonts w:ascii="Cambria" w:hAnsi="Cambria" w:cs=""/>
      <w:b/>
      <w:bCs/>
      <w:i/>
      <w:iCs/>
      <w:sz w:val="28"/>
      <w:szCs w:val="28"/>
    </w:rPr>
  </w:style>
  <w:style w:type="paragraph" w:styleId="Heading3">
    <w:name w:val="Heading 3"/>
    <w:uiPriority w:val="9"/>
    <w:qFormat/>
    <w:semiHidden/>
    <w:unhideWhenUsed/>
    <w:link w:val="Heading3Char"/>
    <w:rsid w:val="001b3490"/>
    <w:basedOn w:val="Normal"/>
    <w:next w:val="Normal"/>
    <w:pPr>
      <w:keepNext/>
      <w:numPr>
        <w:ilvl w:val="2"/>
        <w:numId w:val="1"/>
      </w:numPr>
      <w:spacing w:before="240" w:after="60"/>
      <w:outlineLvl w:val="2"/>
      <w:outlineLvl w:val="2"/>
    </w:pPr>
    <w:rPr>
      <w:rFonts w:ascii="Cambria" w:hAnsi="Cambria" w:cs=""/>
      <w:b/>
      <w:bCs/>
      <w:sz w:val="26"/>
      <w:szCs w:val="26"/>
    </w:rPr>
  </w:style>
  <w:style w:type="paragraph" w:styleId="Heading4">
    <w:name w:val="Heading 4"/>
    <w:uiPriority w:val="9"/>
    <w:qFormat/>
    <w:semiHidden/>
    <w:unhideWhenUsed/>
    <w:link w:val="Heading4Char"/>
    <w:rsid w:val="001b3490"/>
    <w:basedOn w:val="Normal"/>
    <w:next w:val="Normal"/>
    <w:pPr>
      <w:keepNext/>
      <w:numPr>
        <w:ilvl w:val="3"/>
        <w:numId w:val="1"/>
      </w:numPr>
      <w:spacing w:before="240" w:after="60"/>
      <w:outlineLvl w:val="3"/>
      <w:outlineLvl w:val="3"/>
    </w:pPr>
    <w:rPr>
      <w:rFonts w:ascii="Calibri" w:hAnsi="Calibri" w:cs=""/>
      <w:b/>
      <w:bCs/>
      <w:sz w:val="28"/>
      <w:szCs w:val="28"/>
    </w:rPr>
  </w:style>
  <w:style w:type="paragraph" w:styleId="Heading5">
    <w:name w:val="Heading 5"/>
    <w:uiPriority w:val="9"/>
    <w:qFormat/>
    <w:semiHidden/>
    <w:unhideWhenUsed/>
    <w:link w:val="Heading5Char"/>
    <w:rsid w:val="001b3490"/>
    <w:basedOn w:val="Normal"/>
    <w:next w:val="Normal"/>
    <w:pPr>
      <w:numPr>
        <w:ilvl w:val="4"/>
        <w:numId w:val="1"/>
      </w:numPr>
      <w:spacing w:before="240" w:after="60"/>
      <w:outlineLvl w:val="4"/>
      <w:outlineLvl w:val="4"/>
    </w:pPr>
    <w:rPr>
      <w:rFonts w:ascii="Calibri" w:hAnsi="Calibri" w:cs=""/>
      <w:b/>
      <w:bCs/>
      <w:i/>
      <w:iCs/>
      <w:sz w:val="26"/>
      <w:szCs w:val="26"/>
    </w:rPr>
  </w:style>
  <w:style w:type="paragraph" w:styleId="Heading6">
    <w:name w:val="Heading 6"/>
    <w:qFormat/>
    <w:link w:val="Heading6Char"/>
    <w:rsid w:val="001b3490"/>
    <w:basedOn w:val="Normal"/>
    <w:next w:val="Normal"/>
    <w:pPr>
      <w:numPr>
        <w:ilvl w:val="5"/>
        <w:numId w:val="1"/>
      </w:numPr>
      <w:spacing w:before="240" w:after="60"/>
      <w:outlineLvl w:val="5"/>
      <w:outlineLvl w:val="5"/>
    </w:pPr>
    <w:rPr>
      <w:b/>
      <w:bCs/>
      <w:sz w:val="22"/>
      <w:szCs w:val="22"/>
    </w:rPr>
  </w:style>
  <w:style w:type="paragraph" w:styleId="Heading7">
    <w:name w:val="Heading 7"/>
    <w:uiPriority w:val="9"/>
    <w:qFormat/>
    <w:semiHidden/>
    <w:unhideWhenUsed/>
    <w:link w:val="Heading7Char"/>
    <w:rsid w:val="001b3490"/>
    <w:basedOn w:val="Normal"/>
    <w:next w:val="Normal"/>
    <w:pPr>
      <w:numPr>
        <w:ilvl w:val="6"/>
        <w:numId w:val="1"/>
      </w:numPr>
      <w:spacing w:before="240" w:after="60"/>
      <w:outlineLvl w:val="6"/>
      <w:outlineLvl w:val="6"/>
    </w:pPr>
    <w:rPr>
      <w:rFonts w:ascii="Calibri" w:hAnsi="Calibri" w:cs=""/>
      <w:sz w:val="24"/>
      <w:szCs w:val="24"/>
    </w:rPr>
  </w:style>
  <w:style w:type="paragraph" w:styleId="Heading8">
    <w:name w:val="Heading 8"/>
    <w:uiPriority w:val="9"/>
    <w:qFormat/>
    <w:semiHidden/>
    <w:unhideWhenUsed/>
    <w:link w:val="Heading8Char"/>
    <w:rsid w:val="001b3490"/>
    <w:basedOn w:val="Normal"/>
    <w:next w:val="Normal"/>
    <w:pPr>
      <w:numPr>
        <w:ilvl w:val="7"/>
        <w:numId w:val="1"/>
      </w:numPr>
      <w:spacing w:before="240" w:after="60"/>
      <w:outlineLvl w:val="7"/>
      <w:outlineLvl w:val="7"/>
    </w:pPr>
    <w:rPr>
      <w:rFonts w:ascii="Calibri" w:hAnsi="Calibri" w:cs=""/>
      <w:i/>
      <w:iCs/>
      <w:sz w:val="24"/>
      <w:szCs w:val="24"/>
    </w:rPr>
  </w:style>
  <w:style w:type="paragraph" w:styleId="Heading9">
    <w:name w:val="Heading 9"/>
    <w:uiPriority w:val="9"/>
    <w:qFormat/>
    <w:semiHidden/>
    <w:unhideWhenUsed/>
    <w:link w:val="Heading9Char"/>
    <w:rsid w:val="001b3490"/>
    <w:basedOn w:val="Normal"/>
    <w:next w:val="Normal"/>
    <w:pPr>
      <w:numPr>
        <w:ilvl w:val="8"/>
        <w:numId w:val="1"/>
      </w:numPr>
      <w:spacing w:before="240" w:after="60"/>
      <w:outlineLvl w:val="8"/>
      <w:outlineLvl w:val="8"/>
    </w:pPr>
    <w:rPr>
      <w:rFonts w:ascii="Cambria" w:hAnsi="Cambria" w:cs="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1b3490"/>
    <w:basedOn w:val="DefaultParagraphFont"/>
    <w:rPr>
      <w:rFonts w:ascii="Cambria" w:hAnsi="Cambria" w:cs=""/>
      <w:b/>
      <w:bCs/>
      <w:sz w:val="32"/>
      <w:szCs w:val="32"/>
    </w:rPr>
  </w:style>
  <w:style w:type="character" w:styleId="Heading2Char" w:customStyle="1">
    <w:name w:val="Heading 2 Char"/>
    <w:uiPriority w:val="9"/>
    <w:semiHidden/>
    <w:link w:val="Heading2"/>
    <w:rsid w:val="001b3490"/>
    <w:basedOn w:val="DefaultParagraphFont"/>
    <w:rPr>
      <w:rFonts w:ascii="Cambria" w:hAnsi="Cambria" w:cs=""/>
      <w:b/>
      <w:bCs/>
      <w:i/>
      <w:iCs/>
      <w:sz w:val="28"/>
      <w:szCs w:val="28"/>
    </w:rPr>
  </w:style>
  <w:style w:type="character" w:styleId="Heading3Char" w:customStyle="1">
    <w:name w:val="Heading 3 Char"/>
    <w:uiPriority w:val="9"/>
    <w:semiHidden/>
    <w:link w:val="Heading3"/>
    <w:rsid w:val="001b3490"/>
    <w:basedOn w:val="DefaultParagraphFont"/>
    <w:rPr>
      <w:rFonts w:ascii="Cambria" w:hAnsi="Cambria" w:cs=""/>
      <w:b/>
      <w:bCs/>
      <w:sz w:val="26"/>
      <w:szCs w:val="26"/>
    </w:rPr>
  </w:style>
  <w:style w:type="character" w:styleId="Heading4Char" w:customStyle="1">
    <w:name w:val="Heading 4 Char"/>
    <w:uiPriority w:val="9"/>
    <w:semiHidden/>
    <w:link w:val="Heading4"/>
    <w:rsid w:val="001b3490"/>
    <w:basedOn w:val="DefaultParagraphFont"/>
    <w:rPr>
      <w:rFonts w:ascii="Calibri" w:hAnsi="Calibri" w:cs=""/>
      <w:b/>
      <w:bCs/>
      <w:sz w:val="28"/>
      <w:szCs w:val="28"/>
    </w:rPr>
  </w:style>
  <w:style w:type="character" w:styleId="Heading5Char" w:customStyle="1">
    <w:name w:val="Heading 5 Char"/>
    <w:uiPriority w:val="9"/>
    <w:semiHidden/>
    <w:link w:val="Heading5"/>
    <w:rsid w:val="001b3490"/>
    <w:basedOn w:val="DefaultParagraphFont"/>
    <w:rPr>
      <w:rFonts w:ascii="Calibri" w:hAnsi="Calibri" w:cs=""/>
      <w:b/>
      <w:bCs/>
      <w:i/>
      <w:iCs/>
      <w:sz w:val="26"/>
      <w:szCs w:val="26"/>
    </w:rPr>
  </w:style>
  <w:style w:type="character" w:styleId="Heading6Char" w:customStyle="1">
    <w:name w:val="Heading 6 Char"/>
    <w:link w:val="Heading6"/>
    <w:rsid w:val="001b3490"/>
    <w:basedOn w:val="DefaultParagraphFont"/>
    <w:rPr>
      <w:b/>
      <w:bCs/>
      <w:sz w:val="22"/>
      <w:szCs w:val="22"/>
    </w:rPr>
  </w:style>
  <w:style w:type="character" w:styleId="Heading7Char" w:customStyle="1">
    <w:name w:val="Heading 7 Char"/>
    <w:uiPriority w:val="9"/>
    <w:semiHidden/>
    <w:link w:val="Heading7"/>
    <w:rsid w:val="001b3490"/>
    <w:basedOn w:val="DefaultParagraphFont"/>
    <w:rPr>
      <w:rFonts w:ascii="Calibri" w:hAnsi="Calibri" w:cs=""/>
      <w:sz w:val="24"/>
      <w:szCs w:val="24"/>
    </w:rPr>
  </w:style>
  <w:style w:type="character" w:styleId="Heading8Char" w:customStyle="1">
    <w:name w:val="Heading 8 Char"/>
    <w:uiPriority w:val="9"/>
    <w:semiHidden/>
    <w:link w:val="Heading8"/>
    <w:rsid w:val="001b3490"/>
    <w:basedOn w:val="DefaultParagraphFont"/>
    <w:rPr>
      <w:rFonts w:ascii="Calibri" w:hAnsi="Calibri" w:cs=""/>
      <w:i/>
      <w:iCs/>
      <w:sz w:val="24"/>
      <w:szCs w:val="24"/>
    </w:rPr>
  </w:style>
  <w:style w:type="character" w:styleId="Heading9Char" w:customStyle="1">
    <w:name w:val="Heading 9 Char"/>
    <w:uiPriority w:val="9"/>
    <w:semiHidden/>
    <w:link w:val="Heading9"/>
    <w:rsid w:val="001b3490"/>
    <w:basedOn w:val="DefaultParagraphFont"/>
    <w:rPr>
      <w:rFonts w:ascii="Cambria" w:hAnsi="Cambria" w:cs=""/>
      <w:sz w:val="22"/>
      <w:szCs w:val="22"/>
    </w:rPr>
  </w:style>
  <w:style w:type="character" w:styleId="PlaceholderText">
    <w:name w:val="Placeholder Text"/>
    <w:uiPriority w:val="99"/>
    <w:semiHidden/>
    <w:rsid w:val="003709a9"/>
    <w:basedOn w:val="DefaultParagraphFont"/>
    <w:rPr>
      <w:color w:val="808080"/>
    </w:rPr>
  </w:style>
  <w:style w:type="character" w:styleId="BalloonTextChar" w:customStyle="1">
    <w:name w:val="Balloon Text Char"/>
    <w:uiPriority w:val="99"/>
    <w:semiHidden/>
    <w:link w:val="BalloonText"/>
    <w:rsid w:val="003709a9"/>
    <w:basedOn w:val="DefaultParagraphFont"/>
    <w:rPr>
      <w:rFonts w:ascii="Tahoma" w:hAnsi="Tahoma" w:cs="Tahoma"/>
      <w:sz w:val="16"/>
      <w:szCs w:val="16"/>
    </w:rPr>
  </w:style>
  <w:style w:type="character" w:styleId="HeaderChar" w:customStyle="1">
    <w:name w:val="Header Char"/>
    <w:uiPriority w:val="99"/>
    <w:semiHidden/>
    <w:link w:val="Header"/>
    <w:rsid w:val="00c078e4"/>
    <w:basedOn w:val="DefaultParagraphFont"/>
    <w:rPr/>
  </w:style>
  <w:style w:type="character" w:styleId="FooterChar" w:customStyle="1">
    <w:name w:val="Footer Char"/>
    <w:uiPriority w:val="99"/>
    <w:semiHidden/>
    <w:link w:val="Footer"/>
    <w:rsid w:val="00c078e4"/>
    <w:basedOn w:val="DefaultParagraphFont"/>
    <w:rPr/>
  </w:style>
  <w:style w:type="character" w:styleId="HTMLPreformattedChar" w:customStyle="1">
    <w:name w:val="HTML Preformatted Char"/>
    <w:uiPriority w:val="99"/>
    <w:link w:val="HTMLPreformatted"/>
    <w:rsid w:val="00295866"/>
    <w:basedOn w:val="DefaultParagraphFont"/>
    <w:rPr>
      <w:rFonts w:ascii="Courier New" w:hAnsi="Courier New"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BalloonTextChar"/>
    <w:rsid w:val="003709a9"/>
    <w:basedOn w:val="Normal"/>
    <w:pPr/>
    <w:rPr>
      <w:rFonts w:ascii="Tahoma" w:hAnsi="Tahoma" w:cs="Tahoma"/>
      <w:sz w:val="16"/>
      <w:szCs w:val="16"/>
    </w:rPr>
  </w:style>
  <w:style w:type="paragraph" w:styleId="Header">
    <w:name w:val="Header"/>
    <w:uiPriority w:val="99"/>
    <w:semiHidden/>
    <w:unhideWhenUsed/>
    <w:link w:val="HeaderChar"/>
    <w:rsid w:val="00c078e4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uiPriority w:val="99"/>
    <w:semiHidden/>
    <w:unhideWhenUsed/>
    <w:link w:val="FooterChar"/>
    <w:rsid w:val="00c078e4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HTMLPreformatted">
    <w:name w:val="HTML Preformatted"/>
    <w:uiPriority w:val="99"/>
    <w:unhideWhenUsed/>
    <w:link w:val="HTMLPreformattedChar"/>
    <w:rsid w:val="00295866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</w:rPr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KT">
    <w:name w:val="SKT"/>
    <w:basedOn w:val="TableNormal"/>
    <w:uiPriority w:val="99"/>
    <w:qFormat/>
    <w:rsid w:val="000a3697"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55847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ycourses.aalto.fi/course/view.php?id=7621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2015-09-22T05:33:00Z</dcterms:created>
  <dc:language>en-US</dc:language>
  <cp:lastModifiedBy>Srikanth Gadicherla</cp:lastModifiedBy>
  <cp:lastPrinted>2015-12-01T21:45:00Z</cp:lastPrinted>
  <dcterms:modified xsi:type="dcterms:W3CDTF">2015-12-01T21:49:00Z</dcterms:modified>
  <cp:revision>232</cp:revision>
</cp:coreProperties>
</file>