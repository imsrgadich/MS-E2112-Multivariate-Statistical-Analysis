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240" w:rsidRDefault="00F03240">
      <w:pPr>
        <w:spacing w:line="200" w:lineRule="exact"/>
      </w:pPr>
    </w:p>
    <w:p w:rsidR="00F03240" w:rsidRDefault="006B0CB3" w:rsidP="00A338AD">
      <w:pPr>
        <w:ind w:left="844" w:right="40"/>
        <w:jc w:val="center"/>
        <w:rPr>
          <w:sz w:val="34"/>
          <w:szCs w:val="34"/>
        </w:rPr>
      </w:pPr>
      <w:r>
        <w:rPr>
          <w:w w:val="96"/>
          <w:sz w:val="34"/>
          <w:szCs w:val="34"/>
        </w:rPr>
        <w:t>Becs-114.1100</w:t>
      </w:r>
      <w:r>
        <w:rPr>
          <w:spacing w:val="25"/>
          <w:w w:val="96"/>
          <w:sz w:val="34"/>
          <w:szCs w:val="34"/>
        </w:rPr>
        <w:t xml:space="preserve"> </w:t>
      </w:r>
      <w:r>
        <w:rPr>
          <w:sz w:val="34"/>
          <w:szCs w:val="34"/>
        </w:rPr>
        <w:t xml:space="preserve">Computational </w:t>
      </w:r>
      <w:r>
        <w:rPr>
          <w:spacing w:val="38"/>
          <w:sz w:val="34"/>
          <w:szCs w:val="34"/>
        </w:rPr>
        <w:t xml:space="preserve"> </w:t>
      </w:r>
      <w:r>
        <w:rPr>
          <w:sz w:val="34"/>
          <w:szCs w:val="34"/>
        </w:rPr>
        <w:t>Science</w:t>
      </w:r>
      <w:r>
        <w:rPr>
          <w:spacing w:val="-10"/>
          <w:sz w:val="34"/>
          <w:szCs w:val="34"/>
        </w:rPr>
        <w:t xml:space="preserve"> </w:t>
      </w:r>
      <w:r>
        <w:rPr>
          <w:sz w:val="34"/>
          <w:szCs w:val="34"/>
        </w:rPr>
        <w:t>–</w:t>
      </w:r>
      <w:r>
        <w:rPr>
          <w:spacing w:val="14"/>
          <w:sz w:val="34"/>
          <w:szCs w:val="34"/>
        </w:rPr>
        <w:t xml:space="preserve"> </w:t>
      </w:r>
      <w:r>
        <w:rPr>
          <w:sz w:val="34"/>
          <w:szCs w:val="34"/>
        </w:rPr>
        <w:t>exercise</w:t>
      </w:r>
      <w:r>
        <w:rPr>
          <w:spacing w:val="-11"/>
          <w:sz w:val="34"/>
          <w:szCs w:val="34"/>
        </w:rPr>
        <w:t xml:space="preserve"> </w:t>
      </w:r>
      <w:r>
        <w:rPr>
          <w:sz w:val="34"/>
          <w:szCs w:val="34"/>
        </w:rPr>
        <w:t>round</w:t>
      </w:r>
      <w:r>
        <w:rPr>
          <w:spacing w:val="55"/>
          <w:sz w:val="34"/>
          <w:szCs w:val="34"/>
        </w:rPr>
        <w:t xml:space="preserve"> </w:t>
      </w:r>
      <w:r w:rsidR="002517F1">
        <w:rPr>
          <w:w w:val="98"/>
          <w:sz w:val="34"/>
          <w:szCs w:val="34"/>
        </w:rPr>
        <w:t>9</w:t>
      </w:r>
    </w:p>
    <w:p w:rsidR="00F03240" w:rsidRDefault="00F03240">
      <w:pPr>
        <w:spacing w:before="8" w:line="160" w:lineRule="exact"/>
        <w:rPr>
          <w:sz w:val="17"/>
          <w:szCs w:val="17"/>
        </w:rPr>
      </w:pPr>
    </w:p>
    <w:p w:rsidR="00F03240" w:rsidRDefault="00F03240">
      <w:pPr>
        <w:spacing w:line="200" w:lineRule="exact"/>
      </w:pPr>
    </w:p>
    <w:p w:rsidR="00F03240" w:rsidRDefault="00F03240">
      <w:pPr>
        <w:spacing w:line="200" w:lineRule="exact"/>
      </w:pPr>
    </w:p>
    <w:p w:rsidR="00F03240" w:rsidRDefault="003709A9" w:rsidP="003709A9">
      <w:pPr>
        <w:spacing w:line="660" w:lineRule="auto"/>
        <w:ind w:left="3330" w:right="2590"/>
        <w:jc w:val="center"/>
        <w:rPr>
          <w:sz w:val="24"/>
          <w:szCs w:val="24"/>
        </w:rPr>
      </w:pPr>
      <w:r w:rsidRPr="003709A9">
        <w:rPr>
          <w:sz w:val="24"/>
          <w:szCs w:val="24"/>
        </w:rPr>
        <w:t>Srikanth Gadicherla</w:t>
      </w:r>
      <w:r w:rsidR="006B0CB3">
        <w:rPr>
          <w:sz w:val="24"/>
          <w:szCs w:val="24"/>
        </w:rPr>
        <w:t>,</w:t>
      </w:r>
      <w:r>
        <w:rPr>
          <w:sz w:val="24"/>
          <w:szCs w:val="24"/>
        </w:rPr>
        <w:t xml:space="preserve"> </w:t>
      </w:r>
      <w:r w:rsidR="006B0CB3">
        <w:rPr>
          <w:w w:val="101"/>
          <w:sz w:val="24"/>
          <w:szCs w:val="24"/>
        </w:rPr>
        <w:t xml:space="preserve"> </w:t>
      </w:r>
      <w:r>
        <w:rPr>
          <w:w w:val="101"/>
          <w:sz w:val="24"/>
          <w:szCs w:val="24"/>
        </w:rPr>
        <w:t xml:space="preserve">546195         </w:t>
      </w:r>
      <w:r w:rsidR="006B0CB3">
        <w:rPr>
          <w:sz w:val="24"/>
          <w:szCs w:val="24"/>
        </w:rPr>
        <w:t xml:space="preserve"> </w:t>
      </w:r>
      <w:r w:rsidR="00C97F17">
        <w:rPr>
          <w:sz w:val="24"/>
          <w:szCs w:val="24"/>
        </w:rPr>
        <w:t>December 1</w:t>
      </w:r>
      <w:r w:rsidR="006B0CB3">
        <w:rPr>
          <w:sz w:val="24"/>
          <w:szCs w:val="24"/>
        </w:rPr>
        <w:t>,</w:t>
      </w:r>
      <w:r w:rsidR="006B0CB3">
        <w:rPr>
          <w:spacing w:val="20"/>
          <w:sz w:val="24"/>
          <w:szCs w:val="24"/>
        </w:rPr>
        <w:t xml:space="preserve"> </w:t>
      </w:r>
      <w:r w:rsidR="006B0CB3">
        <w:rPr>
          <w:w w:val="97"/>
          <w:sz w:val="24"/>
          <w:szCs w:val="24"/>
        </w:rPr>
        <w:t>2015</w:t>
      </w:r>
    </w:p>
    <w:p w:rsidR="00F03240" w:rsidRDefault="00F03240">
      <w:pPr>
        <w:spacing w:line="200" w:lineRule="exact"/>
      </w:pPr>
    </w:p>
    <w:p w:rsidR="00F03240" w:rsidRDefault="00F03240">
      <w:pPr>
        <w:spacing w:before="19" w:line="200" w:lineRule="exact"/>
      </w:pPr>
    </w:p>
    <w:p w:rsidR="00F03240" w:rsidRDefault="006B0CB3" w:rsidP="005D1CF4">
      <w:pPr>
        <w:tabs>
          <w:tab w:val="left" w:pos="810"/>
          <w:tab w:val="left" w:pos="2160"/>
        </w:tabs>
        <w:ind w:left="114" w:right="7600"/>
        <w:jc w:val="both"/>
        <w:rPr>
          <w:sz w:val="28"/>
          <w:szCs w:val="28"/>
        </w:rPr>
      </w:pPr>
      <w:r>
        <w:rPr>
          <w:w w:val="117"/>
          <w:sz w:val="28"/>
          <w:szCs w:val="28"/>
        </w:rPr>
        <w:t>Problem</w:t>
      </w:r>
      <w:r w:rsidR="005D1CF4">
        <w:rPr>
          <w:spacing w:val="80"/>
          <w:w w:val="117"/>
          <w:sz w:val="28"/>
          <w:szCs w:val="28"/>
        </w:rPr>
        <w:t xml:space="preserve"> </w:t>
      </w:r>
      <w:r w:rsidR="005B77E0">
        <w:rPr>
          <w:w w:val="117"/>
          <w:sz w:val="28"/>
          <w:szCs w:val="28"/>
        </w:rPr>
        <w:t>1</w:t>
      </w:r>
    </w:p>
    <w:p w:rsidR="00F03240" w:rsidRDefault="00F03240">
      <w:pPr>
        <w:spacing w:line="200" w:lineRule="exact"/>
      </w:pPr>
    </w:p>
    <w:p w:rsidR="005B77E0" w:rsidRDefault="004C2F3E" w:rsidP="00C30001">
      <w:pPr>
        <w:ind w:left="360" w:hanging="360"/>
        <w:jc w:val="both"/>
      </w:pPr>
      <w:r>
        <w:t xml:space="preserve">1(a) </w:t>
      </w:r>
      <w:r w:rsidR="005B77E0">
        <w:t>The ground energy state for all spins up was found out to be -2048.</w:t>
      </w:r>
      <w:r w:rsidR="000917A9">
        <w:t xml:space="preserve"> The corresponding </w:t>
      </w:r>
      <w:r>
        <w:t>code is present in Appendix A (i)</w:t>
      </w:r>
    </w:p>
    <w:p w:rsidR="00ED7654" w:rsidRDefault="00ED7654" w:rsidP="00295866">
      <w:pPr>
        <w:jc w:val="both"/>
      </w:pPr>
    </w:p>
    <w:p w:rsidR="00C30001" w:rsidRDefault="00C30001" w:rsidP="00C30001">
      <w:pPr>
        <w:jc w:val="both"/>
      </w:pPr>
      <w:r w:rsidRPr="00C30001">
        <w:rPr>
          <w:u w:val="single"/>
        </w:rPr>
        <w:t>Ising Model</w:t>
      </w:r>
      <w:r>
        <w:t xml:space="preserve"> :</w:t>
      </w:r>
    </w:p>
    <w:p w:rsidR="00C30001" w:rsidRPr="00C30001" w:rsidRDefault="00C30001" w:rsidP="00C30001">
      <w:pPr>
        <w:jc w:val="both"/>
      </w:pPr>
    </w:p>
    <w:p w:rsidR="00C30001" w:rsidRDefault="00C30001" w:rsidP="00C30001">
      <w:pPr>
        <w:ind w:left="360"/>
        <w:jc w:val="both"/>
      </w:pPr>
      <w:r>
        <w:t xml:space="preserve">The </w:t>
      </w:r>
      <m:oMath>
        <m:r>
          <w:rPr>
            <w:rFonts w:ascii="Cambria Math" w:hAnsi="Cambria Math"/>
          </w:rPr>
          <m:t>32×32</m:t>
        </m:r>
      </m:oMath>
      <w:r w:rsidR="00365E1D">
        <w:t xml:space="preserve"> Ising model was simulated for</w:t>
      </w:r>
      <w:r>
        <w:t xml:space="preserve"> three different temperature </w:t>
      </w:r>
      <m:oMath>
        <m:r>
          <w:rPr>
            <w:rFonts w:ascii="Cambria Math" w:hAnsi="Cambria Math"/>
          </w:rPr>
          <m:t>T=2.1, 2.265, 3.5</m:t>
        </m:r>
      </m:oMath>
      <w:r>
        <w:t xml:space="preserve">. </w:t>
      </w:r>
    </w:p>
    <w:p w:rsidR="00C30001" w:rsidRDefault="00C30001" w:rsidP="00295866">
      <w:pPr>
        <w:jc w:val="both"/>
      </w:pPr>
    </w:p>
    <w:p w:rsidR="00365E1D" w:rsidRDefault="00B51FBE" w:rsidP="002D7BDD">
      <w:pPr>
        <w:ind w:hanging="360"/>
        <w:jc w:val="both"/>
      </w:pPr>
      <w:r>
        <w:tab/>
      </w:r>
    </w:p>
    <w:p w:rsidR="00417750" w:rsidRDefault="00ED7654" w:rsidP="00C311F7">
      <w:pPr>
        <w:ind w:left="360" w:hanging="360"/>
        <w:jc w:val="both"/>
      </w:pPr>
      <w:r>
        <w:t>1(b)</w:t>
      </w:r>
      <w:r w:rsidR="00417750">
        <w:t xml:space="preserve">For temperatures </w:t>
      </w:r>
      <m:oMath>
        <m:r>
          <w:rPr>
            <w:rFonts w:ascii="Cambria Math" w:hAnsi="Cambria Math"/>
          </w:rPr>
          <m:t>T=2.1, 3.5</m:t>
        </m:r>
      </m:oMath>
      <w:r w:rsidR="00417750">
        <w:t>, 5 short</w:t>
      </w:r>
      <w:r w:rsidR="002D7BDD">
        <w:t xml:space="preserve"> runs of 1000 MCS each were</w:t>
      </w:r>
      <w:r w:rsidR="00C311F7">
        <w:t xml:space="preserve"> simulated where</w:t>
      </w:r>
      <w:r w:rsidR="002D7BDD">
        <w:t xml:space="preserve"> each</w:t>
      </w:r>
      <w:r w:rsidR="00C311F7">
        <w:t xml:space="preserve"> run was initialized          </w:t>
      </w:r>
      <w:r w:rsidR="002D7BDD">
        <w:t>randomly</w:t>
      </w:r>
      <w:r w:rsidR="00C311F7">
        <w:t xml:space="preserve"> with different seed of random number. The Figure 1 shows the plot of internal energy per site and magnetisation per site for run 2 versus time(mcs).</w:t>
      </w:r>
    </w:p>
    <w:p w:rsidR="00C311F7" w:rsidRDefault="00C311F7" w:rsidP="00C311F7">
      <w:pPr>
        <w:ind w:left="360" w:hanging="360"/>
        <w:jc w:val="both"/>
      </w:pPr>
    </w:p>
    <w:p w:rsidR="00C311F7" w:rsidRDefault="00C311F7" w:rsidP="00C311F7">
      <w:pPr>
        <w:ind w:left="360" w:hanging="360"/>
        <w:jc w:val="both"/>
      </w:pPr>
      <w:r>
        <w:t xml:space="preserve">     </w:t>
      </w:r>
      <w:r w:rsidR="00FE0DA2">
        <w:t xml:space="preserve">  </w:t>
      </w:r>
      <w:r w:rsidR="0034474D">
        <w:t>From F</w:t>
      </w:r>
      <w:r>
        <w:t>igure 2, the magnetisation per site plot versus time (mcs)</w:t>
      </w:r>
      <w:r w:rsidR="00FE0DA2">
        <w:t xml:space="preserve"> for 5 runs is plotted. So the equilibrium time for temperature is given below.</w:t>
      </w:r>
    </w:p>
    <w:p w:rsidR="00B6567D" w:rsidRDefault="00B6567D" w:rsidP="00C311F7">
      <w:pPr>
        <w:ind w:hanging="360"/>
        <w:jc w:val="both"/>
      </w:pPr>
    </w:p>
    <w:p w:rsidR="002D7BDD" w:rsidRDefault="002D7BDD" w:rsidP="002D7BDD">
      <w:pPr>
        <w:ind w:hanging="360"/>
        <w:jc w:val="both"/>
      </w:pPr>
      <w:r>
        <w:tab/>
      </w:r>
      <w:r w:rsidR="00B51FBE">
        <w:t xml:space="preserve">     </w:t>
      </w:r>
      <w:r w:rsidR="00FE0DA2">
        <w:t xml:space="preserve"> </w:t>
      </w:r>
      <w:r w:rsidR="0034474D">
        <w:t xml:space="preserve"> </w:t>
      </w:r>
      <w:r w:rsidR="00B6567D">
        <w:t>Equilibriu</w:t>
      </w:r>
      <w:r>
        <w:t>m for T = 2.1 is 600 MCS.</w:t>
      </w:r>
      <w:r w:rsidR="00C311F7">
        <w:t xml:space="preserve"> </w:t>
      </w:r>
    </w:p>
    <w:p w:rsidR="002D7BDD" w:rsidRDefault="002D7BDD" w:rsidP="002D7BDD">
      <w:pPr>
        <w:ind w:hanging="360"/>
        <w:jc w:val="both"/>
      </w:pPr>
    </w:p>
    <w:p w:rsidR="00417750" w:rsidRDefault="002D7BDD" w:rsidP="0034474D">
      <w:pPr>
        <w:ind w:left="360" w:hanging="720"/>
        <w:jc w:val="both"/>
      </w:pPr>
      <w:r>
        <w:tab/>
        <w:t xml:space="preserve">Equilibrium for T </w:t>
      </w:r>
      <w:r w:rsidR="00FE0DA2">
        <w:t xml:space="preserve">= 3.5, from Figure 2 it shows that the magnetisation for all the runs wavers near zero, so the           </w:t>
      </w:r>
      <w:r w:rsidR="0034474D">
        <w:t xml:space="preserve">      </w:t>
      </w:r>
      <w:r w:rsidR="00FE0DA2">
        <w:t>equilibrium time was considered at 100 MCS.</w:t>
      </w:r>
    </w:p>
    <w:p w:rsidR="00174D68" w:rsidRDefault="00174D68" w:rsidP="00A02548">
      <w:pPr>
        <w:ind w:left="270" w:hanging="630"/>
        <w:jc w:val="both"/>
      </w:pPr>
    </w:p>
    <w:p w:rsidR="00A02548" w:rsidRDefault="00174D68" w:rsidP="00A02548">
      <w:pPr>
        <w:ind w:left="270" w:hanging="630"/>
        <w:jc w:val="both"/>
      </w:pPr>
      <w:r>
        <w:tab/>
      </w:r>
      <w:r w:rsidR="0034474D">
        <w:t xml:space="preserve"> </w:t>
      </w:r>
      <w:r>
        <w:t>At the equilibrium temperature, the internal energy</w:t>
      </w:r>
      <w:r w:rsidR="0034474D">
        <w:t xml:space="preserve"> per site</w:t>
      </w:r>
      <w:r>
        <w:t xml:space="preserve"> for temperature</w:t>
      </w:r>
      <w:r w:rsidR="0034474D">
        <w:t>(2.1) below critical temperature is near -2 and for temperature (3.5) above critical temperature,</w:t>
      </w:r>
      <w:r w:rsidR="00DF5156">
        <w:t xml:space="preserve"> it is wavering a at a point below zero</w:t>
      </w:r>
      <w:r w:rsidR="0034474D">
        <w:t>.</w:t>
      </w:r>
      <w:r w:rsidR="00DF5156">
        <w:t xml:space="preserve"> Here it is near -0.7</w:t>
      </w:r>
    </w:p>
    <w:p w:rsidR="00B37FDF" w:rsidRDefault="00B37FDF" w:rsidP="00A02548">
      <w:pPr>
        <w:ind w:left="270" w:hanging="630"/>
        <w:jc w:val="both"/>
      </w:pPr>
    </w:p>
    <w:p w:rsidR="00A02548" w:rsidRDefault="00B37FDF" w:rsidP="00A02548">
      <w:pPr>
        <w:ind w:left="270" w:hanging="630"/>
        <w:jc w:val="both"/>
      </w:pPr>
      <w:r>
        <w:tab/>
        <w:t>The code for it is given in Appendix A (ii)</w:t>
      </w:r>
    </w:p>
    <w:p w:rsidR="00A02548" w:rsidRDefault="00A02548" w:rsidP="00A02548">
      <w:pPr>
        <w:ind w:left="270" w:hanging="630"/>
        <w:jc w:val="both"/>
      </w:pPr>
    </w:p>
    <w:p w:rsidR="00847BE3" w:rsidRDefault="00847BE3">
      <w:pPr>
        <w:spacing w:line="200" w:lineRule="exact"/>
        <w:rPr>
          <w:sz w:val="30"/>
          <w:szCs w:val="30"/>
        </w:rPr>
      </w:pPr>
    </w:p>
    <w:p w:rsidR="00847BE3" w:rsidRDefault="00417750">
      <w:pPr>
        <w:spacing w:line="200" w:lineRule="exact"/>
        <w:rPr>
          <w:sz w:val="30"/>
          <w:szCs w:val="30"/>
        </w:rPr>
      </w:pPr>
      <w:r>
        <w:rPr>
          <w:noProof/>
          <w:sz w:val="30"/>
          <w:szCs w:val="30"/>
        </w:rPr>
        <w:drawing>
          <wp:anchor distT="0" distB="0" distL="114300" distR="114300" simplePos="0" relativeHeight="251659264" behindDoc="1" locked="0" layoutInCell="1" allowOverlap="1">
            <wp:simplePos x="0" y="0"/>
            <wp:positionH relativeFrom="column">
              <wp:posOffset>3259538</wp:posOffset>
            </wp:positionH>
            <wp:positionV relativeFrom="paragraph">
              <wp:posOffset>72003</wp:posOffset>
            </wp:positionV>
            <wp:extent cx="3296643" cy="2592126"/>
            <wp:effectExtent l="19050" t="0" r="0" b="0"/>
            <wp:wrapNone/>
            <wp:docPr id="2" name="Picture 1" descr="Energy&amp;Magnetisation for T 3.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amp;Magnetisation for T 3.500.png"/>
                    <pic:cNvPicPr/>
                  </pic:nvPicPr>
                  <pic:blipFill>
                    <a:blip r:embed="rId7" cstate="print"/>
                    <a:stretch>
                      <a:fillRect/>
                    </a:stretch>
                  </pic:blipFill>
                  <pic:spPr>
                    <a:xfrm>
                      <a:off x="0" y="0"/>
                      <a:ext cx="3296643" cy="2592126"/>
                    </a:xfrm>
                    <a:prstGeom prst="rect">
                      <a:avLst/>
                    </a:prstGeom>
                  </pic:spPr>
                </pic:pic>
              </a:graphicData>
            </a:graphic>
          </wp:anchor>
        </w:drawing>
      </w:r>
      <w:r>
        <w:rPr>
          <w:noProof/>
          <w:sz w:val="30"/>
          <w:szCs w:val="30"/>
        </w:rPr>
        <w:drawing>
          <wp:anchor distT="0" distB="0" distL="114300" distR="114300" simplePos="0" relativeHeight="251658240" behindDoc="1" locked="0" layoutInCell="1" allowOverlap="1">
            <wp:simplePos x="0" y="0"/>
            <wp:positionH relativeFrom="column">
              <wp:posOffset>-72059</wp:posOffset>
            </wp:positionH>
            <wp:positionV relativeFrom="paragraph">
              <wp:posOffset>72003</wp:posOffset>
            </wp:positionV>
            <wp:extent cx="3304595" cy="2592126"/>
            <wp:effectExtent l="19050" t="0" r="0" b="0"/>
            <wp:wrapNone/>
            <wp:docPr id="1" name="Picture 0" descr="Energy&amp;Magnetisation for T 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amp;Magnetisation for T 2.100.png"/>
                    <pic:cNvPicPr/>
                  </pic:nvPicPr>
                  <pic:blipFill>
                    <a:blip r:embed="rId8" cstate="print"/>
                    <a:stretch>
                      <a:fillRect/>
                    </a:stretch>
                  </pic:blipFill>
                  <pic:spPr>
                    <a:xfrm>
                      <a:off x="0" y="0"/>
                      <a:ext cx="3304595" cy="2592126"/>
                    </a:xfrm>
                    <a:prstGeom prst="rect">
                      <a:avLst/>
                    </a:prstGeom>
                  </pic:spPr>
                </pic:pic>
              </a:graphicData>
            </a:graphic>
          </wp:anchor>
        </w:drawing>
      </w: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417750" w:rsidRDefault="00417750" w:rsidP="002D7BDD">
      <w:pPr>
        <w:spacing w:line="200" w:lineRule="exact"/>
        <w:jc w:val="center"/>
      </w:pPr>
      <w:r w:rsidRPr="00417750">
        <w:t>Figure 1</w:t>
      </w:r>
      <w:r>
        <w:t>: The internal energy (u) per site and magnetization (m) per site for Run 2.</w:t>
      </w:r>
    </w:p>
    <w:p w:rsidR="002D7BDD" w:rsidRDefault="002D7BDD" w:rsidP="002D7BDD">
      <w:pPr>
        <w:spacing w:line="200" w:lineRule="exact"/>
        <w:jc w:val="center"/>
      </w:pPr>
    </w:p>
    <w:p w:rsidR="00F31301" w:rsidRDefault="00F31301" w:rsidP="002D7BDD">
      <w:pPr>
        <w:spacing w:line="200" w:lineRule="exact"/>
        <w:jc w:val="center"/>
      </w:pPr>
    </w:p>
    <w:p w:rsidR="00F31301" w:rsidRDefault="00F31301" w:rsidP="002D7BDD">
      <w:pPr>
        <w:spacing w:line="200" w:lineRule="exact"/>
        <w:jc w:val="center"/>
      </w:pPr>
    </w:p>
    <w:p w:rsidR="00F31301" w:rsidRDefault="00F31301" w:rsidP="002D7BDD">
      <w:pPr>
        <w:spacing w:line="200" w:lineRule="exact"/>
        <w:jc w:val="center"/>
      </w:pPr>
    </w:p>
    <w:p w:rsidR="00F31301" w:rsidRDefault="00F31301" w:rsidP="002D7BDD">
      <w:pPr>
        <w:spacing w:line="200" w:lineRule="exact"/>
        <w:jc w:val="center"/>
      </w:pPr>
    </w:p>
    <w:p w:rsidR="00F31301" w:rsidRDefault="00F31301" w:rsidP="002D7BDD">
      <w:pPr>
        <w:spacing w:line="200" w:lineRule="exact"/>
        <w:jc w:val="center"/>
      </w:pPr>
    </w:p>
    <w:p w:rsidR="002D7BDD" w:rsidRDefault="002D7BDD" w:rsidP="002D7BDD">
      <w:pPr>
        <w:spacing w:line="200" w:lineRule="exact"/>
        <w:jc w:val="center"/>
      </w:pPr>
    </w:p>
    <w:p w:rsidR="002D7BDD" w:rsidRDefault="002D7BDD" w:rsidP="002D7BDD">
      <w:pPr>
        <w:spacing w:line="200" w:lineRule="exact"/>
        <w:jc w:val="center"/>
      </w:pPr>
    </w:p>
    <w:p w:rsidR="002D7BDD" w:rsidRDefault="002D7BDD" w:rsidP="002D7BDD">
      <w:pPr>
        <w:spacing w:line="200" w:lineRule="exact"/>
        <w:jc w:val="center"/>
      </w:pPr>
    </w:p>
    <w:p w:rsidR="002D7BDD" w:rsidRDefault="002D7BDD" w:rsidP="002D7BDD">
      <w:pPr>
        <w:spacing w:line="200" w:lineRule="exact"/>
        <w:jc w:val="center"/>
      </w:pPr>
    </w:p>
    <w:p w:rsidR="002D7BDD" w:rsidRDefault="002D7BDD" w:rsidP="002D7BDD">
      <w:pPr>
        <w:spacing w:line="200" w:lineRule="exact"/>
        <w:jc w:val="center"/>
      </w:pPr>
    </w:p>
    <w:p w:rsidR="00847BE3" w:rsidRDefault="00A02548">
      <w:pPr>
        <w:spacing w:line="200" w:lineRule="exact"/>
        <w:rPr>
          <w:sz w:val="30"/>
          <w:szCs w:val="30"/>
        </w:rPr>
      </w:pPr>
      <w:r>
        <w:rPr>
          <w:noProof/>
          <w:sz w:val="30"/>
          <w:szCs w:val="30"/>
        </w:rPr>
        <w:drawing>
          <wp:anchor distT="0" distB="0" distL="114300" distR="114300" simplePos="0" relativeHeight="251660288" behindDoc="1" locked="0" layoutInCell="1" allowOverlap="1">
            <wp:simplePos x="0" y="0"/>
            <wp:positionH relativeFrom="column">
              <wp:posOffset>-69092</wp:posOffset>
            </wp:positionH>
            <wp:positionV relativeFrom="paragraph">
              <wp:posOffset>41133</wp:posOffset>
            </wp:positionV>
            <wp:extent cx="3297356" cy="2593074"/>
            <wp:effectExtent l="19050" t="0" r="0" b="0"/>
            <wp:wrapNone/>
            <wp:docPr id="6" name="Picture 5" descr="MagnetisationRuns T 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etisationRuns T 2.100.png"/>
                    <pic:cNvPicPr/>
                  </pic:nvPicPr>
                  <pic:blipFill>
                    <a:blip r:embed="rId9" cstate="print"/>
                    <a:stretch>
                      <a:fillRect/>
                    </a:stretch>
                  </pic:blipFill>
                  <pic:spPr>
                    <a:xfrm>
                      <a:off x="0" y="0"/>
                      <a:ext cx="3297356" cy="2593074"/>
                    </a:xfrm>
                    <a:prstGeom prst="rect">
                      <a:avLst/>
                    </a:prstGeom>
                  </pic:spPr>
                </pic:pic>
              </a:graphicData>
            </a:graphic>
          </wp:anchor>
        </w:drawing>
      </w:r>
      <w:r w:rsidR="00417750">
        <w:rPr>
          <w:noProof/>
          <w:sz w:val="30"/>
          <w:szCs w:val="30"/>
        </w:rPr>
        <w:drawing>
          <wp:anchor distT="0" distB="0" distL="114300" distR="114300" simplePos="0" relativeHeight="251661312" behindDoc="1" locked="0" layoutInCell="1" allowOverlap="1">
            <wp:simplePos x="0" y="0"/>
            <wp:positionH relativeFrom="column">
              <wp:posOffset>3235684</wp:posOffset>
            </wp:positionH>
            <wp:positionV relativeFrom="paragraph">
              <wp:posOffset>45720</wp:posOffset>
            </wp:positionV>
            <wp:extent cx="3304595" cy="2600077"/>
            <wp:effectExtent l="19050" t="0" r="0" b="0"/>
            <wp:wrapNone/>
            <wp:docPr id="7" name="Picture 6" descr="MagnetisationRuns T 3.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etisationRuns T 3.500.png"/>
                    <pic:cNvPicPr/>
                  </pic:nvPicPr>
                  <pic:blipFill>
                    <a:blip r:embed="rId10" cstate="print"/>
                    <a:stretch>
                      <a:fillRect/>
                    </a:stretch>
                  </pic:blipFill>
                  <pic:spPr>
                    <a:xfrm>
                      <a:off x="0" y="0"/>
                      <a:ext cx="3304595" cy="2600077"/>
                    </a:xfrm>
                    <a:prstGeom prst="rect">
                      <a:avLst/>
                    </a:prstGeom>
                  </pic:spPr>
                </pic:pic>
              </a:graphicData>
            </a:graphic>
          </wp:anchor>
        </w:drawing>
      </w: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847BE3" w:rsidRDefault="00847BE3">
      <w:pPr>
        <w:spacing w:line="200" w:lineRule="exact"/>
        <w:rPr>
          <w:sz w:val="30"/>
          <w:szCs w:val="30"/>
        </w:rPr>
      </w:pPr>
    </w:p>
    <w:p w:rsidR="00C311F7" w:rsidRDefault="00C311F7" w:rsidP="00C311F7">
      <w:pPr>
        <w:spacing w:line="200" w:lineRule="exact"/>
        <w:jc w:val="center"/>
      </w:pPr>
      <w:r>
        <w:t>Figure 2: Magnetization (m) per site for all runs.</w:t>
      </w:r>
    </w:p>
    <w:p w:rsidR="00D401B5" w:rsidRDefault="00D401B5" w:rsidP="00B51FBE">
      <w:pPr>
        <w:ind w:hanging="360"/>
        <w:jc w:val="both"/>
      </w:pPr>
    </w:p>
    <w:p w:rsidR="00D401B5" w:rsidRDefault="00D401B5" w:rsidP="00B51FBE">
      <w:pPr>
        <w:ind w:hanging="360"/>
        <w:jc w:val="both"/>
      </w:pPr>
    </w:p>
    <w:p w:rsidR="00595884" w:rsidRDefault="00595884" w:rsidP="00B51FBE">
      <w:pPr>
        <w:ind w:hanging="360"/>
        <w:jc w:val="both"/>
      </w:pPr>
    </w:p>
    <w:p w:rsidR="00A02548" w:rsidRDefault="00174D68" w:rsidP="00B51FBE">
      <w:pPr>
        <w:ind w:hanging="360"/>
        <w:jc w:val="both"/>
      </w:pPr>
      <w:r>
        <w:t xml:space="preserve">1(c) </w:t>
      </w:r>
      <w:r w:rsidR="00C24229">
        <w:t>The Figure 3(a) shows the internal energy and magnet</w:t>
      </w:r>
      <w:r w:rsidR="003F6D69">
        <w:t>isation(per site). Notable observation is that the system reaches equilibrium pretty fast(here within few 100 MCS). The internal energy is below -1 and here wavers around -1.5</w:t>
      </w:r>
      <w:r w:rsidR="00236013">
        <w:t>.</w:t>
      </w:r>
      <w:r w:rsidR="00C24229">
        <w:t xml:space="preserve"> </w:t>
      </w:r>
      <w:r>
        <w:t>The magnetisation for both the runs is abruptly changing from end of (-1,1)</w:t>
      </w:r>
      <w:r w:rsidR="00595884">
        <w:t xml:space="preserve">. This oscillation affects the estimation of equilibrium time. That's the reason it was recommended to make a simulation for 50,000 MCS and more independent runs. Here, 2 runs were simulated. </w:t>
      </w:r>
    </w:p>
    <w:p w:rsidR="00B37FDF" w:rsidRDefault="00B37FDF" w:rsidP="00B51FBE">
      <w:pPr>
        <w:ind w:hanging="360"/>
        <w:jc w:val="both"/>
      </w:pPr>
    </w:p>
    <w:p w:rsidR="00B37FDF" w:rsidRDefault="00B37FDF" w:rsidP="00B51FBE">
      <w:pPr>
        <w:ind w:hanging="360"/>
        <w:jc w:val="both"/>
      </w:pPr>
      <w:r>
        <w:tab/>
        <w:t>The code for this given in Appendix A (iii)</w:t>
      </w:r>
    </w:p>
    <w:p w:rsidR="00A02548" w:rsidRDefault="00A02548" w:rsidP="00B51FBE">
      <w:pPr>
        <w:ind w:hanging="360"/>
        <w:jc w:val="both"/>
      </w:pPr>
    </w:p>
    <w:p w:rsidR="00174D68" w:rsidRDefault="00174D68" w:rsidP="00B51FBE">
      <w:pPr>
        <w:ind w:hanging="360"/>
        <w:jc w:val="both"/>
      </w:pPr>
      <w:r>
        <w:rPr>
          <w:noProof/>
        </w:rPr>
        <w:drawing>
          <wp:anchor distT="0" distB="0" distL="114300" distR="114300" simplePos="0" relativeHeight="251663360" behindDoc="1" locked="0" layoutInCell="1" allowOverlap="1">
            <wp:simplePos x="0" y="0"/>
            <wp:positionH relativeFrom="column">
              <wp:posOffset>3083541</wp:posOffset>
            </wp:positionH>
            <wp:positionV relativeFrom="paragraph">
              <wp:posOffset>4928</wp:posOffset>
            </wp:positionV>
            <wp:extent cx="3392890" cy="2550211"/>
            <wp:effectExtent l="19050" t="0" r="0" b="0"/>
            <wp:wrapNone/>
            <wp:docPr id="9" name="Picture 8" descr="MagnetisationRuns T 2.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etisationRuns T 2.265.png"/>
                    <pic:cNvPicPr/>
                  </pic:nvPicPr>
                  <pic:blipFill>
                    <a:blip r:embed="rId11" cstate="print"/>
                    <a:stretch>
                      <a:fillRect/>
                    </a:stretch>
                  </pic:blipFill>
                  <pic:spPr>
                    <a:xfrm>
                      <a:off x="0" y="0"/>
                      <a:ext cx="3395575" cy="2552230"/>
                    </a:xfrm>
                    <a:prstGeom prst="rect">
                      <a:avLst/>
                    </a:prstGeom>
                  </pic:spPr>
                </pic:pic>
              </a:graphicData>
            </a:graphic>
          </wp:anchor>
        </w:drawing>
      </w:r>
      <w:r>
        <w:rPr>
          <w:noProof/>
        </w:rPr>
        <w:drawing>
          <wp:anchor distT="0" distB="0" distL="114300" distR="114300" simplePos="0" relativeHeight="251662336" behindDoc="1" locked="0" layoutInCell="1" allowOverlap="1">
            <wp:simplePos x="0" y="0"/>
            <wp:positionH relativeFrom="column">
              <wp:posOffset>12795</wp:posOffset>
            </wp:positionH>
            <wp:positionV relativeFrom="paragraph">
              <wp:posOffset>4928</wp:posOffset>
            </wp:positionV>
            <wp:extent cx="3369576" cy="2538484"/>
            <wp:effectExtent l="19050" t="0" r="2274" b="0"/>
            <wp:wrapNone/>
            <wp:docPr id="8" name="Picture 7" descr="Energy&amp;Magnetisation for T 2.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amp;Magnetisation for T 2.265.png"/>
                    <pic:cNvPicPr/>
                  </pic:nvPicPr>
                  <pic:blipFill>
                    <a:blip r:embed="rId12" cstate="print"/>
                    <a:stretch>
                      <a:fillRect/>
                    </a:stretch>
                  </pic:blipFill>
                  <pic:spPr>
                    <a:xfrm>
                      <a:off x="0" y="0"/>
                      <a:ext cx="3369576" cy="2538484"/>
                    </a:xfrm>
                    <a:prstGeom prst="rect">
                      <a:avLst/>
                    </a:prstGeom>
                  </pic:spPr>
                </pic:pic>
              </a:graphicData>
            </a:graphic>
          </wp:anchor>
        </w:drawing>
      </w:r>
    </w:p>
    <w:p w:rsidR="00A02548" w:rsidRDefault="00A02548" w:rsidP="00B51FBE">
      <w:pPr>
        <w:ind w:hanging="360"/>
        <w:jc w:val="both"/>
      </w:pPr>
    </w:p>
    <w:p w:rsidR="00A02548" w:rsidRDefault="00A0254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C24229">
      <w:pPr>
        <w:spacing w:line="200" w:lineRule="exact"/>
        <w:ind w:left="360"/>
        <w:jc w:val="both"/>
      </w:pPr>
      <w:r>
        <w:t xml:space="preserve">Figure 3: </w:t>
      </w:r>
      <w:r w:rsidR="00C24229">
        <w:t>(a)</w:t>
      </w:r>
      <w:r>
        <w:t>The internal energy (u) per site and magnetization (m) per site for Run 2.</w:t>
      </w:r>
      <w:r w:rsidR="00C24229">
        <w:t>(b) The magnetisation curve for temperature 2.265</w:t>
      </w: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5E3000" w:rsidRDefault="00174D68" w:rsidP="00174D68">
      <w:pPr>
        <w:ind w:hanging="360"/>
        <w:jc w:val="both"/>
      </w:pPr>
      <w:r>
        <w:t>1(d)</w:t>
      </w:r>
      <w:r w:rsidR="00236013">
        <w:t xml:space="preserve"> </w:t>
      </w:r>
      <w:r w:rsidR="005E3000">
        <w:t xml:space="preserve">The equilibrium snapshot for Temperatures 2.1, 3.5 and 2.265 is given below. For temperature 2.1(below critical temperature), as seen from  magnetisation curves the magnetisation for different runs is either near +1 or -1, </w:t>
      </w:r>
      <w:r w:rsidR="00595884">
        <w:t>so it can inferred that equilibrium is also between -1 and 1. H</w:t>
      </w:r>
      <w:r w:rsidR="005E3000">
        <w:t>ere it</w:t>
      </w:r>
      <w:r w:rsidR="00595884">
        <w:t xml:space="preserve"> is</w:t>
      </w:r>
      <w:r w:rsidR="005E3000">
        <w:t xml:space="preserve"> near -1. </w:t>
      </w:r>
      <w:r w:rsidR="00595884">
        <w:t>For temperature 3.5, which is above the critical temperature the equilibrium state is pretty random and the figure confirms it. For critical temperature 2.265, the equilibrium wavers between extremes, it is here near to +1.</w:t>
      </w:r>
      <w:r w:rsidR="005E3000">
        <w:t xml:space="preserve">       </w:t>
      </w:r>
    </w:p>
    <w:p w:rsidR="00174D68" w:rsidRDefault="00174D68" w:rsidP="00174D68">
      <w:pPr>
        <w:ind w:hanging="360"/>
        <w:jc w:val="both"/>
      </w:pPr>
    </w:p>
    <w:p w:rsidR="00174D68" w:rsidRDefault="00174D68" w:rsidP="00B51FBE">
      <w:pPr>
        <w:ind w:hanging="360"/>
        <w:jc w:val="both"/>
      </w:pPr>
    </w:p>
    <w:p w:rsidR="00174D68" w:rsidRDefault="00174D68" w:rsidP="00B51FBE">
      <w:pPr>
        <w:ind w:hanging="360"/>
        <w:jc w:val="both"/>
      </w:pPr>
      <w:r>
        <w:rPr>
          <w:noProof/>
        </w:rPr>
        <w:drawing>
          <wp:anchor distT="0" distB="0" distL="114300" distR="114300" simplePos="0" relativeHeight="251666432" behindDoc="1" locked="0" layoutInCell="1" allowOverlap="1">
            <wp:simplePos x="0" y="0"/>
            <wp:positionH relativeFrom="column">
              <wp:posOffset>4325487</wp:posOffset>
            </wp:positionH>
            <wp:positionV relativeFrom="paragraph">
              <wp:posOffset>52222</wp:posOffset>
            </wp:positionV>
            <wp:extent cx="2000819" cy="2088107"/>
            <wp:effectExtent l="19050" t="0" r="0" b="0"/>
            <wp:wrapNone/>
            <wp:docPr id="12" name="Picture 11" descr="Lattice for T 2.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tice for T 2.265.png"/>
                    <pic:cNvPicPr/>
                  </pic:nvPicPr>
                  <pic:blipFill>
                    <a:blip r:embed="rId13" cstate="print"/>
                    <a:stretch>
                      <a:fillRect/>
                    </a:stretch>
                  </pic:blipFill>
                  <pic:spPr>
                    <a:xfrm>
                      <a:off x="0" y="0"/>
                      <a:ext cx="2000819" cy="2088107"/>
                    </a:xfrm>
                    <a:prstGeom prst="rect">
                      <a:avLst/>
                    </a:prstGeom>
                  </pic:spPr>
                </pic:pic>
              </a:graphicData>
            </a:graphic>
          </wp:anchor>
        </w:drawing>
      </w:r>
      <w:r>
        <w:rPr>
          <w:noProof/>
        </w:rPr>
        <w:drawing>
          <wp:anchor distT="0" distB="0" distL="114300" distR="114300" simplePos="0" relativeHeight="251665408" behindDoc="1" locked="0" layoutInCell="1" allowOverlap="1">
            <wp:simplePos x="0" y="0"/>
            <wp:positionH relativeFrom="column">
              <wp:posOffset>2264675</wp:posOffset>
            </wp:positionH>
            <wp:positionV relativeFrom="paragraph">
              <wp:posOffset>52222</wp:posOffset>
            </wp:positionV>
            <wp:extent cx="2000819" cy="2115403"/>
            <wp:effectExtent l="19050" t="0" r="0" b="0"/>
            <wp:wrapNone/>
            <wp:docPr id="11" name="Picture 10" descr="Lattice for T 3.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tice for T 3.500.png"/>
                    <pic:cNvPicPr/>
                  </pic:nvPicPr>
                  <pic:blipFill>
                    <a:blip r:embed="rId14" cstate="print"/>
                    <a:stretch>
                      <a:fillRect/>
                    </a:stretch>
                  </pic:blipFill>
                  <pic:spPr>
                    <a:xfrm>
                      <a:off x="0" y="0"/>
                      <a:ext cx="2000819" cy="2115403"/>
                    </a:xfrm>
                    <a:prstGeom prst="rect">
                      <a:avLst/>
                    </a:prstGeom>
                  </pic:spPr>
                </pic:pic>
              </a:graphicData>
            </a:graphic>
          </wp:anchor>
        </w:drawing>
      </w:r>
      <w:r>
        <w:rPr>
          <w:noProof/>
        </w:rPr>
        <w:drawing>
          <wp:anchor distT="0" distB="0" distL="114300" distR="114300" simplePos="0" relativeHeight="251664384" behindDoc="1" locked="0" layoutInCell="1" allowOverlap="1">
            <wp:simplePos x="0" y="0"/>
            <wp:positionH relativeFrom="column">
              <wp:posOffset>149272</wp:posOffset>
            </wp:positionH>
            <wp:positionV relativeFrom="paragraph">
              <wp:posOffset>24926</wp:posOffset>
            </wp:positionV>
            <wp:extent cx="2041762" cy="2142699"/>
            <wp:effectExtent l="19050" t="0" r="0" b="0"/>
            <wp:wrapNone/>
            <wp:docPr id="10" name="Picture 9" descr="Lattice for T 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tice for T 2.100.png"/>
                    <pic:cNvPicPr/>
                  </pic:nvPicPr>
                  <pic:blipFill>
                    <a:blip r:embed="rId15" cstate="print"/>
                    <a:stretch>
                      <a:fillRect/>
                    </a:stretch>
                  </pic:blipFill>
                  <pic:spPr>
                    <a:xfrm>
                      <a:off x="0" y="0"/>
                      <a:ext cx="2041762" cy="2142699"/>
                    </a:xfrm>
                    <a:prstGeom prst="rect">
                      <a:avLst/>
                    </a:prstGeom>
                  </pic:spPr>
                </pic:pic>
              </a:graphicData>
            </a:graphic>
          </wp:anchor>
        </w:drawing>
      </w: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B51FBE">
      <w:pPr>
        <w:ind w:hanging="360"/>
        <w:jc w:val="both"/>
      </w:pPr>
    </w:p>
    <w:p w:rsidR="00174D68" w:rsidRDefault="00174D68" w:rsidP="00174D68">
      <w:pPr>
        <w:spacing w:line="200" w:lineRule="exact"/>
        <w:jc w:val="center"/>
      </w:pPr>
      <w:r>
        <w:t>Figure 4: The equilibrium snapshots for temperature T = 2.1, 3.5, 2.265</w:t>
      </w:r>
      <w:r w:rsidR="005E3000">
        <w:t xml:space="preserve"> (Red +1, Blue -1)</w:t>
      </w:r>
    </w:p>
    <w:p w:rsidR="00174D68" w:rsidRDefault="00174D68" w:rsidP="00174D68">
      <w:pPr>
        <w:ind w:hanging="360"/>
        <w:jc w:val="both"/>
      </w:pPr>
    </w:p>
    <w:p w:rsidR="00174D68" w:rsidRDefault="00365E1D" w:rsidP="00E63F0D">
      <w:pPr>
        <w:ind w:hanging="360"/>
        <w:jc w:val="both"/>
      </w:pPr>
      <w:r>
        <w:t xml:space="preserve">1(e) </w:t>
      </w:r>
      <w:r w:rsidR="00E63F0D">
        <w:t xml:space="preserve">Below is the table for the mean magnetisation and absolute mean magnetisation for all the temperatures. The values of magnetisation were taken after the system was equilibrated. For the </w:t>
      </w:r>
      <w:r w:rsidR="00D401B5">
        <w:t xml:space="preserve">temperature 2.265, the equilibrium time was taken as 1000. </w:t>
      </w:r>
    </w:p>
    <w:p w:rsidR="00E63F0D" w:rsidRPr="00B51FBE" w:rsidRDefault="00E63F0D" w:rsidP="00E63F0D">
      <w:pPr>
        <w:ind w:hanging="360"/>
        <w:jc w:val="both"/>
      </w:pPr>
    </w:p>
    <w:p w:rsidR="002D7BDD" w:rsidRPr="00B51FBE" w:rsidRDefault="002D7BDD" w:rsidP="00B51FBE">
      <w:pPr>
        <w:ind w:hanging="360"/>
        <w:jc w:val="both"/>
      </w:pPr>
    </w:p>
    <w:tbl>
      <w:tblPr>
        <w:tblStyle w:val="TableGrid"/>
        <w:tblW w:w="0" w:type="auto"/>
        <w:jc w:val="center"/>
        <w:tblLook w:val="04A0"/>
      </w:tblPr>
      <w:tblGrid>
        <w:gridCol w:w="2448"/>
        <w:gridCol w:w="3510"/>
        <w:gridCol w:w="4138"/>
      </w:tblGrid>
      <w:tr w:rsidR="00755847" w:rsidTr="00755847">
        <w:trPr>
          <w:jc w:val="center"/>
        </w:trPr>
        <w:tc>
          <w:tcPr>
            <w:tcW w:w="2448" w:type="dxa"/>
          </w:tcPr>
          <w:p w:rsidR="00755847" w:rsidRPr="00755847" w:rsidRDefault="00755847" w:rsidP="00755847">
            <w:pPr>
              <w:spacing w:line="200" w:lineRule="exact"/>
              <w:jc w:val="center"/>
            </w:pPr>
            <w:r w:rsidRPr="00755847">
              <w:t>Temperature</w:t>
            </w:r>
          </w:p>
        </w:tc>
        <w:tc>
          <w:tcPr>
            <w:tcW w:w="3510" w:type="dxa"/>
          </w:tcPr>
          <w:p w:rsidR="00755847" w:rsidRPr="00755847" w:rsidRDefault="00B317A9" w:rsidP="00B317A9">
            <w:pPr>
              <w:spacing w:line="200" w:lineRule="exact"/>
              <w:jc w:val="center"/>
            </w:pPr>
            <w:r>
              <w:t>M</w:t>
            </w:r>
            <w:r w:rsidR="00755847">
              <w:t>ean magnetisation &lt;m&gt;</w:t>
            </w:r>
          </w:p>
        </w:tc>
        <w:tc>
          <w:tcPr>
            <w:tcW w:w="4138" w:type="dxa"/>
          </w:tcPr>
          <w:p w:rsidR="00755847" w:rsidRPr="00755847" w:rsidRDefault="00B317A9" w:rsidP="00B317A9">
            <w:pPr>
              <w:spacing w:line="200" w:lineRule="exact"/>
              <w:jc w:val="center"/>
            </w:pPr>
            <w:r>
              <w:t>A</w:t>
            </w:r>
            <w:r w:rsidR="00755847">
              <w:t>bsolute mean magnetisation &lt;|m|&gt;</w:t>
            </w:r>
          </w:p>
        </w:tc>
      </w:tr>
      <w:tr w:rsidR="00755847" w:rsidTr="00755847">
        <w:trPr>
          <w:jc w:val="center"/>
        </w:trPr>
        <w:tc>
          <w:tcPr>
            <w:tcW w:w="2448" w:type="dxa"/>
          </w:tcPr>
          <w:p w:rsidR="00755847" w:rsidRPr="00755847" w:rsidRDefault="00755847" w:rsidP="00755847">
            <w:pPr>
              <w:spacing w:line="200" w:lineRule="exact"/>
              <w:jc w:val="center"/>
            </w:pPr>
            <w:r>
              <w:t>2.1</w:t>
            </w:r>
          </w:p>
        </w:tc>
        <w:tc>
          <w:tcPr>
            <w:tcW w:w="3510" w:type="dxa"/>
          </w:tcPr>
          <w:p w:rsidR="00755847" w:rsidRPr="00755847" w:rsidRDefault="00755847" w:rsidP="00B317A9">
            <w:pPr>
              <w:spacing w:line="200" w:lineRule="exact"/>
              <w:jc w:val="center"/>
            </w:pPr>
            <w:r>
              <w:t>-0.17556</w:t>
            </w:r>
          </w:p>
        </w:tc>
        <w:tc>
          <w:tcPr>
            <w:tcW w:w="4138" w:type="dxa"/>
          </w:tcPr>
          <w:p w:rsidR="00755847" w:rsidRPr="00755847" w:rsidRDefault="00755847" w:rsidP="00B317A9">
            <w:pPr>
              <w:spacing w:line="200" w:lineRule="exact"/>
              <w:jc w:val="center"/>
            </w:pPr>
            <w:r>
              <w:t>0.87456</w:t>
            </w:r>
          </w:p>
        </w:tc>
      </w:tr>
      <w:tr w:rsidR="00755847" w:rsidTr="00755847">
        <w:trPr>
          <w:jc w:val="center"/>
        </w:trPr>
        <w:tc>
          <w:tcPr>
            <w:tcW w:w="2448" w:type="dxa"/>
          </w:tcPr>
          <w:p w:rsidR="00755847" w:rsidRPr="00755847" w:rsidRDefault="00755847" w:rsidP="00755847">
            <w:pPr>
              <w:spacing w:line="200" w:lineRule="exact"/>
              <w:jc w:val="center"/>
            </w:pPr>
            <w:r>
              <w:t>2.265</w:t>
            </w:r>
          </w:p>
        </w:tc>
        <w:tc>
          <w:tcPr>
            <w:tcW w:w="3510" w:type="dxa"/>
          </w:tcPr>
          <w:p w:rsidR="00755847" w:rsidRPr="00755847" w:rsidRDefault="00755847" w:rsidP="00B317A9">
            <w:pPr>
              <w:spacing w:line="200" w:lineRule="exact"/>
              <w:jc w:val="center"/>
            </w:pPr>
            <w:r>
              <w:t>-0.16291</w:t>
            </w:r>
          </w:p>
        </w:tc>
        <w:tc>
          <w:tcPr>
            <w:tcW w:w="4138" w:type="dxa"/>
          </w:tcPr>
          <w:p w:rsidR="00755847" w:rsidRPr="00755847" w:rsidRDefault="00B317A9" w:rsidP="00B317A9">
            <w:pPr>
              <w:ind w:hanging="360"/>
              <w:jc w:val="center"/>
            </w:pPr>
            <w:r>
              <w:t xml:space="preserve">      </w:t>
            </w:r>
            <w:r w:rsidR="00755847">
              <w:t>0.63908</w:t>
            </w:r>
          </w:p>
        </w:tc>
      </w:tr>
      <w:tr w:rsidR="00755847" w:rsidTr="00755847">
        <w:trPr>
          <w:jc w:val="center"/>
        </w:trPr>
        <w:tc>
          <w:tcPr>
            <w:tcW w:w="2448" w:type="dxa"/>
          </w:tcPr>
          <w:p w:rsidR="00755847" w:rsidRPr="00755847" w:rsidRDefault="00755847" w:rsidP="00755847">
            <w:pPr>
              <w:spacing w:line="200" w:lineRule="exact"/>
              <w:jc w:val="center"/>
            </w:pPr>
            <w:r>
              <w:t>3.5</w:t>
            </w:r>
          </w:p>
        </w:tc>
        <w:tc>
          <w:tcPr>
            <w:tcW w:w="3510" w:type="dxa"/>
          </w:tcPr>
          <w:p w:rsidR="00755847" w:rsidRPr="00755847" w:rsidRDefault="00B317A9" w:rsidP="00B317A9">
            <w:pPr>
              <w:ind w:hanging="360"/>
              <w:jc w:val="center"/>
            </w:pPr>
            <w:r>
              <w:t xml:space="preserve">      </w:t>
            </w:r>
            <w:r w:rsidR="00755847">
              <w:t>-0.00057</w:t>
            </w:r>
          </w:p>
        </w:tc>
        <w:tc>
          <w:tcPr>
            <w:tcW w:w="4138" w:type="dxa"/>
          </w:tcPr>
          <w:p w:rsidR="00755847" w:rsidRPr="00755847" w:rsidRDefault="00755847" w:rsidP="00B317A9">
            <w:pPr>
              <w:spacing w:line="200" w:lineRule="exact"/>
              <w:jc w:val="center"/>
            </w:pPr>
            <w:r>
              <w:t>0.06465</w:t>
            </w:r>
          </w:p>
        </w:tc>
      </w:tr>
    </w:tbl>
    <w:p w:rsidR="002D7BDD" w:rsidRDefault="002D7BDD">
      <w:pPr>
        <w:spacing w:line="200" w:lineRule="exact"/>
        <w:rPr>
          <w:sz w:val="30"/>
          <w:szCs w:val="30"/>
        </w:rPr>
      </w:pPr>
    </w:p>
    <w:p w:rsidR="00F31301" w:rsidRDefault="00F31301">
      <w:pPr>
        <w:spacing w:line="200" w:lineRule="exact"/>
      </w:pPr>
    </w:p>
    <w:p w:rsidR="002D7BDD" w:rsidRDefault="00F31301">
      <w:pPr>
        <w:spacing w:line="200" w:lineRule="exact"/>
      </w:pPr>
      <w:r w:rsidRPr="00F31301">
        <w:t>T</w:t>
      </w:r>
      <w:r>
        <w:t xml:space="preserve">he mean magnetizations for all the temperature is expected to be near zero, and the same is obtained in the simulation. For 3.5 temperature, the mean magnetisation is very near to zero, as the magnetization always wavers near zero and the same goes to absolute mean magnetisation it is near to zero. </w:t>
      </w:r>
    </w:p>
    <w:p w:rsidR="00F31301" w:rsidRPr="00D401B5" w:rsidRDefault="00F31301">
      <w:pPr>
        <w:spacing w:line="200" w:lineRule="exact"/>
      </w:pPr>
    </w:p>
    <w:p w:rsidR="00F31301" w:rsidRDefault="00F31301">
      <w:pPr>
        <w:spacing w:line="200" w:lineRule="exact"/>
      </w:pPr>
      <w:r>
        <w:t>For the temperature 2.1, the</w:t>
      </w:r>
      <w:r w:rsidR="00BC6D54">
        <w:t xml:space="preserve"> absolute</w:t>
      </w:r>
      <w:r>
        <w:t xml:space="preserve"> mean magnetisation is expected to be near </w:t>
      </w:r>
      <w:r w:rsidR="004A3DDA">
        <w:t>one as it reaches equilibrium for all the runs. The result obtained proves it.</w:t>
      </w:r>
    </w:p>
    <w:p w:rsidR="004A3DDA" w:rsidRDefault="004A3DDA">
      <w:pPr>
        <w:spacing w:line="200" w:lineRule="exact"/>
      </w:pPr>
    </w:p>
    <w:p w:rsidR="004A3DDA" w:rsidRPr="00D401B5" w:rsidRDefault="004A3DDA">
      <w:pPr>
        <w:spacing w:line="200" w:lineRule="exact"/>
      </w:pPr>
      <w:r>
        <w:t>For temperature 2.265, as the magnetisation states moved between [-1,1], so the absolute mean magnetisati</w:t>
      </w:r>
      <w:r w:rsidR="00BC6D54">
        <w:t>on should be</w:t>
      </w:r>
      <w:r>
        <w:t xml:space="preserve"> near 0.</w:t>
      </w:r>
      <w:r w:rsidR="00BC6D54">
        <w:t>5 and the result obtained is 0.63908, w</w:t>
      </w:r>
      <w:r w:rsidR="00B40912">
        <w:t>hich is near the expected value</w:t>
      </w:r>
      <w:r>
        <w:t>.</w:t>
      </w: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2D7BDD" w:rsidRDefault="002D7BDD">
      <w:pPr>
        <w:spacing w:line="200" w:lineRule="exact"/>
        <w:rPr>
          <w:sz w:val="30"/>
          <w:szCs w:val="30"/>
        </w:rPr>
      </w:pPr>
    </w:p>
    <w:p w:rsidR="00F03240" w:rsidRPr="00B76FA5" w:rsidRDefault="00B76FA5">
      <w:pPr>
        <w:spacing w:line="200" w:lineRule="exact"/>
        <w:rPr>
          <w:sz w:val="30"/>
          <w:szCs w:val="30"/>
        </w:rPr>
      </w:pPr>
      <w:r w:rsidRPr="00B76FA5">
        <w:rPr>
          <w:sz w:val="30"/>
          <w:szCs w:val="30"/>
        </w:rPr>
        <w:t>Appendix A</w:t>
      </w:r>
    </w:p>
    <w:p w:rsidR="000917A9" w:rsidRDefault="000917A9">
      <w:pPr>
        <w:spacing w:before="1" w:line="260" w:lineRule="exact"/>
        <w:rPr>
          <w:sz w:val="26"/>
          <w:szCs w:val="26"/>
        </w:rPr>
      </w:pPr>
    </w:p>
    <w:p w:rsidR="00F03240" w:rsidRPr="000917A9" w:rsidRDefault="00F03240">
      <w:pPr>
        <w:spacing w:before="1" w:line="260" w:lineRule="exact"/>
        <w:rPr>
          <w:sz w:val="26"/>
          <w:szCs w:val="26"/>
          <w:u w:val="single"/>
        </w:rPr>
      </w:pPr>
    </w:p>
    <w:p w:rsidR="00F03240" w:rsidRDefault="003F68AD" w:rsidP="005D1CF4">
      <w:pPr>
        <w:spacing w:before="17"/>
        <w:rPr>
          <w:sz w:val="22"/>
          <w:szCs w:val="22"/>
        </w:rPr>
      </w:pPr>
      <w:r>
        <w:rPr>
          <w:spacing w:val="-2"/>
          <w:w w:val="111"/>
          <w:sz w:val="22"/>
          <w:szCs w:val="22"/>
        </w:rPr>
        <w:t xml:space="preserve">(i) </w:t>
      </w:r>
      <w:r w:rsidR="00B03F08">
        <w:rPr>
          <w:spacing w:val="-2"/>
          <w:w w:val="111"/>
          <w:sz w:val="22"/>
          <w:szCs w:val="22"/>
        </w:rPr>
        <w:t>Python</w:t>
      </w:r>
      <w:r w:rsidR="005D1CF4">
        <w:rPr>
          <w:spacing w:val="-2"/>
          <w:w w:val="111"/>
          <w:sz w:val="22"/>
          <w:szCs w:val="22"/>
        </w:rPr>
        <w:t xml:space="preserve"> </w:t>
      </w:r>
      <w:r w:rsidR="006B0CB3">
        <w:rPr>
          <w:sz w:val="22"/>
          <w:szCs w:val="22"/>
        </w:rPr>
        <w:t>source</w:t>
      </w:r>
      <w:r w:rsidR="006B0CB3">
        <w:rPr>
          <w:spacing w:val="21"/>
          <w:sz w:val="22"/>
          <w:szCs w:val="22"/>
        </w:rPr>
        <w:t xml:space="preserve"> </w:t>
      </w:r>
      <w:r w:rsidR="006B0CB3">
        <w:rPr>
          <w:sz w:val="22"/>
          <w:szCs w:val="22"/>
        </w:rPr>
        <w:t>c</w:t>
      </w:r>
      <w:r w:rsidR="006B0CB3">
        <w:rPr>
          <w:spacing w:val="6"/>
          <w:sz w:val="22"/>
          <w:szCs w:val="22"/>
        </w:rPr>
        <w:t>o</w:t>
      </w:r>
      <w:r w:rsidR="006B0CB3">
        <w:rPr>
          <w:sz w:val="22"/>
          <w:szCs w:val="22"/>
        </w:rPr>
        <w:t>de</w:t>
      </w:r>
      <w:r w:rsidR="006B0CB3">
        <w:rPr>
          <w:spacing w:val="8"/>
          <w:sz w:val="22"/>
          <w:szCs w:val="22"/>
        </w:rPr>
        <w:t xml:space="preserve"> </w:t>
      </w:r>
      <w:r w:rsidR="006B0CB3">
        <w:rPr>
          <w:sz w:val="22"/>
          <w:szCs w:val="22"/>
        </w:rPr>
        <w:t>for</w:t>
      </w:r>
      <w:r w:rsidR="006B0CB3">
        <w:rPr>
          <w:spacing w:val="7"/>
          <w:sz w:val="22"/>
          <w:szCs w:val="22"/>
        </w:rPr>
        <w:t xml:space="preserve"> </w:t>
      </w:r>
      <w:r w:rsidR="006B0CB3">
        <w:rPr>
          <w:sz w:val="22"/>
          <w:szCs w:val="22"/>
        </w:rPr>
        <w:t xml:space="preserve">Problem </w:t>
      </w:r>
      <w:r w:rsidR="006B0CB3">
        <w:rPr>
          <w:spacing w:val="1"/>
          <w:sz w:val="22"/>
          <w:szCs w:val="22"/>
        </w:rPr>
        <w:t xml:space="preserve"> </w:t>
      </w:r>
      <w:r w:rsidR="00AC383E">
        <w:rPr>
          <w:sz w:val="22"/>
          <w:szCs w:val="22"/>
        </w:rPr>
        <w:t>1(a)</w:t>
      </w:r>
      <w:r w:rsidR="006B0CB3">
        <w:rPr>
          <w:sz w:val="22"/>
          <w:szCs w:val="22"/>
        </w:rPr>
        <w:t>.</w:t>
      </w:r>
    </w:p>
    <w:p w:rsidR="005D1CF4" w:rsidRDefault="005D1CF4" w:rsidP="005D1CF4">
      <w:pPr>
        <w:spacing w:before="17"/>
        <w:rPr>
          <w:sz w:val="22"/>
          <w:szCs w:val="22"/>
        </w:rPr>
      </w:pPr>
    </w:p>
    <w:p w:rsidR="005D1CF4" w:rsidRDefault="005D1CF4" w:rsidP="005D1CF4">
      <w:pPr>
        <w:spacing w:before="17"/>
        <w:rPr>
          <w:sz w:val="22"/>
          <w:szCs w:val="22"/>
        </w:rPr>
      </w:pPr>
      <w:r>
        <w:rPr>
          <w:sz w:val="22"/>
          <w:szCs w:val="22"/>
        </w:rPr>
        <w:t>Code as per the inst</w:t>
      </w:r>
      <w:r w:rsidR="00B03F08">
        <w:rPr>
          <w:sz w:val="22"/>
          <w:szCs w:val="22"/>
        </w:rPr>
        <w:t>ructions given in the exercise.</w:t>
      </w:r>
    </w:p>
    <w:p w:rsidR="005D1CF4" w:rsidRDefault="005D1CF4" w:rsidP="005D1CF4">
      <w:pPr>
        <w:spacing w:before="17"/>
        <w:rPr>
          <w:sz w:val="22"/>
          <w:szCs w:val="22"/>
        </w:rPr>
      </w:pPr>
      <w:r>
        <w:rPr>
          <w:sz w:val="22"/>
          <w:szCs w:val="22"/>
        </w:rPr>
        <w:t>--------------------------------------------------------------------------------------------------------------------------------------</w:t>
      </w:r>
    </w:p>
    <w:p w:rsidR="005B77E0" w:rsidRDefault="005B77E0" w:rsidP="005B77E0">
      <w:pPr>
        <w:pStyle w:val="HTMLPreformatted"/>
        <w:shd w:val="clear" w:color="auto" w:fill="141414"/>
        <w:rPr>
          <w:color w:val="F8F8F8"/>
          <w:sz w:val="18"/>
          <w:szCs w:val="18"/>
        </w:rPr>
      </w:pPr>
      <w:r>
        <w:rPr>
          <w:color w:val="F9EE98"/>
          <w:sz w:val="18"/>
          <w:szCs w:val="18"/>
        </w:rPr>
        <w:t xml:space="preserve">import </w:t>
      </w:r>
      <w:r>
        <w:rPr>
          <w:color w:val="F8F8F8"/>
          <w:sz w:val="18"/>
          <w:szCs w:val="18"/>
        </w:rPr>
        <w:t xml:space="preserve">numpy </w:t>
      </w:r>
      <w:r>
        <w:rPr>
          <w:color w:val="F9EE98"/>
          <w:sz w:val="18"/>
          <w:szCs w:val="18"/>
        </w:rPr>
        <w:t xml:space="preserve">as </w:t>
      </w:r>
      <w:r>
        <w:rPr>
          <w:color w:val="F8F8F8"/>
          <w:sz w:val="18"/>
          <w:szCs w:val="18"/>
        </w:rPr>
        <w:t>np</w:t>
      </w:r>
      <w:r>
        <w:rPr>
          <w:color w:val="F8F8F8"/>
          <w:sz w:val="18"/>
          <w:szCs w:val="18"/>
        </w:rPr>
        <w:br/>
      </w:r>
      <w:r>
        <w:rPr>
          <w:color w:val="F9EE98"/>
          <w:sz w:val="18"/>
          <w:szCs w:val="18"/>
        </w:rPr>
        <w:t xml:space="preserve">from </w:t>
      </w:r>
      <w:r>
        <w:rPr>
          <w:color w:val="F8F8F8"/>
          <w:sz w:val="18"/>
          <w:szCs w:val="18"/>
        </w:rPr>
        <w:t xml:space="preserve">IPython.core.debugger </w:t>
      </w:r>
      <w:r>
        <w:rPr>
          <w:color w:val="F9EE98"/>
          <w:sz w:val="18"/>
          <w:szCs w:val="18"/>
        </w:rPr>
        <w:t xml:space="preserve">import </w:t>
      </w:r>
      <w:r>
        <w:rPr>
          <w:color w:val="F8F8F8"/>
          <w:sz w:val="18"/>
          <w:szCs w:val="18"/>
        </w:rPr>
        <w:t>Tracer</w:t>
      </w:r>
      <w:r>
        <w:rPr>
          <w:color w:val="F8F8F8"/>
          <w:sz w:val="18"/>
          <w:szCs w:val="18"/>
        </w:rPr>
        <w:br/>
      </w:r>
      <w:r>
        <w:rPr>
          <w:color w:val="F8F8F8"/>
          <w:sz w:val="18"/>
          <w:szCs w:val="18"/>
        </w:rPr>
        <w:br/>
        <w:t xml:space="preserve">len </w:t>
      </w:r>
      <w:r>
        <w:rPr>
          <w:color w:val="CDA869"/>
          <w:sz w:val="18"/>
          <w:szCs w:val="18"/>
        </w:rPr>
        <w:t xml:space="preserve">= </w:t>
      </w:r>
      <w:r>
        <w:rPr>
          <w:color w:val="CF6A4C"/>
          <w:sz w:val="18"/>
          <w:szCs w:val="18"/>
        </w:rPr>
        <w:t>32</w:t>
      </w:r>
      <w:r>
        <w:rPr>
          <w:color w:val="CF6A4C"/>
          <w:sz w:val="18"/>
          <w:szCs w:val="18"/>
        </w:rPr>
        <w:br/>
      </w:r>
      <w:r>
        <w:rPr>
          <w:color w:val="F8F8F8"/>
          <w:sz w:val="18"/>
          <w:szCs w:val="18"/>
        </w:rPr>
        <w:t xml:space="preserve">lattice </w:t>
      </w:r>
      <w:r>
        <w:rPr>
          <w:color w:val="CDA869"/>
          <w:sz w:val="18"/>
          <w:szCs w:val="18"/>
        </w:rPr>
        <w:t xml:space="preserve">= </w:t>
      </w:r>
      <w:r>
        <w:rPr>
          <w:color w:val="F8F8F8"/>
          <w:sz w:val="18"/>
          <w:szCs w:val="18"/>
        </w:rPr>
        <w:t>np.ones((len,len))</w:t>
      </w:r>
      <w:r>
        <w:rPr>
          <w:color w:val="F8F8F8"/>
          <w:sz w:val="18"/>
          <w:szCs w:val="18"/>
        </w:rPr>
        <w:br/>
        <w:t>t</w:t>
      </w:r>
      <w:r>
        <w:rPr>
          <w:color w:val="CDA869"/>
          <w:sz w:val="18"/>
          <w:szCs w:val="18"/>
        </w:rPr>
        <w:t>=</w:t>
      </w:r>
      <w:r>
        <w:rPr>
          <w:color w:val="F8F8F8"/>
          <w:sz w:val="18"/>
          <w:szCs w:val="18"/>
        </w:rPr>
        <w:t>np.ones((len</w:t>
      </w:r>
      <w:r>
        <w:rPr>
          <w:color w:val="CDA869"/>
          <w:sz w:val="18"/>
          <w:szCs w:val="18"/>
        </w:rPr>
        <w:t>+</w:t>
      </w:r>
      <w:r>
        <w:rPr>
          <w:color w:val="CF6A4C"/>
          <w:sz w:val="18"/>
          <w:szCs w:val="18"/>
        </w:rPr>
        <w:t>1</w:t>
      </w:r>
      <w:r>
        <w:rPr>
          <w:color w:val="F8F8F8"/>
          <w:sz w:val="18"/>
          <w:szCs w:val="18"/>
        </w:rPr>
        <w:t>,len</w:t>
      </w:r>
      <w:r>
        <w:rPr>
          <w:color w:val="CDA869"/>
          <w:sz w:val="18"/>
          <w:szCs w:val="18"/>
        </w:rPr>
        <w:t>+</w:t>
      </w:r>
      <w:r>
        <w:rPr>
          <w:color w:val="CF6A4C"/>
          <w:sz w:val="18"/>
          <w:szCs w:val="18"/>
        </w:rPr>
        <w:t>1</w:t>
      </w:r>
      <w:r>
        <w:rPr>
          <w:color w:val="F8F8F8"/>
          <w:sz w:val="18"/>
          <w:szCs w:val="18"/>
        </w:rPr>
        <w:t>))</w:t>
      </w:r>
      <w:r>
        <w:rPr>
          <w:color w:val="F8F8F8"/>
          <w:sz w:val="18"/>
          <w:szCs w:val="18"/>
        </w:rPr>
        <w:br/>
      </w:r>
      <w:r>
        <w:rPr>
          <w:color w:val="F8F8F8"/>
          <w:sz w:val="18"/>
          <w:szCs w:val="18"/>
        </w:rPr>
        <w:br/>
        <w:t xml:space="preserve">sum_ </w:t>
      </w:r>
      <w:r>
        <w:rPr>
          <w:color w:val="CDA869"/>
          <w:sz w:val="18"/>
          <w:szCs w:val="18"/>
        </w:rPr>
        <w:t xml:space="preserve">= </w:t>
      </w:r>
      <w:r>
        <w:rPr>
          <w:color w:val="CF6A4C"/>
          <w:sz w:val="18"/>
          <w:szCs w:val="18"/>
        </w:rPr>
        <w:t>0</w:t>
      </w:r>
      <w:r>
        <w:rPr>
          <w:color w:val="CF6A4C"/>
          <w:sz w:val="18"/>
          <w:szCs w:val="18"/>
        </w:rPr>
        <w:br/>
      </w:r>
      <w:r>
        <w:rPr>
          <w:i/>
          <w:iCs/>
          <w:color w:val="5F5A60"/>
          <w:sz w:val="18"/>
          <w:szCs w:val="18"/>
        </w:rPr>
        <w:t>##Tracer()()</w:t>
      </w:r>
      <w:r>
        <w:rPr>
          <w:i/>
          <w:iCs/>
          <w:color w:val="5F5A60"/>
          <w:sz w:val="18"/>
          <w:szCs w:val="18"/>
        </w:rPr>
        <w:br/>
      </w:r>
      <w:r>
        <w:rPr>
          <w:color w:val="F9EE98"/>
          <w:sz w:val="18"/>
          <w:szCs w:val="18"/>
        </w:rPr>
        <w:t xml:space="preserve">for </w:t>
      </w:r>
      <w:r>
        <w:rPr>
          <w:color w:val="F8F8F8"/>
          <w:sz w:val="18"/>
          <w:szCs w:val="18"/>
        </w:rPr>
        <w:t xml:space="preserve">i </w:t>
      </w:r>
      <w:r>
        <w:rPr>
          <w:color w:val="F9EE98"/>
          <w:sz w:val="18"/>
          <w:szCs w:val="18"/>
        </w:rPr>
        <w:t xml:space="preserve">in </w:t>
      </w:r>
      <w:r>
        <w:rPr>
          <w:color w:val="DAD085"/>
          <w:sz w:val="18"/>
          <w:szCs w:val="18"/>
        </w:rPr>
        <w:t>range</w:t>
      </w:r>
      <w:r>
        <w:rPr>
          <w:color w:val="F8F8F8"/>
          <w:sz w:val="18"/>
          <w:szCs w:val="18"/>
        </w:rPr>
        <w:t>(len)</w:t>
      </w:r>
      <w:r>
        <w:rPr>
          <w:color w:val="CDA869"/>
          <w:sz w:val="18"/>
          <w:szCs w:val="18"/>
        </w:rPr>
        <w:t>:</w:t>
      </w:r>
      <w:r>
        <w:rPr>
          <w:color w:val="CDA869"/>
          <w:sz w:val="18"/>
          <w:szCs w:val="18"/>
        </w:rPr>
        <w:br/>
        <w:t xml:space="preserve">    </w:t>
      </w:r>
      <w:r>
        <w:rPr>
          <w:color w:val="F9EE98"/>
          <w:sz w:val="18"/>
          <w:szCs w:val="18"/>
        </w:rPr>
        <w:t xml:space="preserve">for </w:t>
      </w:r>
      <w:r>
        <w:rPr>
          <w:color w:val="F8F8F8"/>
          <w:sz w:val="18"/>
          <w:szCs w:val="18"/>
        </w:rPr>
        <w:t xml:space="preserve">j </w:t>
      </w:r>
      <w:r>
        <w:rPr>
          <w:color w:val="F9EE98"/>
          <w:sz w:val="18"/>
          <w:szCs w:val="18"/>
        </w:rPr>
        <w:t xml:space="preserve">in </w:t>
      </w:r>
      <w:r>
        <w:rPr>
          <w:color w:val="DAD085"/>
          <w:sz w:val="18"/>
          <w:szCs w:val="18"/>
        </w:rPr>
        <w:t>range</w:t>
      </w:r>
      <w:r>
        <w:rPr>
          <w:color w:val="F8F8F8"/>
          <w:sz w:val="18"/>
          <w:szCs w:val="18"/>
        </w:rPr>
        <w:t>(len)</w:t>
      </w:r>
      <w:r>
        <w:rPr>
          <w:color w:val="CDA869"/>
          <w:sz w:val="18"/>
          <w:szCs w:val="18"/>
        </w:rPr>
        <w:t>:</w:t>
      </w:r>
      <w:r>
        <w:rPr>
          <w:color w:val="CDA869"/>
          <w:sz w:val="18"/>
          <w:szCs w:val="18"/>
        </w:rPr>
        <w:br/>
        <w:t xml:space="preserve">        </w:t>
      </w:r>
      <w:r>
        <w:rPr>
          <w:color w:val="F8F8F8"/>
          <w:sz w:val="18"/>
          <w:szCs w:val="18"/>
        </w:rPr>
        <w:t xml:space="preserve">sum_ </w:t>
      </w:r>
      <w:r>
        <w:rPr>
          <w:color w:val="CDA869"/>
          <w:sz w:val="18"/>
          <w:szCs w:val="18"/>
        </w:rPr>
        <w:t xml:space="preserve">+= </w:t>
      </w:r>
      <w:r>
        <w:rPr>
          <w:color w:val="F8F8F8"/>
          <w:sz w:val="18"/>
          <w:szCs w:val="18"/>
        </w:rPr>
        <w:t>t[i,j]</w:t>
      </w:r>
      <w:r>
        <w:rPr>
          <w:color w:val="CDA869"/>
          <w:sz w:val="18"/>
          <w:szCs w:val="18"/>
        </w:rPr>
        <w:t>*</w:t>
      </w:r>
      <w:r>
        <w:rPr>
          <w:color w:val="F8F8F8"/>
          <w:sz w:val="18"/>
          <w:szCs w:val="18"/>
        </w:rPr>
        <w:t>t[i,j</w:t>
      </w:r>
      <w:r>
        <w:rPr>
          <w:color w:val="CDA869"/>
          <w:sz w:val="18"/>
          <w:szCs w:val="18"/>
        </w:rPr>
        <w:t>+</w:t>
      </w:r>
      <w:r>
        <w:rPr>
          <w:color w:val="CF6A4C"/>
          <w:sz w:val="18"/>
          <w:szCs w:val="18"/>
        </w:rPr>
        <w:t>1</w:t>
      </w:r>
      <w:r>
        <w:rPr>
          <w:color w:val="F8F8F8"/>
          <w:sz w:val="18"/>
          <w:szCs w:val="18"/>
        </w:rPr>
        <w:t>]</w:t>
      </w:r>
      <w:r>
        <w:rPr>
          <w:color w:val="CDA869"/>
          <w:sz w:val="18"/>
          <w:szCs w:val="18"/>
        </w:rPr>
        <w:t>+</w:t>
      </w:r>
      <w:r>
        <w:rPr>
          <w:color w:val="F8F8F8"/>
          <w:sz w:val="18"/>
          <w:szCs w:val="18"/>
        </w:rPr>
        <w:t>t[i,j]</w:t>
      </w:r>
      <w:r>
        <w:rPr>
          <w:color w:val="CDA869"/>
          <w:sz w:val="18"/>
          <w:szCs w:val="18"/>
        </w:rPr>
        <w:t>*</w:t>
      </w:r>
      <w:r>
        <w:rPr>
          <w:color w:val="F8F8F8"/>
          <w:sz w:val="18"/>
          <w:szCs w:val="18"/>
        </w:rPr>
        <w:t>t[i</w:t>
      </w:r>
      <w:r>
        <w:rPr>
          <w:color w:val="CDA869"/>
          <w:sz w:val="18"/>
          <w:szCs w:val="18"/>
        </w:rPr>
        <w:t>+</w:t>
      </w:r>
      <w:r>
        <w:rPr>
          <w:color w:val="CF6A4C"/>
          <w:sz w:val="18"/>
          <w:szCs w:val="18"/>
        </w:rPr>
        <w:t>1</w:t>
      </w:r>
      <w:r>
        <w:rPr>
          <w:color w:val="F8F8F8"/>
          <w:sz w:val="18"/>
          <w:szCs w:val="18"/>
        </w:rPr>
        <w:t>,j]</w:t>
      </w:r>
      <w:r>
        <w:rPr>
          <w:color w:val="F8F8F8"/>
          <w:sz w:val="18"/>
          <w:szCs w:val="18"/>
        </w:rPr>
        <w:br/>
      </w:r>
      <w:r>
        <w:rPr>
          <w:color w:val="F8F8F8"/>
          <w:sz w:val="18"/>
          <w:szCs w:val="18"/>
        </w:rPr>
        <w:br/>
      </w:r>
      <w:r>
        <w:rPr>
          <w:color w:val="F9EE98"/>
          <w:sz w:val="18"/>
          <w:szCs w:val="18"/>
        </w:rPr>
        <w:t xml:space="preserve">print </w:t>
      </w:r>
      <w:r>
        <w:rPr>
          <w:color w:val="CDA869"/>
          <w:sz w:val="18"/>
          <w:szCs w:val="18"/>
        </w:rPr>
        <w:t>-</w:t>
      </w:r>
      <w:r>
        <w:rPr>
          <w:color w:val="F8F8F8"/>
          <w:sz w:val="18"/>
          <w:szCs w:val="18"/>
        </w:rPr>
        <w:t>sum_</w:t>
      </w:r>
      <w:r>
        <w:rPr>
          <w:color w:val="F8F8F8"/>
          <w:sz w:val="18"/>
          <w:szCs w:val="18"/>
        </w:rPr>
        <w:br/>
      </w:r>
      <w:r>
        <w:rPr>
          <w:color w:val="F9EE98"/>
          <w:sz w:val="18"/>
          <w:szCs w:val="18"/>
        </w:rPr>
        <w:t xml:space="preserve">print </w:t>
      </w:r>
      <w:r>
        <w:rPr>
          <w:color w:val="CDA869"/>
          <w:sz w:val="18"/>
          <w:szCs w:val="18"/>
        </w:rPr>
        <w:t>-</w:t>
      </w:r>
      <w:r>
        <w:rPr>
          <w:color w:val="F8F8F8"/>
          <w:sz w:val="18"/>
          <w:szCs w:val="18"/>
        </w:rPr>
        <w:t>sum_</w:t>
      </w:r>
      <w:r>
        <w:rPr>
          <w:color w:val="CDA869"/>
          <w:sz w:val="18"/>
          <w:szCs w:val="18"/>
        </w:rPr>
        <w:t>/</w:t>
      </w:r>
      <w:r>
        <w:rPr>
          <w:color w:val="F8F8F8"/>
          <w:sz w:val="18"/>
          <w:szCs w:val="18"/>
        </w:rPr>
        <w:t>(len</w:t>
      </w:r>
      <w:r>
        <w:rPr>
          <w:color w:val="CDA869"/>
          <w:sz w:val="18"/>
          <w:szCs w:val="18"/>
        </w:rPr>
        <w:t>*</w:t>
      </w:r>
      <w:r>
        <w:rPr>
          <w:color w:val="F8F8F8"/>
          <w:sz w:val="18"/>
          <w:szCs w:val="18"/>
        </w:rPr>
        <w:t>len)</w:t>
      </w:r>
    </w:p>
    <w:p w:rsidR="00A73C05" w:rsidRDefault="00A73C05" w:rsidP="00A73C05">
      <w:pPr>
        <w:spacing w:before="17"/>
        <w:rPr>
          <w:spacing w:val="-2"/>
          <w:w w:val="111"/>
          <w:sz w:val="22"/>
          <w:szCs w:val="22"/>
        </w:rPr>
      </w:pPr>
    </w:p>
    <w:p w:rsidR="00A73C05" w:rsidRDefault="00DB46FA" w:rsidP="00A73C05">
      <w:pPr>
        <w:spacing w:before="17"/>
        <w:rPr>
          <w:sz w:val="22"/>
          <w:szCs w:val="22"/>
        </w:rPr>
      </w:pPr>
      <w:r>
        <w:rPr>
          <w:spacing w:val="-2"/>
          <w:w w:val="111"/>
          <w:sz w:val="22"/>
          <w:szCs w:val="22"/>
        </w:rPr>
        <w:t>(ii)</w:t>
      </w:r>
      <w:r w:rsidR="00A73C05">
        <w:rPr>
          <w:spacing w:val="-2"/>
          <w:w w:val="111"/>
          <w:sz w:val="22"/>
          <w:szCs w:val="22"/>
        </w:rPr>
        <w:t xml:space="preserve">Python </w:t>
      </w:r>
      <w:r w:rsidR="00A73C05">
        <w:rPr>
          <w:sz w:val="22"/>
          <w:szCs w:val="22"/>
        </w:rPr>
        <w:t>source</w:t>
      </w:r>
      <w:r w:rsidR="00A73C05">
        <w:rPr>
          <w:spacing w:val="21"/>
          <w:sz w:val="22"/>
          <w:szCs w:val="22"/>
        </w:rPr>
        <w:t xml:space="preserve"> </w:t>
      </w:r>
      <w:r w:rsidR="00A73C05">
        <w:rPr>
          <w:sz w:val="22"/>
          <w:szCs w:val="22"/>
        </w:rPr>
        <w:t>c</w:t>
      </w:r>
      <w:r w:rsidR="00A73C05">
        <w:rPr>
          <w:spacing w:val="6"/>
          <w:sz w:val="22"/>
          <w:szCs w:val="22"/>
        </w:rPr>
        <w:t>o</w:t>
      </w:r>
      <w:r w:rsidR="00A73C05">
        <w:rPr>
          <w:sz w:val="22"/>
          <w:szCs w:val="22"/>
        </w:rPr>
        <w:t>de</w:t>
      </w:r>
      <w:r w:rsidR="00A73C05">
        <w:rPr>
          <w:spacing w:val="8"/>
          <w:sz w:val="22"/>
          <w:szCs w:val="22"/>
        </w:rPr>
        <w:t xml:space="preserve"> </w:t>
      </w:r>
      <w:r w:rsidR="00A73C05">
        <w:rPr>
          <w:sz w:val="22"/>
          <w:szCs w:val="22"/>
        </w:rPr>
        <w:t>for</w:t>
      </w:r>
      <w:r w:rsidR="00A73C05">
        <w:rPr>
          <w:spacing w:val="7"/>
          <w:sz w:val="22"/>
          <w:szCs w:val="22"/>
        </w:rPr>
        <w:t xml:space="preserve"> </w:t>
      </w:r>
      <w:r w:rsidR="00A73C05">
        <w:rPr>
          <w:sz w:val="22"/>
          <w:szCs w:val="22"/>
        </w:rPr>
        <w:t xml:space="preserve">Problem </w:t>
      </w:r>
      <w:r w:rsidR="00A73C05">
        <w:rPr>
          <w:spacing w:val="1"/>
          <w:sz w:val="22"/>
          <w:szCs w:val="22"/>
        </w:rPr>
        <w:t xml:space="preserve"> </w:t>
      </w:r>
      <w:r w:rsidR="00F31301">
        <w:rPr>
          <w:sz w:val="22"/>
          <w:szCs w:val="22"/>
        </w:rPr>
        <w:t>1(b)</w:t>
      </w:r>
      <w:r w:rsidR="00A73C05">
        <w:rPr>
          <w:sz w:val="22"/>
          <w:szCs w:val="22"/>
        </w:rPr>
        <w:t>.</w:t>
      </w:r>
    </w:p>
    <w:p w:rsidR="00A73C05" w:rsidRDefault="00A73C05" w:rsidP="00A73C05">
      <w:pPr>
        <w:spacing w:before="17"/>
        <w:rPr>
          <w:sz w:val="22"/>
          <w:szCs w:val="22"/>
        </w:rPr>
      </w:pPr>
    </w:p>
    <w:p w:rsidR="00A73C05" w:rsidRDefault="00A73C05" w:rsidP="00A73C05">
      <w:pPr>
        <w:spacing w:before="17"/>
        <w:rPr>
          <w:sz w:val="22"/>
          <w:szCs w:val="22"/>
        </w:rPr>
      </w:pPr>
      <w:r>
        <w:rPr>
          <w:sz w:val="22"/>
          <w:szCs w:val="22"/>
        </w:rPr>
        <w:t>Code as per the instructions given in the exercise.</w:t>
      </w:r>
    </w:p>
    <w:p w:rsidR="00A73C05" w:rsidRDefault="00A73C05" w:rsidP="005D1CF4">
      <w:pPr>
        <w:spacing w:before="17"/>
        <w:rPr>
          <w:sz w:val="22"/>
          <w:szCs w:val="22"/>
        </w:rPr>
      </w:pPr>
      <w:r>
        <w:rPr>
          <w:sz w:val="22"/>
          <w:szCs w:val="22"/>
        </w:rPr>
        <w:t>--------------------------------------------------------------------------------------------------------------------------------------</w:t>
      </w:r>
    </w:p>
    <w:p w:rsidR="00F31301" w:rsidRDefault="00F31301" w:rsidP="00F31301">
      <w:pPr>
        <w:pStyle w:val="HTMLPreformatted"/>
        <w:shd w:val="clear" w:color="auto" w:fill="141414"/>
        <w:rPr>
          <w:color w:val="F8F8F8"/>
          <w:sz w:val="18"/>
          <w:szCs w:val="18"/>
        </w:rPr>
      </w:pPr>
      <w:r>
        <w:rPr>
          <w:color w:val="F9EE98"/>
          <w:sz w:val="18"/>
          <w:szCs w:val="18"/>
        </w:rPr>
        <w:t xml:space="preserve">from </w:t>
      </w:r>
      <w:r>
        <w:rPr>
          <w:color w:val="F8F8F8"/>
          <w:sz w:val="18"/>
          <w:szCs w:val="18"/>
        </w:rPr>
        <w:t xml:space="preserve">__future__ </w:t>
      </w:r>
      <w:r>
        <w:rPr>
          <w:color w:val="F9EE98"/>
          <w:sz w:val="18"/>
          <w:szCs w:val="18"/>
        </w:rPr>
        <w:t xml:space="preserve">import </w:t>
      </w:r>
      <w:r>
        <w:rPr>
          <w:color w:val="F8F8F8"/>
          <w:sz w:val="18"/>
          <w:szCs w:val="18"/>
        </w:rPr>
        <w:t>division</w:t>
      </w:r>
      <w:r>
        <w:rPr>
          <w:color w:val="F8F8F8"/>
          <w:sz w:val="18"/>
          <w:szCs w:val="18"/>
        </w:rPr>
        <w:br/>
      </w:r>
      <w:r>
        <w:rPr>
          <w:color w:val="F9EE98"/>
          <w:sz w:val="18"/>
          <w:szCs w:val="18"/>
        </w:rPr>
        <w:t xml:space="preserve">import </w:t>
      </w:r>
      <w:r>
        <w:rPr>
          <w:color w:val="F8F8F8"/>
          <w:sz w:val="18"/>
          <w:szCs w:val="18"/>
        </w:rPr>
        <w:t>pylab</w:t>
      </w:r>
      <w:r>
        <w:rPr>
          <w:color w:val="F8F8F8"/>
          <w:sz w:val="18"/>
          <w:szCs w:val="18"/>
        </w:rPr>
        <w:br/>
      </w:r>
      <w:r>
        <w:rPr>
          <w:color w:val="F9EE98"/>
          <w:sz w:val="18"/>
          <w:szCs w:val="18"/>
        </w:rPr>
        <w:t xml:space="preserve">import </w:t>
      </w:r>
      <w:r>
        <w:rPr>
          <w:color w:val="F8F8F8"/>
          <w:sz w:val="18"/>
          <w:szCs w:val="18"/>
        </w:rPr>
        <w:t xml:space="preserve">numpy </w:t>
      </w:r>
      <w:r>
        <w:rPr>
          <w:color w:val="F9EE98"/>
          <w:sz w:val="18"/>
          <w:szCs w:val="18"/>
        </w:rPr>
        <w:t xml:space="preserve">as </w:t>
      </w:r>
      <w:r>
        <w:rPr>
          <w:color w:val="F8F8F8"/>
          <w:sz w:val="18"/>
          <w:szCs w:val="18"/>
        </w:rPr>
        <w:t>np</w:t>
      </w:r>
      <w:r>
        <w:rPr>
          <w:color w:val="F8F8F8"/>
          <w:sz w:val="18"/>
          <w:szCs w:val="18"/>
        </w:rPr>
        <w:br/>
      </w:r>
      <w:r>
        <w:rPr>
          <w:color w:val="F9EE98"/>
          <w:sz w:val="18"/>
          <w:szCs w:val="18"/>
        </w:rPr>
        <w:t xml:space="preserve">import </w:t>
      </w:r>
      <w:r>
        <w:rPr>
          <w:color w:val="F8F8F8"/>
          <w:sz w:val="18"/>
          <w:szCs w:val="18"/>
        </w:rPr>
        <w:t>math</w:t>
      </w:r>
      <w:r>
        <w:rPr>
          <w:color w:val="F8F8F8"/>
          <w:sz w:val="18"/>
          <w:szCs w:val="18"/>
        </w:rPr>
        <w:br/>
      </w:r>
      <w:r>
        <w:rPr>
          <w:color w:val="F9EE98"/>
          <w:sz w:val="18"/>
          <w:szCs w:val="18"/>
        </w:rPr>
        <w:t xml:space="preserve">import </w:t>
      </w:r>
      <w:r>
        <w:rPr>
          <w:color w:val="F8F8F8"/>
          <w:sz w:val="18"/>
          <w:szCs w:val="18"/>
        </w:rPr>
        <w:t xml:space="preserve">matplotlib.pyplot </w:t>
      </w:r>
      <w:r>
        <w:rPr>
          <w:color w:val="F9EE98"/>
          <w:sz w:val="18"/>
          <w:szCs w:val="18"/>
        </w:rPr>
        <w:t xml:space="preserve">as </w:t>
      </w:r>
      <w:r>
        <w:rPr>
          <w:color w:val="F8F8F8"/>
          <w:sz w:val="18"/>
          <w:szCs w:val="18"/>
        </w:rPr>
        <w:t>plt</w:t>
      </w:r>
      <w:r>
        <w:rPr>
          <w:color w:val="F8F8F8"/>
          <w:sz w:val="18"/>
          <w:szCs w:val="18"/>
        </w:rPr>
        <w:br/>
      </w:r>
      <w:r>
        <w:rPr>
          <w:color w:val="F9EE98"/>
          <w:sz w:val="18"/>
          <w:szCs w:val="18"/>
        </w:rPr>
        <w:t xml:space="preserve">from </w:t>
      </w:r>
      <w:r>
        <w:rPr>
          <w:color w:val="F8F8F8"/>
          <w:sz w:val="18"/>
          <w:szCs w:val="18"/>
        </w:rPr>
        <w:t xml:space="preserve">IPython.core.debugger </w:t>
      </w:r>
      <w:r>
        <w:rPr>
          <w:color w:val="F9EE98"/>
          <w:sz w:val="18"/>
          <w:szCs w:val="18"/>
        </w:rPr>
        <w:t xml:space="preserve">import </w:t>
      </w:r>
      <w:r>
        <w:rPr>
          <w:color w:val="F8F8F8"/>
          <w:sz w:val="18"/>
          <w:szCs w:val="18"/>
        </w:rPr>
        <w:t>Tracer</w:t>
      </w:r>
      <w:r>
        <w:rPr>
          <w:color w:val="F8F8F8"/>
          <w:sz w:val="18"/>
          <w:szCs w:val="18"/>
        </w:rPr>
        <w:br/>
      </w:r>
      <w:r>
        <w:rPr>
          <w:color w:val="F9EE98"/>
          <w:sz w:val="18"/>
          <w:szCs w:val="18"/>
        </w:rPr>
        <w:t xml:space="preserve">import </w:t>
      </w:r>
      <w:r>
        <w:rPr>
          <w:color w:val="F8F8F8"/>
          <w:sz w:val="18"/>
          <w:szCs w:val="18"/>
        </w:rPr>
        <w:t>pickle</w:t>
      </w:r>
      <w:r>
        <w:rPr>
          <w:color w:val="F8F8F8"/>
          <w:sz w:val="18"/>
          <w:szCs w:val="18"/>
        </w:rPr>
        <w:br/>
      </w:r>
      <w:r>
        <w:rPr>
          <w:color w:val="F8F8F8"/>
          <w:sz w:val="18"/>
          <w:szCs w:val="18"/>
        </w:rPr>
        <w:br/>
      </w:r>
      <w:r>
        <w:rPr>
          <w:color w:val="F8F8F8"/>
          <w:sz w:val="18"/>
          <w:szCs w:val="18"/>
        </w:rPr>
        <w:br/>
      </w:r>
      <w:r>
        <w:rPr>
          <w:i/>
          <w:iCs/>
          <w:color w:val="5F5A60"/>
          <w:sz w:val="18"/>
          <w:szCs w:val="18"/>
        </w:rPr>
        <w:t># Simple 1 dimensional lattice with periodic boundary</w:t>
      </w:r>
      <w:r>
        <w:rPr>
          <w:i/>
          <w:iCs/>
          <w:color w:val="5F5A60"/>
          <w:sz w:val="18"/>
          <w:szCs w:val="18"/>
        </w:rPr>
        <w:br/>
        <w:t>#</w:t>
      </w:r>
      <w:r>
        <w:rPr>
          <w:i/>
          <w:iCs/>
          <w:color w:val="5F5A60"/>
          <w:sz w:val="18"/>
          <w:szCs w:val="18"/>
        </w:rPr>
        <w:br/>
        <w:t># This is an incomplete example and only to give you some ideas of the</w:t>
      </w:r>
      <w:r>
        <w:rPr>
          <w:i/>
          <w:iCs/>
          <w:color w:val="5F5A60"/>
          <w:sz w:val="18"/>
          <w:szCs w:val="18"/>
        </w:rPr>
        <w:br/>
        <w:t># possible ways for implementing the lattice and Monte Carlo simulation!</w:t>
      </w:r>
      <w:r>
        <w:rPr>
          <w:i/>
          <w:iCs/>
          <w:color w:val="5F5A60"/>
          <w:sz w:val="18"/>
          <w:szCs w:val="18"/>
        </w:rPr>
        <w:br/>
      </w:r>
      <w:r>
        <w:rPr>
          <w:color w:val="F9EE98"/>
          <w:sz w:val="18"/>
          <w:szCs w:val="18"/>
        </w:rPr>
        <w:t xml:space="preserve">class </w:t>
      </w:r>
      <w:r>
        <w:rPr>
          <w:color w:val="9B703F"/>
          <w:sz w:val="18"/>
          <w:szCs w:val="18"/>
        </w:rPr>
        <w:t>PLattice</w:t>
      </w:r>
      <w:r>
        <w:rPr>
          <w:color w:val="CDA869"/>
          <w:sz w:val="18"/>
          <w:szCs w:val="18"/>
        </w:rPr>
        <w:t>:</w:t>
      </w:r>
      <w:r>
        <w:rPr>
          <w:color w:val="CDA869"/>
          <w:sz w:val="18"/>
          <w:szCs w:val="18"/>
        </w:rPr>
        <w:br/>
        <w:t xml:space="preserve">  </w:t>
      </w:r>
      <w:r>
        <w:rPr>
          <w:color w:val="F9EE98"/>
          <w:sz w:val="18"/>
          <w:szCs w:val="18"/>
        </w:rPr>
        <w:t xml:space="preserve">def </w:t>
      </w:r>
      <w:r>
        <w:rPr>
          <w:color w:val="B200B2"/>
          <w:sz w:val="18"/>
          <w:szCs w:val="18"/>
        </w:rPr>
        <w:t>__init__</w:t>
      </w:r>
      <w:r>
        <w:rPr>
          <w:color w:val="F8F8F8"/>
          <w:sz w:val="18"/>
          <w:szCs w:val="18"/>
        </w:rPr>
        <w:t>(</w:t>
      </w:r>
      <w:r>
        <w:rPr>
          <w:color w:val="94558D"/>
          <w:sz w:val="18"/>
          <w:szCs w:val="18"/>
        </w:rPr>
        <w:t>self</w:t>
      </w:r>
      <w:r>
        <w:rPr>
          <w:color w:val="F8F8F8"/>
          <w:sz w:val="18"/>
          <w:szCs w:val="18"/>
        </w:rPr>
        <w:t xml:space="preserve">, </w:t>
      </w:r>
      <w:r>
        <w:rPr>
          <w:color w:val="7587A6"/>
          <w:sz w:val="18"/>
          <w:szCs w:val="18"/>
        </w:rPr>
        <w:t>length</w:t>
      </w:r>
      <w:r>
        <w:rPr>
          <w:color w:val="F8F8F8"/>
          <w:sz w:val="18"/>
          <w:szCs w:val="18"/>
        </w:rPr>
        <w:t>,</w:t>
      </w:r>
      <w:r>
        <w:rPr>
          <w:color w:val="7587A6"/>
          <w:sz w:val="18"/>
          <w:szCs w:val="18"/>
        </w:rPr>
        <w:t>seed</w:t>
      </w:r>
      <w:r>
        <w:rPr>
          <w:color w:val="F8F8F8"/>
          <w:sz w:val="18"/>
          <w:szCs w:val="18"/>
        </w:rPr>
        <w:t>)</w:t>
      </w:r>
      <w:r>
        <w:rPr>
          <w:color w:val="CDA869"/>
          <w:sz w:val="18"/>
          <w:szCs w:val="18"/>
        </w:rPr>
        <w:t>:</w:t>
      </w:r>
      <w:r>
        <w:rPr>
          <w:color w:val="CDA869"/>
          <w:sz w:val="18"/>
          <w:szCs w:val="18"/>
        </w:rPr>
        <w:br/>
        <w:t xml:space="preserve">    </w:t>
      </w:r>
      <w:r>
        <w:rPr>
          <w:color w:val="94558D"/>
          <w:sz w:val="18"/>
          <w:szCs w:val="18"/>
        </w:rPr>
        <w:t>self</w:t>
      </w:r>
      <w:r>
        <w:rPr>
          <w:color w:val="F8F8F8"/>
          <w:sz w:val="18"/>
          <w:szCs w:val="18"/>
        </w:rPr>
        <w:t xml:space="preserve">.seed </w:t>
      </w:r>
      <w:r>
        <w:rPr>
          <w:color w:val="CDA869"/>
          <w:sz w:val="18"/>
          <w:szCs w:val="18"/>
        </w:rPr>
        <w:t xml:space="preserve">= </w:t>
      </w:r>
      <w:r>
        <w:rPr>
          <w:color w:val="7587A6"/>
          <w:sz w:val="18"/>
          <w:szCs w:val="18"/>
        </w:rPr>
        <w:t>seed</w:t>
      </w:r>
      <w:r>
        <w:rPr>
          <w:color w:val="7587A6"/>
          <w:sz w:val="18"/>
          <w:szCs w:val="18"/>
        </w:rPr>
        <w:br/>
        <w:t xml:space="preserve">    </w:t>
      </w:r>
      <w:r>
        <w:rPr>
          <w:color w:val="F8F8F8"/>
          <w:sz w:val="18"/>
          <w:szCs w:val="18"/>
        </w:rPr>
        <w:t>np.random.seed(</w:t>
      </w:r>
      <w:r>
        <w:rPr>
          <w:color w:val="94558D"/>
          <w:sz w:val="18"/>
          <w:szCs w:val="18"/>
        </w:rPr>
        <w:t>self</w:t>
      </w:r>
      <w:r>
        <w:rPr>
          <w:color w:val="F8F8F8"/>
          <w:sz w:val="18"/>
          <w:szCs w:val="18"/>
        </w:rPr>
        <w:t>.seed)</w:t>
      </w:r>
      <w:r>
        <w:rPr>
          <w:color w:val="F8F8F8"/>
          <w:sz w:val="18"/>
          <w:szCs w:val="18"/>
        </w:rPr>
        <w:br/>
        <w:t xml:space="preserve">    </w:t>
      </w:r>
      <w:r>
        <w:rPr>
          <w:i/>
          <w:iCs/>
          <w:color w:val="5F5A60"/>
          <w:sz w:val="18"/>
          <w:szCs w:val="18"/>
        </w:rPr>
        <w:t># create an array storing the values on the lattice and set them</w:t>
      </w:r>
      <w:r>
        <w:rPr>
          <w:i/>
          <w:iCs/>
          <w:color w:val="5F5A60"/>
          <w:sz w:val="18"/>
          <w:szCs w:val="18"/>
        </w:rPr>
        <w:br/>
        <w:t xml:space="preserve">    # to initial_value</w:t>
      </w:r>
      <w:r>
        <w:rPr>
          <w:i/>
          <w:iCs/>
          <w:color w:val="5F5A60"/>
          <w:sz w:val="18"/>
          <w:szCs w:val="18"/>
        </w:rPr>
        <w:br/>
        <w:t xml:space="preserve">    #self.lattice = -np.ones((5,5))</w:t>
      </w:r>
      <w:r>
        <w:rPr>
          <w:i/>
          <w:iCs/>
          <w:color w:val="5F5A60"/>
          <w:sz w:val="18"/>
          <w:szCs w:val="18"/>
        </w:rPr>
        <w:br/>
        <w:t xml:space="preserve">    #t=np.ones((33,33))</w:t>
      </w:r>
      <w:r>
        <w:rPr>
          <w:i/>
          <w:iCs/>
          <w:color w:val="5F5A60"/>
          <w:sz w:val="18"/>
          <w:szCs w:val="18"/>
        </w:rPr>
        <w:br/>
        <w:t xml:space="preserve">    </w:t>
      </w:r>
      <w:r>
        <w:rPr>
          <w:color w:val="94558D"/>
          <w:sz w:val="18"/>
          <w:szCs w:val="18"/>
        </w:rPr>
        <w:t>self</w:t>
      </w:r>
      <w:r>
        <w:rPr>
          <w:color w:val="F8F8F8"/>
          <w:sz w:val="18"/>
          <w:szCs w:val="18"/>
        </w:rPr>
        <w:t xml:space="preserve">.lattice </w:t>
      </w:r>
      <w:r>
        <w:rPr>
          <w:color w:val="CDA869"/>
          <w:sz w:val="18"/>
          <w:szCs w:val="18"/>
        </w:rPr>
        <w:t xml:space="preserve">= </w:t>
      </w:r>
      <w:r>
        <w:rPr>
          <w:color w:val="F8F8F8"/>
          <w:sz w:val="18"/>
          <w:szCs w:val="18"/>
        </w:rPr>
        <w:t>np.matrix.round(np.random.rand(</w:t>
      </w:r>
      <w:r>
        <w:rPr>
          <w:color w:val="7587A6"/>
          <w:sz w:val="18"/>
          <w:szCs w:val="18"/>
        </w:rPr>
        <w:t>length</w:t>
      </w:r>
      <w:r>
        <w:rPr>
          <w:color w:val="F8F8F8"/>
          <w:sz w:val="18"/>
          <w:szCs w:val="18"/>
        </w:rPr>
        <w:t>,</w:t>
      </w:r>
      <w:r>
        <w:rPr>
          <w:color w:val="7587A6"/>
          <w:sz w:val="18"/>
          <w:szCs w:val="18"/>
        </w:rPr>
        <w:t>length</w:t>
      </w:r>
      <w:r>
        <w:rPr>
          <w:color w:val="F8F8F8"/>
          <w:sz w:val="18"/>
          <w:szCs w:val="18"/>
        </w:rPr>
        <w:t>))</w:t>
      </w:r>
      <w:r>
        <w:rPr>
          <w:color w:val="F8F8F8"/>
          <w:sz w:val="18"/>
          <w:szCs w:val="18"/>
        </w:rPr>
        <w:br/>
        <w:t xml:space="preserve">    </w:t>
      </w:r>
      <w:r>
        <w:rPr>
          <w:color w:val="94558D"/>
          <w:sz w:val="18"/>
          <w:szCs w:val="18"/>
        </w:rPr>
        <w:t>self</w:t>
      </w:r>
      <w:r>
        <w:rPr>
          <w:color w:val="F8F8F8"/>
          <w:sz w:val="18"/>
          <w:szCs w:val="18"/>
        </w:rPr>
        <w:t>.lattice[</w:t>
      </w:r>
      <w:r>
        <w:rPr>
          <w:color w:val="94558D"/>
          <w:sz w:val="18"/>
          <w:szCs w:val="18"/>
        </w:rPr>
        <w:t>self</w:t>
      </w:r>
      <w:r>
        <w:rPr>
          <w:color w:val="F8F8F8"/>
          <w:sz w:val="18"/>
          <w:szCs w:val="18"/>
        </w:rPr>
        <w:t xml:space="preserve">.lattice </w:t>
      </w:r>
      <w:r>
        <w:rPr>
          <w:color w:val="CDA869"/>
          <w:sz w:val="18"/>
          <w:szCs w:val="18"/>
        </w:rPr>
        <w:t xml:space="preserve">== </w:t>
      </w:r>
      <w:r>
        <w:rPr>
          <w:color w:val="CF6A4C"/>
          <w:sz w:val="18"/>
          <w:szCs w:val="18"/>
        </w:rPr>
        <w:t>0</w:t>
      </w:r>
      <w:r>
        <w:rPr>
          <w:color w:val="F8F8F8"/>
          <w:sz w:val="18"/>
          <w:szCs w:val="18"/>
        </w:rPr>
        <w:t xml:space="preserve">] </w:t>
      </w:r>
      <w:r>
        <w:rPr>
          <w:color w:val="CDA869"/>
          <w:sz w:val="18"/>
          <w:szCs w:val="18"/>
        </w:rPr>
        <w:t>= -</w:t>
      </w:r>
      <w:r>
        <w:rPr>
          <w:color w:val="CF6A4C"/>
          <w:sz w:val="18"/>
          <w:szCs w:val="18"/>
        </w:rPr>
        <w:t>1</w:t>
      </w:r>
      <w:r>
        <w:rPr>
          <w:color w:val="CF6A4C"/>
          <w:sz w:val="18"/>
          <w:szCs w:val="18"/>
        </w:rPr>
        <w:br/>
        <w:t xml:space="preserve">    </w:t>
      </w:r>
      <w:r>
        <w:rPr>
          <w:color w:val="94558D"/>
          <w:sz w:val="18"/>
          <w:szCs w:val="18"/>
        </w:rPr>
        <w:t>self</w:t>
      </w:r>
      <w:r>
        <w:rPr>
          <w:color w:val="F8F8F8"/>
          <w:sz w:val="18"/>
          <w:szCs w:val="18"/>
        </w:rPr>
        <w:t xml:space="preserve">.length </w:t>
      </w:r>
      <w:r>
        <w:rPr>
          <w:color w:val="CDA869"/>
          <w:sz w:val="18"/>
          <w:szCs w:val="18"/>
        </w:rPr>
        <w:t xml:space="preserve">= </w:t>
      </w:r>
      <w:r>
        <w:rPr>
          <w:color w:val="7587A6"/>
          <w:sz w:val="18"/>
          <w:szCs w:val="18"/>
        </w:rPr>
        <w:t>length</w:t>
      </w:r>
      <w:r>
        <w:rPr>
          <w:color w:val="7587A6"/>
          <w:sz w:val="18"/>
          <w:szCs w:val="18"/>
        </w:rPr>
        <w:br/>
        <w:t xml:space="preserve">    </w:t>
      </w:r>
      <w:r>
        <w:rPr>
          <w:i/>
          <w:iCs/>
          <w:color w:val="5F5A60"/>
          <w:sz w:val="18"/>
          <w:szCs w:val="18"/>
        </w:rPr>
        <w:t># compute the energy of the initial configuration</w:t>
      </w:r>
      <w:r>
        <w:rPr>
          <w:i/>
          <w:iCs/>
          <w:color w:val="5F5A60"/>
          <w:sz w:val="18"/>
          <w:szCs w:val="18"/>
        </w:rPr>
        <w:br/>
        <w:t xml:space="preserve">    </w:t>
      </w:r>
      <w:r>
        <w:rPr>
          <w:color w:val="94558D"/>
          <w:sz w:val="18"/>
          <w:szCs w:val="18"/>
        </w:rPr>
        <w:t>self</w:t>
      </w:r>
      <w:r>
        <w:rPr>
          <w:color w:val="F8F8F8"/>
          <w:sz w:val="18"/>
          <w:szCs w:val="18"/>
        </w:rPr>
        <w:t xml:space="preserve">.energy </w:t>
      </w:r>
      <w:r>
        <w:rPr>
          <w:color w:val="CDA869"/>
          <w:sz w:val="18"/>
          <w:szCs w:val="18"/>
        </w:rPr>
        <w:t xml:space="preserve">= </w:t>
      </w:r>
      <w:r>
        <w:rPr>
          <w:color w:val="94558D"/>
          <w:sz w:val="18"/>
          <w:szCs w:val="18"/>
        </w:rPr>
        <w:t>self</w:t>
      </w:r>
      <w:r>
        <w:rPr>
          <w:color w:val="F8F8F8"/>
          <w:sz w:val="18"/>
          <w:szCs w:val="18"/>
        </w:rPr>
        <w:t>.compute_energy()</w:t>
      </w:r>
      <w:r>
        <w:rPr>
          <w:color w:val="F8F8F8"/>
          <w:sz w:val="18"/>
          <w:szCs w:val="18"/>
        </w:rPr>
        <w:br/>
        <w:t xml:space="preserve">    </w:t>
      </w:r>
      <w:r>
        <w:rPr>
          <w:color w:val="94558D"/>
          <w:sz w:val="18"/>
          <w:szCs w:val="18"/>
        </w:rPr>
        <w:t>self</w:t>
      </w:r>
      <w:r>
        <w:rPr>
          <w:color w:val="F8F8F8"/>
          <w:sz w:val="18"/>
          <w:szCs w:val="18"/>
        </w:rPr>
        <w:t xml:space="preserve">.magnetisation </w:t>
      </w:r>
      <w:r>
        <w:rPr>
          <w:color w:val="CDA869"/>
          <w:sz w:val="18"/>
          <w:szCs w:val="18"/>
        </w:rPr>
        <w:t xml:space="preserve">= </w:t>
      </w:r>
      <w:r>
        <w:rPr>
          <w:color w:val="94558D"/>
          <w:sz w:val="18"/>
          <w:szCs w:val="18"/>
        </w:rPr>
        <w:t>self</w:t>
      </w:r>
      <w:r>
        <w:rPr>
          <w:color w:val="F8F8F8"/>
          <w:sz w:val="18"/>
          <w:szCs w:val="18"/>
        </w:rPr>
        <w:t>.compute_magnetisation()</w:t>
      </w:r>
      <w:r>
        <w:rPr>
          <w:color w:val="F8F8F8"/>
          <w:sz w:val="18"/>
          <w:szCs w:val="18"/>
        </w:rPr>
        <w:br/>
        <w:t xml:space="preserve">    </w:t>
      </w:r>
      <w:r>
        <w:rPr>
          <w:i/>
          <w:iCs/>
          <w:color w:val="5F5A60"/>
          <w:sz w:val="18"/>
          <w:szCs w:val="18"/>
        </w:rPr>
        <w:t>#self.seed = 5555</w:t>
      </w:r>
      <w:r>
        <w:rPr>
          <w:i/>
          <w:iCs/>
          <w:color w:val="5F5A60"/>
          <w:sz w:val="18"/>
          <w:szCs w:val="18"/>
        </w:rPr>
        <w:br/>
        <w:t xml:space="preserve">    # ... more variables</w:t>
      </w:r>
      <w:r>
        <w:rPr>
          <w:i/>
          <w:iCs/>
          <w:color w:val="5F5A60"/>
          <w:sz w:val="18"/>
          <w:szCs w:val="18"/>
        </w:rPr>
        <w:br/>
      </w:r>
      <w:r>
        <w:rPr>
          <w:i/>
          <w:iCs/>
          <w:color w:val="5F5A60"/>
          <w:sz w:val="18"/>
          <w:szCs w:val="18"/>
        </w:rPr>
        <w:br/>
        <w:t xml:space="preserve">  # see below the flip method and the flip example in the main-part on how </w:t>
      </w:r>
      <w:r>
        <w:rPr>
          <w:i/>
          <w:iCs/>
          <w:color w:val="5F5A60"/>
          <w:sz w:val="18"/>
          <w:szCs w:val="18"/>
        </w:rPr>
        <w:br/>
        <w:t xml:space="preserve">  # __getitem__ and __setitem__ work</w:t>
      </w:r>
      <w:r>
        <w:rPr>
          <w:i/>
          <w:iCs/>
          <w:color w:val="5F5A60"/>
          <w:sz w:val="18"/>
          <w:szCs w:val="18"/>
        </w:rPr>
        <w:br/>
        <w:t xml:space="preserve">  </w:t>
      </w:r>
      <w:r>
        <w:rPr>
          <w:color w:val="F9EE98"/>
          <w:sz w:val="18"/>
          <w:szCs w:val="18"/>
        </w:rPr>
        <w:t xml:space="preserve">def </w:t>
      </w:r>
      <w:r>
        <w:rPr>
          <w:color w:val="B200B2"/>
          <w:sz w:val="18"/>
          <w:szCs w:val="18"/>
        </w:rPr>
        <w:t>__getitem__</w:t>
      </w:r>
      <w:r>
        <w:rPr>
          <w:color w:val="F8F8F8"/>
          <w:sz w:val="18"/>
          <w:szCs w:val="18"/>
        </w:rPr>
        <w:t>(</w:t>
      </w:r>
      <w:r>
        <w:rPr>
          <w:color w:val="94558D"/>
          <w:sz w:val="18"/>
          <w:szCs w:val="18"/>
        </w:rPr>
        <w:t>self</w:t>
      </w:r>
      <w:r>
        <w:rPr>
          <w:color w:val="F8F8F8"/>
          <w:sz w:val="18"/>
          <w:szCs w:val="18"/>
        </w:rPr>
        <w:t xml:space="preserve">, </w:t>
      </w:r>
      <w:r>
        <w:rPr>
          <w:color w:val="7587A6"/>
          <w:sz w:val="18"/>
          <w:szCs w:val="18"/>
        </w:rPr>
        <w:t>idx</w:t>
      </w:r>
      <w:r>
        <w:rPr>
          <w:color w:val="F8F8F8"/>
          <w:sz w:val="18"/>
          <w:szCs w:val="18"/>
        </w:rPr>
        <w:t>)</w:t>
      </w:r>
      <w:r>
        <w:rPr>
          <w:color w:val="CDA869"/>
          <w:sz w:val="18"/>
          <w:szCs w:val="18"/>
        </w:rPr>
        <w:t>:</w:t>
      </w:r>
      <w:r>
        <w:rPr>
          <w:color w:val="CDA869"/>
          <w:sz w:val="18"/>
          <w:szCs w:val="18"/>
        </w:rPr>
        <w:br/>
        <w:t xml:space="preserve">    </w:t>
      </w:r>
      <w:r>
        <w:rPr>
          <w:i/>
          <w:iCs/>
          <w:color w:val="5F5A60"/>
          <w:sz w:val="18"/>
          <w:szCs w:val="18"/>
        </w:rPr>
        <w:t># the modulus operator implements the periodic boundary</w:t>
      </w:r>
      <w:r>
        <w:rPr>
          <w:i/>
          <w:iCs/>
          <w:color w:val="5F5A60"/>
          <w:sz w:val="18"/>
          <w:szCs w:val="18"/>
        </w:rPr>
        <w:br/>
        <w:t xml:space="preserve">    # (may not be the most efficient way but it's ok for this...)</w:t>
      </w:r>
      <w:r>
        <w:rPr>
          <w:i/>
          <w:iCs/>
          <w:color w:val="5F5A60"/>
          <w:sz w:val="18"/>
          <w:szCs w:val="18"/>
        </w:rPr>
        <w:br/>
        <w:t xml:space="preserve">    # one should check that negative values of idx behave also as expected</w:t>
      </w:r>
      <w:r>
        <w:rPr>
          <w:i/>
          <w:iCs/>
          <w:color w:val="5F5A60"/>
          <w:sz w:val="18"/>
          <w:szCs w:val="18"/>
        </w:rPr>
        <w:br/>
      </w:r>
      <w:r>
        <w:rPr>
          <w:i/>
          <w:iCs/>
          <w:color w:val="5F5A60"/>
          <w:sz w:val="18"/>
          <w:szCs w:val="18"/>
        </w:rPr>
        <w:br/>
        <w:t xml:space="preserve">    </w:t>
      </w:r>
      <w:r>
        <w:rPr>
          <w:color w:val="F9EE98"/>
          <w:sz w:val="18"/>
          <w:szCs w:val="18"/>
        </w:rPr>
        <w:t xml:space="preserve">return </w:t>
      </w:r>
      <w:r>
        <w:rPr>
          <w:color w:val="94558D"/>
          <w:sz w:val="18"/>
          <w:szCs w:val="18"/>
        </w:rPr>
        <w:t>self</w:t>
      </w:r>
      <w:r>
        <w:rPr>
          <w:color w:val="F8F8F8"/>
          <w:sz w:val="18"/>
          <w:szCs w:val="18"/>
        </w:rPr>
        <w:t>.lattice[</w:t>
      </w:r>
      <w:r>
        <w:rPr>
          <w:color w:val="DAD085"/>
          <w:sz w:val="18"/>
          <w:szCs w:val="18"/>
        </w:rPr>
        <w:t>int</w:t>
      </w:r>
      <w:r>
        <w:rPr>
          <w:color w:val="F8F8F8"/>
          <w:sz w:val="18"/>
          <w:szCs w:val="18"/>
        </w:rPr>
        <w:t>(</w:t>
      </w:r>
      <w:r>
        <w:rPr>
          <w:color w:val="7587A6"/>
          <w:sz w:val="18"/>
          <w:szCs w:val="18"/>
        </w:rPr>
        <w:t>idx</w:t>
      </w:r>
      <w:r>
        <w:rPr>
          <w:color w:val="CDA869"/>
          <w:sz w:val="18"/>
          <w:szCs w:val="18"/>
        </w:rPr>
        <w:t>/</w:t>
      </w:r>
      <w:r>
        <w:rPr>
          <w:color w:val="94558D"/>
          <w:sz w:val="18"/>
          <w:szCs w:val="18"/>
        </w:rPr>
        <w:t>self</w:t>
      </w:r>
      <w:r>
        <w:rPr>
          <w:color w:val="F8F8F8"/>
          <w:sz w:val="18"/>
          <w:szCs w:val="18"/>
        </w:rPr>
        <w:t>.length),</w:t>
      </w:r>
      <w:r>
        <w:rPr>
          <w:color w:val="DAD085"/>
          <w:sz w:val="18"/>
          <w:szCs w:val="18"/>
        </w:rPr>
        <w:t>int</w:t>
      </w:r>
      <w:r>
        <w:rPr>
          <w:color w:val="F8F8F8"/>
          <w:sz w:val="18"/>
          <w:szCs w:val="18"/>
        </w:rPr>
        <w:t>(</w:t>
      </w:r>
      <w:r>
        <w:rPr>
          <w:color w:val="7587A6"/>
          <w:sz w:val="18"/>
          <w:szCs w:val="18"/>
        </w:rPr>
        <w:t xml:space="preserve">idx </w:t>
      </w:r>
      <w:r>
        <w:rPr>
          <w:color w:val="CDA869"/>
          <w:sz w:val="18"/>
          <w:szCs w:val="18"/>
        </w:rPr>
        <w:t xml:space="preserve">% </w:t>
      </w:r>
      <w:r>
        <w:rPr>
          <w:color w:val="94558D"/>
          <w:sz w:val="18"/>
          <w:szCs w:val="18"/>
        </w:rPr>
        <w:t>self</w:t>
      </w:r>
      <w:r>
        <w:rPr>
          <w:color w:val="F8F8F8"/>
          <w:sz w:val="18"/>
          <w:szCs w:val="18"/>
        </w:rPr>
        <w:t>.length)]</w:t>
      </w:r>
      <w:r>
        <w:rPr>
          <w:color w:val="F8F8F8"/>
          <w:sz w:val="18"/>
          <w:szCs w:val="18"/>
        </w:rPr>
        <w:br/>
      </w:r>
      <w:r>
        <w:rPr>
          <w:color w:val="F8F8F8"/>
          <w:sz w:val="18"/>
          <w:szCs w:val="18"/>
        </w:rPr>
        <w:lastRenderedPageBreak/>
        <w:br/>
        <w:t xml:space="preserve">  </w:t>
      </w:r>
      <w:r>
        <w:rPr>
          <w:color w:val="F9EE98"/>
          <w:sz w:val="18"/>
          <w:szCs w:val="18"/>
        </w:rPr>
        <w:t xml:space="preserve">def </w:t>
      </w:r>
      <w:r>
        <w:rPr>
          <w:color w:val="B200B2"/>
          <w:sz w:val="18"/>
          <w:szCs w:val="18"/>
        </w:rPr>
        <w:t>__setitem__</w:t>
      </w:r>
      <w:r>
        <w:rPr>
          <w:color w:val="F8F8F8"/>
          <w:sz w:val="18"/>
          <w:szCs w:val="18"/>
        </w:rPr>
        <w:t>(</w:t>
      </w:r>
      <w:r>
        <w:rPr>
          <w:color w:val="94558D"/>
          <w:sz w:val="18"/>
          <w:szCs w:val="18"/>
        </w:rPr>
        <w:t>self</w:t>
      </w:r>
      <w:r>
        <w:rPr>
          <w:color w:val="F8F8F8"/>
          <w:sz w:val="18"/>
          <w:szCs w:val="18"/>
        </w:rPr>
        <w:t xml:space="preserve">, </w:t>
      </w:r>
      <w:r>
        <w:rPr>
          <w:color w:val="7587A6"/>
          <w:sz w:val="18"/>
          <w:szCs w:val="18"/>
        </w:rPr>
        <w:t>idx</w:t>
      </w:r>
      <w:r>
        <w:rPr>
          <w:color w:val="F8F8F8"/>
          <w:sz w:val="18"/>
          <w:szCs w:val="18"/>
        </w:rPr>
        <w:t xml:space="preserve">, </w:t>
      </w:r>
      <w:r>
        <w:rPr>
          <w:color w:val="7587A6"/>
          <w:sz w:val="18"/>
          <w:szCs w:val="18"/>
        </w:rPr>
        <w:t>val</w:t>
      </w:r>
      <w:r>
        <w:rPr>
          <w:color w:val="F8F8F8"/>
          <w:sz w:val="18"/>
          <w:szCs w:val="18"/>
        </w:rPr>
        <w:t>)</w:t>
      </w:r>
      <w:r>
        <w:rPr>
          <w:color w:val="CDA869"/>
          <w:sz w:val="18"/>
          <w:szCs w:val="18"/>
        </w:rPr>
        <w:t>:</w:t>
      </w:r>
      <w:r>
        <w:rPr>
          <w:color w:val="CDA869"/>
          <w:sz w:val="18"/>
          <w:szCs w:val="18"/>
        </w:rPr>
        <w:br/>
        <w:t xml:space="preserve">    </w:t>
      </w:r>
      <w:r>
        <w:rPr>
          <w:i/>
          <w:iCs/>
          <w:color w:val="5F5A60"/>
          <w:sz w:val="18"/>
          <w:szCs w:val="18"/>
        </w:rPr>
        <w:t># same here</w:t>
      </w:r>
      <w:r>
        <w:rPr>
          <w:i/>
          <w:iCs/>
          <w:color w:val="5F5A60"/>
          <w:sz w:val="18"/>
          <w:szCs w:val="18"/>
        </w:rPr>
        <w:br/>
        <w:t xml:space="preserve">    </w:t>
      </w:r>
      <w:r>
        <w:rPr>
          <w:color w:val="94558D"/>
          <w:sz w:val="18"/>
          <w:szCs w:val="18"/>
        </w:rPr>
        <w:t>self</w:t>
      </w:r>
      <w:r>
        <w:rPr>
          <w:color w:val="F8F8F8"/>
          <w:sz w:val="18"/>
          <w:szCs w:val="18"/>
        </w:rPr>
        <w:t>.lattice[</w:t>
      </w:r>
      <w:r>
        <w:rPr>
          <w:color w:val="DAD085"/>
          <w:sz w:val="18"/>
          <w:szCs w:val="18"/>
        </w:rPr>
        <w:t>int</w:t>
      </w:r>
      <w:r>
        <w:rPr>
          <w:color w:val="F8F8F8"/>
          <w:sz w:val="18"/>
          <w:szCs w:val="18"/>
        </w:rPr>
        <w:t>(</w:t>
      </w:r>
      <w:r>
        <w:rPr>
          <w:color w:val="7587A6"/>
          <w:sz w:val="18"/>
          <w:szCs w:val="18"/>
        </w:rPr>
        <w:t>idx</w:t>
      </w:r>
      <w:r>
        <w:rPr>
          <w:color w:val="CDA869"/>
          <w:sz w:val="18"/>
          <w:szCs w:val="18"/>
        </w:rPr>
        <w:t>/</w:t>
      </w:r>
      <w:r>
        <w:rPr>
          <w:color w:val="94558D"/>
          <w:sz w:val="18"/>
          <w:szCs w:val="18"/>
        </w:rPr>
        <w:t>self</w:t>
      </w:r>
      <w:r>
        <w:rPr>
          <w:color w:val="F8F8F8"/>
          <w:sz w:val="18"/>
          <w:szCs w:val="18"/>
        </w:rPr>
        <w:t>.length),</w:t>
      </w:r>
      <w:r>
        <w:rPr>
          <w:color w:val="DAD085"/>
          <w:sz w:val="18"/>
          <w:szCs w:val="18"/>
        </w:rPr>
        <w:t>int</w:t>
      </w:r>
      <w:r>
        <w:rPr>
          <w:color w:val="F8F8F8"/>
          <w:sz w:val="18"/>
          <w:szCs w:val="18"/>
        </w:rPr>
        <w:t>(</w:t>
      </w:r>
      <w:r>
        <w:rPr>
          <w:color w:val="7587A6"/>
          <w:sz w:val="18"/>
          <w:szCs w:val="18"/>
        </w:rPr>
        <w:t xml:space="preserve">idx </w:t>
      </w:r>
      <w:r>
        <w:rPr>
          <w:color w:val="CDA869"/>
          <w:sz w:val="18"/>
          <w:szCs w:val="18"/>
        </w:rPr>
        <w:t xml:space="preserve">% </w:t>
      </w:r>
      <w:r>
        <w:rPr>
          <w:color w:val="94558D"/>
          <w:sz w:val="18"/>
          <w:szCs w:val="18"/>
        </w:rPr>
        <w:t>self</w:t>
      </w:r>
      <w:r>
        <w:rPr>
          <w:color w:val="F8F8F8"/>
          <w:sz w:val="18"/>
          <w:szCs w:val="18"/>
        </w:rPr>
        <w:t xml:space="preserve">.length)] </w:t>
      </w:r>
      <w:r>
        <w:rPr>
          <w:color w:val="CDA869"/>
          <w:sz w:val="18"/>
          <w:szCs w:val="18"/>
        </w:rPr>
        <w:t xml:space="preserve">= </w:t>
      </w:r>
      <w:r>
        <w:rPr>
          <w:color w:val="7587A6"/>
          <w:sz w:val="18"/>
          <w:szCs w:val="18"/>
        </w:rPr>
        <w:t>val</w:t>
      </w:r>
      <w:r>
        <w:rPr>
          <w:color w:val="7587A6"/>
          <w:sz w:val="18"/>
          <w:szCs w:val="18"/>
        </w:rPr>
        <w:br/>
      </w:r>
      <w:r>
        <w:rPr>
          <w:color w:val="7587A6"/>
          <w:sz w:val="18"/>
          <w:szCs w:val="18"/>
        </w:rPr>
        <w:br/>
        <w:t xml:space="preserve">  </w:t>
      </w:r>
      <w:r>
        <w:rPr>
          <w:color w:val="F9EE98"/>
          <w:sz w:val="18"/>
          <w:szCs w:val="18"/>
        </w:rPr>
        <w:t xml:space="preserve">def </w:t>
      </w:r>
      <w:r>
        <w:rPr>
          <w:color w:val="9B703F"/>
          <w:sz w:val="18"/>
          <w:szCs w:val="18"/>
        </w:rPr>
        <w:t>index_plus_column</w:t>
      </w:r>
      <w:r>
        <w:rPr>
          <w:color w:val="F8F8F8"/>
          <w:sz w:val="18"/>
          <w:szCs w:val="18"/>
        </w:rPr>
        <w:t>(</w:t>
      </w:r>
      <w:r>
        <w:rPr>
          <w:color w:val="94558D"/>
          <w:sz w:val="18"/>
          <w:szCs w:val="18"/>
        </w:rPr>
        <w:t>self</w:t>
      </w:r>
      <w:r>
        <w:rPr>
          <w:color w:val="F8F8F8"/>
          <w:sz w:val="18"/>
          <w:szCs w:val="18"/>
        </w:rPr>
        <w:t>,</w:t>
      </w:r>
      <w:r>
        <w:rPr>
          <w:color w:val="7587A6"/>
          <w:sz w:val="18"/>
          <w:szCs w:val="18"/>
        </w:rPr>
        <w:t>idx</w:t>
      </w:r>
      <w:r>
        <w:rPr>
          <w:color w:val="F8F8F8"/>
          <w:sz w:val="18"/>
          <w:szCs w:val="18"/>
        </w:rPr>
        <w:t>)</w:t>
      </w:r>
      <w:r>
        <w:rPr>
          <w:color w:val="CDA869"/>
          <w:sz w:val="18"/>
          <w:szCs w:val="18"/>
        </w:rPr>
        <w:t>:</w:t>
      </w:r>
      <w:r>
        <w:rPr>
          <w:color w:val="CDA869"/>
          <w:sz w:val="18"/>
          <w:szCs w:val="18"/>
        </w:rPr>
        <w:br/>
      </w:r>
      <w:r>
        <w:rPr>
          <w:color w:val="CDA869"/>
          <w:sz w:val="18"/>
          <w:szCs w:val="18"/>
        </w:rPr>
        <w:br/>
        <w:t xml:space="preserve">      </w:t>
      </w:r>
      <w:r>
        <w:rPr>
          <w:color w:val="F8F8F8"/>
          <w:sz w:val="18"/>
          <w:szCs w:val="18"/>
        </w:rPr>
        <w:t xml:space="preserve">x </w:t>
      </w:r>
      <w:r>
        <w:rPr>
          <w:color w:val="CDA869"/>
          <w:sz w:val="18"/>
          <w:szCs w:val="18"/>
        </w:rPr>
        <w:t xml:space="preserve">= </w:t>
      </w:r>
      <w:r>
        <w:rPr>
          <w:color w:val="DAD085"/>
          <w:sz w:val="18"/>
          <w:szCs w:val="18"/>
        </w:rPr>
        <w:t>int</w:t>
      </w:r>
      <w:r>
        <w:rPr>
          <w:color w:val="F8F8F8"/>
          <w:sz w:val="18"/>
          <w:szCs w:val="18"/>
        </w:rPr>
        <w:t>(</w:t>
      </w:r>
      <w:r>
        <w:rPr>
          <w:color w:val="7587A6"/>
          <w:sz w:val="18"/>
          <w:szCs w:val="18"/>
        </w:rPr>
        <w:t>idx</w:t>
      </w:r>
      <w:r>
        <w:rPr>
          <w:color w:val="CDA869"/>
          <w:sz w:val="18"/>
          <w:szCs w:val="18"/>
        </w:rPr>
        <w:t>/</w:t>
      </w:r>
      <w:r>
        <w:rPr>
          <w:color w:val="94558D"/>
          <w:sz w:val="18"/>
          <w:szCs w:val="18"/>
        </w:rPr>
        <w:t>self</w:t>
      </w:r>
      <w:r>
        <w:rPr>
          <w:color w:val="F8F8F8"/>
          <w:sz w:val="18"/>
          <w:szCs w:val="18"/>
        </w:rPr>
        <w:t>.length)</w:t>
      </w:r>
      <w:r>
        <w:rPr>
          <w:color w:val="F8F8F8"/>
          <w:sz w:val="18"/>
          <w:szCs w:val="18"/>
        </w:rPr>
        <w:br/>
        <w:t xml:space="preserve">      y </w:t>
      </w:r>
      <w:r>
        <w:rPr>
          <w:color w:val="CDA869"/>
          <w:sz w:val="18"/>
          <w:szCs w:val="18"/>
        </w:rPr>
        <w:t>=</w:t>
      </w:r>
      <w:r>
        <w:rPr>
          <w:color w:val="DAD085"/>
          <w:sz w:val="18"/>
          <w:szCs w:val="18"/>
        </w:rPr>
        <w:t>int</w:t>
      </w:r>
      <w:r>
        <w:rPr>
          <w:color w:val="F8F8F8"/>
          <w:sz w:val="18"/>
          <w:szCs w:val="18"/>
        </w:rPr>
        <w:t>(</w:t>
      </w:r>
      <w:r>
        <w:rPr>
          <w:color w:val="7587A6"/>
          <w:sz w:val="18"/>
          <w:szCs w:val="18"/>
        </w:rPr>
        <w:t xml:space="preserve">idx </w:t>
      </w:r>
      <w:r>
        <w:rPr>
          <w:color w:val="CDA869"/>
          <w:sz w:val="18"/>
          <w:szCs w:val="18"/>
        </w:rPr>
        <w:t xml:space="preserve">% </w:t>
      </w:r>
      <w:r>
        <w:rPr>
          <w:color w:val="94558D"/>
          <w:sz w:val="18"/>
          <w:szCs w:val="18"/>
        </w:rPr>
        <w:t>self</w:t>
      </w:r>
      <w:r>
        <w:rPr>
          <w:color w:val="F8F8F8"/>
          <w:sz w:val="18"/>
          <w:szCs w:val="18"/>
        </w:rPr>
        <w:t>.length)</w:t>
      </w:r>
      <w:r>
        <w:rPr>
          <w:color w:val="F8F8F8"/>
          <w:sz w:val="18"/>
          <w:szCs w:val="18"/>
        </w:rPr>
        <w:br/>
      </w:r>
      <w:r>
        <w:rPr>
          <w:color w:val="F8F8F8"/>
          <w:sz w:val="18"/>
          <w:szCs w:val="18"/>
        </w:rPr>
        <w:br/>
        <w:t xml:space="preserve">      </w:t>
      </w:r>
      <w:r>
        <w:rPr>
          <w:color w:val="F9EE98"/>
          <w:sz w:val="18"/>
          <w:szCs w:val="18"/>
        </w:rPr>
        <w:t xml:space="preserve">if </w:t>
      </w:r>
      <w:r>
        <w:rPr>
          <w:color w:val="F8F8F8"/>
          <w:sz w:val="18"/>
          <w:szCs w:val="18"/>
        </w:rPr>
        <w:t xml:space="preserve">y </w:t>
      </w:r>
      <w:r>
        <w:rPr>
          <w:color w:val="CDA869"/>
          <w:sz w:val="18"/>
          <w:szCs w:val="18"/>
        </w:rPr>
        <w:t xml:space="preserve">+ </w:t>
      </w:r>
      <w:r>
        <w:rPr>
          <w:color w:val="CF6A4C"/>
          <w:sz w:val="18"/>
          <w:szCs w:val="18"/>
        </w:rPr>
        <w:t xml:space="preserve">1 </w:t>
      </w:r>
      <w:r>
        <w:rPr>
          <w:color w:val="CDA869"/>
          <w:sz w:val="18"/>
          <w:szCs w:val="18"/>
        </w:rPr>
        <w:t xml:space="preserve">== </w:t>
      </w:r>
      <w:r>
        <w:rPr>
          <w:color w:val="94558D"/>
          <w:sz w:val="18"/>
          <w:szCs w:val="18"/>
        </w:rPr>
        <w:t>self</w:t>
      </w:r>
      <w:r>
        <w:rPr>
          <w:color w:val="F8F8F8"/>
          <w:sz w:val="18"/>
          <w:szCs w:val="18"/>
        </w:rPr>
        <w:t>.length</w:t>
      </w:r>
      <w:r>
        <w:rPr>
          <w:color w:val="CDA869"/>
          <w:sz w:val="18"/>
          <w:szCs w:val="18"/>
        </w:rPr>
        <w:t>:</w:t>
      </w:r>
      <w:r>
        <w:rPr>
          <w:color w:val="CDA869"/>
          <w:sz w:val="18"/>
          <w:szCs w:val="18"/>
        </w:rPr>
        <w:br/>
        <w:t xml:space="preserve">          </w:t>
      </w:r>
      <w:r>
        <w:rPr>
          <w:color w:val="F8F8F8"/>
          <w:sz w:val="18"/>
          <w:szCs w:val="18"/>
        </w:rPr>
        <w:t xml:space="preserve">y </w:t>
      </w:r>
      <w:r>
        <w:rPr>
          <w:color w:val="CDA869"/>
          <w:sz w:val="18"/>
          <w:szCs w:val="18"/>
        </w:rPr>
        <w:t xml:space="preserve">= </w:t>
      </w:r>
      <w:r>
        <w:rPr>
          <w:color w:val="CF6A4C"/>
          <w:sz w:val="18"/>
          <w:szCs w:val="18"/>
        </w:rPr>
        <w:t>0</w:t>
      </w:r>
      <w:r>
        <w:rPr>
          <w:color w:val="CF6A4C"/>
          <w:sz w:val="18"/>
          <w:szCs w:val="18"/>
        </w:rPr>
        <w:br/>
        <w:t xml:space="preserve">      </w:t>
      </w:r>
      <w:r>
        <w:rPr>
          <w:color w:val="F9EE98"/>
          <w:sz w:val="18"/>
          <w:szCs w:val="18"/>
        </w:rPr>
        <w:t>else</w:t>
      </w:r>
      <w:r>
        <w:rPr>
          <w:color w:val="CDA869"/>
          <w:sz w:val="18"/>
          <w:szCs w:val="18"/>
        </w:rPr>
        <w:t>:</w:t>
      </w:r>
      <w:r>
        <w:rPr>
          <w:color w:val="CDA869"/>
          <w:sz w:val="18"/>
          <w:szCs w:val="18"/>
        </w:rPr>
        <w:br/>
        <w:t xml:space="preserve">          </w:t>
      </w:r>
      <w:r>
        <w:rPr>
          <w:color w:val="F8F8F8"/>
          <w:sz w:val="18"/>
          <w:szCs w:val="18"/>
        </w:rPr>
        <w:t xml:space="preserve">y </w:t>
      </w:r>
      <w:r>
        <w:rPr>
          <w:color w:val="CDA869"/>
          <w:sz w:val="18"/>
          <w:szCs w:val="18"/>
        </w:rPr>
        <w:t xml:space="preserve">= </w:t>
      </w:r>
      <w:r>
        <w:rPr>
          <w:color w:val="F8F8F8"/>
          <w:sz w:val="18"/>
          <w:szCs w:val="18"/>
        </w:rPr>
        <w:t xml:space="preserve">y </w:t>
      </w:r>
      <w:r>
        <w:rPr>
          <w:color w:val="CDA869"/>
          <w:sz w:val="18"/>
          <w:szCs w:val="18"/>
        </w:rPr>
        <w:t xml:space="preserve">+ </w:t>
      </w:r>
      <w:r>
        <w:rPr>
          <w:color w:val="CF6A4C"/>
          <w:sz w:val="18"/>
          <w:szCs w:val="18"/>
        </w:rPr>
        <w:t>1</w:t>
      </w:r>
      <w:r>
        <w:rPr>
          <w:color w:val="CF6A4C"/>
          <w:sz w:val="18"/>
          <w:szCs w:val="18"/>
        </w:rPr>
        <w:br/>
        <w:t xml:space="preserve">      </w:t>
      </w:r>
      <w:r>
        <w:rPr>
          <w:i/>
          <w:iCs/>
          <w:color w:val="5F5A60"/>
          <w:sz w:val="18"/>
          <w:szCs w:val="18"/>
        </w:rPr>
        <w:t>#Tracer()()</w:t>
      </w:r>
      <w:r>
        <w:rPr>
          <w:i/>
          <w:iCs/>
          <w:color w:val="5F5A60"/>
          <w:sz w:val="18"/>
          <w:szCs w:val="18"/>
        </w:rPr>
        <w:br/>
        <w:t xml:space="preserve">      </w:t>
      </w:r>
      <w:r>
        <w:rPr>
          <w:color w:val="F9EE98"/>
          <w:sz w:val="18"/>
          <w:szCs w:val="18"/>
        </w:rPr>
        <w:t xml:space="preserve">return </w:t>
      </w:r>
      <w:r>
        <w:rPr>
          <w:color w:val="94558D"/>
          <w:sz w:val="18"/>
          <w:szCs w:val="18"/>
        </w:rPr>
        <w:t>self</w:t>
      </w:r>
      <w:r>
        <w:rPr>
          <w:color w:val="F8F8F8"/>
          <w:sz w:val="18"/>
          <w:szCs w:val="18"/>
        </w:rPr>
        <w:t>.lattice[x,y]</w:t>
      </w:r>
      <w:r>
        <w:rPr>
          <w:color w:val="F8F8F8"/>
          <w:sz w:val="18"/>
          <w:szCs w:val="18"/>
        </w:rPr>
        <w:br/>
      </w:r>
      <w:r>
        <w:rPr>
          <w:color w:val="F8F8F8"/>
          <w:sz w:val="18"/>
          <w:szCs w:val="18"/>
        </w:rPr>
        <w:br/>
      </w:r>
      <w:r>
        <w:rPr>
          <w:color w:val="F8F8F8"/>
          <w:sz w:val="18"/>
          <w:szCs w:val="18"/>
        </w:rPr>
        <w:br/>
        <w:t xml:space="preserve">  </w:t>
      </w:r>
      <w:r>
        <w:rPr>
          <w:color w:val="F9EE98"/>
          <w:sz w:val="18"/>
          <w:szCs w:val="18"/>
        </w:rPr>
        <w:t xml:space="preserve">def </w:t>
      </w:r>
      <w:r>
        <w:rPr>
          <w:color w:val="9B703F"/>
          <w:sz w:val="18"/>
          <w:szCs w:val="18"/>
        </w:rPr>
        <w:t>index_minus_column</w:t>
      </w:r>
      <w:r>
        <w:rPr>
          <w:color w:val="F8F8F8"/>
          <w:sz w:val="18"/>
          <w:szCs w:val="18"/>
        </w:rPr>
        <w:t>(</w:t>
      </w:r>
      <w:r>
        <w:rPr>
          <w:color w:val="94558D"/>
          <w:sz w:val="18"/>
          <w:szCs w:val="18"/>
        </w:rPr>
        <w:t>self</w:t>
      </w:r>
      <w:r>
        <w:rPr>
          <w:color w:val="F8F8F8"/>
          <w:sz w:val="18"/>
          <w:szCs w:val="18"/>
        </w:rPr>
        <w:t>,</w:t>
      </w:r>
      <w:r>
        <w:rPr>
          <w:color w:val="7587A6"/>
          <w:sz w:val="18"/>
          <w:szCs w:val="18"/>
        </w:rPr>
        <w:t>idx</w:t>
      </w:r>
      <w:r>
        <w:rPr>
          <w:color w:val="F8F8F8"/>
          <w:sz w:val="18"/>
          <w:szCs w:val="18"/>
        </w:rPr>
        <w:t>)</w:t>
      </w:r>
      <w:r>
        <w:rPr>
          <w:color w:val="CDA869"/>
          <w:sz w:val="18"/>
          <w:szCs w:val="18"/>
        </w:rPr>
        <w:t>:</w:t>
      </w:r>
      <w:r>
        <w:rPr>
          <w:color w:val="CDA869"/>
          <w:sz w:val="18"/>
          <w:szCs w:val="18"/>
        </w:rPr>
        <w:br/>
        <w:t xml:space="preserve">      </w:t>
      </w:r>
      <w:r>
        <w:rPr>
          <w:color w:val="F9EE98"/>
          <w:sz w:val="18"/>
          <w:szCs w:val="18"/>
        </w:rPr>
        <w:t xml:space="preserve">return </w:t>
      </w:r>
      <w:r>
        <w:rPr>
          <w:color w:val="94558D"/>
          <w:sz w:val="18"/>
          <w:szCs w:val="18"/>
        </w:rPr>
        <w:t>self</w:t>
      </w:r>
      <w:r>
        <w:rPr>
          <w:color w:val="F8F8F8"/>
          <w:sz w:val="18"/>
          <w:szCs w:val="18"/>
        </w:rPr>
        <w:t>.lattice[</w:t>
      </w:r>
      <w:r>
        <w:rPr>
          <w:color w:val="DAD085"/>
          <w:sz w:val="18"/>
          <w:szCs w:val="18"/>
        </w:rPr>
        <w:t>int</w:t>
      </w:r>
      <w:r>
        <w:rPr>
          <w:color w:val="F8F8F8"/>
          <w:sz w:val="18"/>
          <w:szCs w:val="18"/>
        </w:rPr>
        <w:t>(</w:t>
      </w:r>
      <w:r>
        <w:rPr>
          <w:color w:val="7587A6"/>
          <w:sz w:val="18"/>
          <w:szCs w:val="18"/>
        </w:rPr>
        <w:t>idx</w:t>
      </w:r>
      <w:r>
        <w:rPr>
          <w:color w:val="CDA869"/>
          <w:sz w:val="18"/>
          <w:szCs w:val="18"/>
        </w:rPr>
        <w:t>/</w:t>
      </w:r>
      <w:r>
        <w:rPr>
          <w:color w:val="94558D"/>
          <w:sz w:val="18"/>
          <w:szCs w:val="18"/>
        </w:rPr>
        <w:t>self</w:t>
      </w:r>
      <w:r>
        <w:rPr>
          <w:color w:val="F8F8F8"/>
          <w:sz w:val="18"/>
          <w:szCs w:val="18"/>
        </w:rPr>
        <w:t>.length),</w:t>
      </w:r>
      <w:r>
        <w:rPr>
          <w:color w:val="DAD085"/>
          <w:sz w:val="18"/>
          <w:szCs w:val="18"/>
        </w:rPr>
        <w:t>int</w:t>
      </w:r>
      <w:r>
        <w:rPr>
          <w:color w:val="F8F8F8"/>
          <w:sz w:val="18"/>
          <w:szCs w:val="18"/>
        </w:rPr>
        <w:t>(</w:t>
      </w:r>
      <w:r>
        <w:rPr>
          <w:color w:val="7587A6"/>
          <w:sz w:val="18"/>
          <w:szCs w:val="18"/>
        </w:rPr>
        <w:t xml:space="preserve">idx </w:t>
      </w:r>
      <w:r>
        <w:rPr>
          <w:color w:val="CDA869"/>
          <w:sz w:val="18"/>
          <w:szCs w:val="18"/>
        </w:rPr>
        <w:t xml:space="preserve">% </w:t>
      </w:r>
      <w:r>
        <w:rPr>
          <w:color w:val="94558D"/>
          <w:sz w:val="18"/>
          <w:szCs w:val="18"/>
        </w:rPr>
        <w:t>self</w:t>
      </w:r>
      <w:r>
        <w:rPr>
          <w:color w:val="F8F8F8"/>
          <w:sz w:val="18"/>
          <w:szCs w:val="18"/>
        </w:rPr>
        <w:t>.length)</w:t>
      </w:r>
      <w:r>
        <w:rPr>
          <w:color w:val="CDA869"/>
          <w:sz w:val="18"/>
          <w:szCs w:val="18"/>
        </w:rPr>
        <w:t>-</w:t>
      </w:r>
      <w:r>
        <w:rPr>
          <w:color w:val="CF6A4C"/>
          <w:sz w:val="18"/>
          <w:szCs w:val="18"/>
        </w:rPr>
        <w:t>1</w:t>
      </w:r>
      <w:r>
        <w:rPr>
          <w:color w:val="F8F8F8"/>
          <w:sz w:val="18"/>
          <w:szCs w:val="18"/>
        </w:rPr>
        <w:t>]</w:t>
      </w:r>
      <w:r>
        <w:rPr>
          <w:color w:val="F8F8F8"/>
          <w:sz w:val="18"/>
          <w:szCs w:val="18"/>
        </w:rPr>
        <w:br/>
      </w:r>
      <w:r>
        <w:rPr>
          <w:color w:val="F8F8F8"/>
          <w:sz w:val="18"/>
          <w:szCs w:val="18"/>
        </w:rPr>
        <w:br/>
        <w:t xml:space="preserve">  </w:t>
      </w:r>
      <w:r>
        <w:rPr>
          <w:color w:val="F9EE98"/>
          <w:sz w:val="18"/>
          <w:szCs w:val="18"/>
        </w:rPr>
        <w:t xml:space="preserve">def </w:t>
      </w:r>
      <w:r>
        <w:rPr>
          <w:color w:val="9B703F"/>
          <w:sz w:val="18"/>
          <w:szCs w:val="18"/>
        </w:rPr>
        <w:t>index_plus_row</w:t>
      </w:r>
      <w:r>
        <w:rPr>
          <w:color w:val="F8F8F8"/>
          <w:sz w:val="18"/>
          <w:szCs w:val="18"/>
        </w:rPr>
        <w:t>(</w:t>
      </w:r>
      <w:r>
        <w:rPr>
          <w:color w:val="94558D"/>
          <w:sz w:val="18"/>
          <w:szCs w:val="18"/>
        </w:rPr>
        <w:t>self</w:t>
      </w:r>
      <w:r>
        <w:rPr>
          <w:color w:val="F8F8F8"/>
          <w:sz w:val="18"/>
          <w:szCs w:val="18"/>
        </w:rPr>
        <w:t>,</w:t>
      </w:r>
      <w:r>
        <w:rPr>
          <w:color w:val="7587A6"/>
          <w:sz w:val="18"/>
          <w:szCs w:val="18"/>
        </w:rPr>
        <w:t>idx</w:t>
      </w:r>
      <w:r>
        <w:rPr>
          <w:color w:val="F8F8F8"/>
          <w:sz w:val="18"/>
          <w:szCs w:val="18"/>
        </w:rPr>
        <w:t>)</w:t>
      </w:r>
      <w:r>
        <w:rPr>
          <w:color w:val="CDA869"/>
          <w:sz w:val="18"/>
          <w:szCs w:val="18"/>
        </w:rPr>
        <w:t>:</w:t>
      </w:r>
      <w:r>
        <w:rPr>
          <w:color w:val="CDA869"/>
          <w:sz w:val="18"/>
          <w:szCs w:val="18"/>
        </w:rPr>
        <w:br/>
        <w:t xml:space="preserve">      </w:t>
      </w:r>
      <w:r>
        <w:rPr>
          <w:color w:val="F8F8F8"/>
          <w:sz w:val="18"/>
          <w:szCs w:val="18"/>
        </w:rPr>
        <w:t xml:space="preserve">idx </w:t>
      </w:r>
      <w:r>
        <w:rPr>
          <w:color w:val="CDA869"/>
          <w:sz w:val="18"/>
          <w:szCs w:val="18"/>
        </w:rPr>
        <w:t xml:space="preserve">= </w:t>
      </w:r>
      <w:r>
        <w:rPr>
          <w:color w:val="7587A6"/>
          <w:sz w:val="18"/>
          <w:szCs w:val="18"/>
        </w:rPr>
        <w:t xml:space="preserve">idx </w:t>
      </w:r>
      <w:r>
        <w:rPr>
          <w:color w:val="CDA869"/>
          <w:sz w:val="18"/>
          <w:szCs w:val="18"/>
        </w:rPr>
        <w:t xml:space="preserve">+ </w:t>
      </w:r>
      <w:r>
        <w:rPr>
          <w:color w:val="94558D"/>
          <w:sz w:val="18"/>
          <w:szCs w:val="18"/>
        </w:rPr>
        <w:t>self</w:t>
      </w:r>
      <w:r>
        <w:rPr>
          <w:color w:val="F8F8F8"/>
          <w:sz w:val="18"/>
          <w:szCs w:val="18"/>
        </w:rPr>
        <w:t>.length</w:t>
      </w:r>
      <w:r>
        <w:rPr>
          <w:color w:val="F8F8F8"/>
          <w:sz w:val="18"/>
          <w:szCs w:val="18"/>
        </w:rPr>
        <w:br/>
        <w:t xml:space="preserve">      </w:t>
      </w:r>
      <w:r>
        <w:rPr>
          <w:color w:val="7587A6"/>
          <w:sz w:val="18"/>
          <w:szCs w:val="18"/>
        </w:rPr>
        <w:t xml:space="preserve">idx </w:t>
      </w:r>
      <w:r>
        <w:rPr>
          <w:color w:val="CDA869"/>
          <w:sz w:val="18"/>
          <w:szCs w:val="18"/>
        </w:rPr>
        <w:t xml:space="preserve">%= </w:t>
      </w:r>
      <w:r>
        <w:rPr>
          <w:color w:val="94558D"/>
          <w:sz w:val="18"/>
          <w:szCs w:val="18"/>
        </w:rPr>
        <w:t>self</w:t>
      </w:r>
      <w:r>
        <w:rPr>
          <w:color w:val="F8F8F8"/>
          <w:sz w:val="18"/>
          <w:szCs w:val="18"/>
        </w:rPr>
        <w:t xml:space="preserve">.length </w:t>
      </w:r>
      <w:r>
        <w:rPr>
          <w:color w:val="CDA869"/>
          <w:sz w:val="18"/>
          <w:szCs w:val="18"/>
        </w:rPr>
        <w:t xml:space="preserve">** </w:t>
      </w:r>
      <w:r>
        <w:rPr>
          <w:color w:val="CF6A4C"/>
          <w:sz w:val="18"/>
          <w:szCs w:val="18"/>
        </w:rPr>
        <w:t>2</w:t>
      </w:r>
      <w:r>
        <w:rPr>
          <w:color w:val="CF6A4C"/>
          <w:sz w:val="18"/>
          <w:szCs w:val="18"/>
        </w:rPr>
        <w:br/>
        <w:t xml:space="preserve">      </w:t>
      </w:r>
      <w:r>
        <w:rPr>
          <w:color w:val="F9EE98"/>
          <w:sz w:val="18"/>
          <w:szCs w:val="18"/>
        </w:rPr>
        <w:t xml:space="preserve">return </w:t>
      </w:r>
      <w:r>
        <w:rPr>
          <w:color w:val="94558D"/>
          <w:sz w:val="18"/>
          <w:szCs w:val="18"/>
        </w:rPr>
        <w:t>self</w:t>
      </w:r>
      <w:r>
        <w:rPr>
          <w:color w:val="F8F8F8"/>
          <w:sz w:val="18"/>
          <w:szCs w:val="18"/>
        </w:rPr>
        <w:t>.lattice[</w:t>
      </w:r>
      <w:r>
        <w:rPr>
          <w:color w:val="DAD085"/>
          <w:sz w:val="18"/>
          <w:szCs w:val="18"/>
        </w:rPr>
        <w:t>int</w:t>
      </w:r>
      <w:r>
        <w:rPr>
          <w:color w:val="F8F8F8"/>
          <w:sz w:val="18"/>
          <w:szCs w:val="18"/>
        </w:rPr>
        <w:t>(</w:t>
      </w:r>
      <w:r>
        <w:rPr>
          <w:color w:val="7587A6"/>
          <w:sz w:val="18"/>
          <w:szCs w:val="18"/>
        </w:rPr>
        <w:t>idx</w:t>
      </w:r>
      <w:r>
        <w:rPr>
          <w:color w:val="CDA869"/>
          <w:sz w:val="18"/>
          <w:szCs w:val="18"/>
        </w:rPr>
        <w:t>/</w:t>
      </w:r>
      <w:r>
        <w:rPr>
          <w:color w:val="94558D"/>
          <w:sz w:val="18"/>
          <w:szCs w:val="18"/>
        </w:rPr>
        <w:t>self</w:t>
      </w:r>
      <w:r>
        <w:rPr>
          <w:color w:val="F8F8F8"/>
          <w:sz w:val="18"/>
          <w:szCs w:val="18"/>
        </w:rPr>
        <w:t>.length),</w:t>
      </w:r>
      <w:r>
        <w:rPr>
          <w:color w:val="DAD085"/>
          <w:sz w:val="18"/>
          <w:szCs w:val="18"/>
        </w:rPr>
        <w:t>int</w:t>
      </w:r>
      <w:r>
        <w:rPr>
          <w:color w:val="F8F8F8"/>
          <w:sz w:val="18"/>
          <w:szCs w:val="18"/>
        </w:rPr>
        <w:t>(</w:t>
      </w:r>
      <w:r>
        <w:rPr>
          <w:color w:val="7587A6"/>
          <w:sz w:val="18"/>
          <w:szCs w:val="18"/>
        </w:rPr>
        <w:t xml:space="preserve">idx </w:t>
      </w:r>
      <w:r>
        <w:rPr>
          <w:color w:val="CDA869"/>
          <w:sz w:val="18"/>
          <w:szCs w:val="18"/>
        </w:rPr>
        <w:t xml:space="preserve">% </w:t>
      </w:r>
      <w:r>
        <w:rPr>
          <w:color w:val="94558D"/>
          <w:sz w:val="18"/>
          <w:szCs w:val="18"/>
        </w:rPr>
        <w:t>self</w:t>
      </w:r>
      <w:r>
        <w:rPr>
          <w:color w:val="F8F8F8"/>
          <w:sz w:val="18"/>
          <w:szCs w:val="18"/>
        </w:rPr>
        <w:t>.length)]</w:t>
      </w:r>
      <w:r>
        <w:rPr>
          <w:color w:val="F8F8F8"/>
          <w:sz w:val="18"/>
          <w:szCs w:val="18"/>
        </w:rPr>
        <w:br/>
      </w:r>
      <w:r>
        <w:rPr>
          <w:color w:val="F8F8F8"/>
          <w:sz w:val="18"/>
          <w:szCs w:val="18"/>
        </w:rPr>
        <w:br/>
        <w:t xml:space="preserve">  </w:t>
      </w:r>
      <w:r>
        <w:rPr>
          <w:color w:val="F9EE98"/>
          <w:sz w:val="18"/>
          <w:szCs w:val="18"/>
        </w:rPr>
        <w:t xml:space="preserve">def </w:t>
      </w:r>
      <w:r>
        <w:rPr>
          <w:color w:val="9B703F"/>
          <w:sz w:val="18"/>
          <w:szCs w:val="18"/>
        </w:rPr>
        <w:t>index_minus_row</w:t>
      </w:r>
      <w:r>
        <w:rPr>
          <w:color w:val="F8F8F8"/>
          <w:sz w:val="18"/>
          <w:szCs w:val="18"/>
        </w:rPr>
        <w:t>(</w:t>
      </w:r>
      <w:r>
        <w:rPr>
          <w:color w:val="94558D"/>
          <w:sz w:val="18"/>
          <w:szCs w:val="18"/>
        </w:rPr>
        <w:t>self</w:t>
      </w:r>
      <w:r>
        <w:rPr>
          <w:color w:val="F8F8F8"/>
          <w:sz w:val="18"/>
          <w:szCs w:val="18"/>
        </w:rPr>
        <w:t>,</w:t>
      </w:r>
      <w:r>
        <w:rPr>
          <w:color w:val="7587A6"/>
          <w:sz w:val="18"/>
          <w:szCs w:val="18"/>
        </w:rPr>
        <w:t>idx</w:t>
      </w:r>
      <w:r>
        <w:rPr>
          <w:color w:val="F8F8F8"/>
          <w:sz w:val="18"/>
          <w:szCs w:val="18"/>
        </w:rPr>
        <w:t>)</w:t>
      </w:r>
      <w:r>
        <w:rPr>
          <w:color w:val="CDA869"/>
          <w:sz w:val="18"/>
          <w:szCs w:val="18"/>
        </w:rPr>
        <w:t>:</w:t>
      </w:r>
      <w:r>
        <w:rPr>
          <w:color w:val="CDA869"/>
          <w:sz w:val="18"/>
          <w:szCs w:val="18"/>
        </w:rPr>
        <w:br/>
        <w:t xml:space="preserve">      </w:t>
      </w:r>
      <w:r>
        <w:rPr>
          <w:color w:val="F8F8F8"/>
          <w:sz w:val="18"/>
          <w:szCs w:val="18"/>
        </w:rPr>
        <w:t xml:space="preserve">idx </w:t>
      </w:r>
      <w:r>
        <w:rPr>
          <w:color w:val="CDA869"/>
          <w:sz w:val="18"/>
          <w:szCs w:val="18"/>
        </w:rPr>
        <w:t xml:space="preserve">= </w:t>
      </w:r>
      <w:r>
        <w:rPr>
          <w:color w:val="7587A6"/>
          <w:sz w:val="18"/>
          <w:szCs w:val="18"/>
        </w:rPr>
        <w:t xml:space="preserve">idx </w:t>
      </w:r>
      <w:r>
        <w:rPr>
          <w:color w:val="CDA869"/>
          <w:sz w:val="18"/>
          <w:szCs w:val="18"/>
        </w:rPr>
        <w:t xml:space="preserve">- </w:t>
      </w:r>
      <w:r>
        <w:rPr>
          <w:color w:val="94558D"/>
          <w:sz w:val="18"/>
          <w:szCs w:val="18"/>
        </w:rPr>
        <w:t>self</w:t>
      </w:r>
      <w:r>
        <w:rPr>
          <w:color w:val="F8F8F8"/>
          <w:sz w:val="18"/>
          <w:szCs w:val="18"/>
        </w:rPr>
        <w:t>.length</w:t>
      </w:r>
      <w:r>
        <w:rPr>
          <w:color w:val="F8F8F8"/>
          <w:sz w:val="18"/>
          <w:szCs w:val="18"/>
        </w:rPr>
        <w:br/>
        <w:t xml:space="preserve">      </w:t>
      </w:r>
      <w:r>
        <w:rPr>
          <w:color w:val="7587A6"/>
          <w:sz w:val="18"/>
          <w:szCs w:val="18"/>
        </w:rPr>
        <w:t xml:space="preserve">idx </w:t>
      </w:r>
      <w:r>
        <w:rPr>
          <w:color w:val="CDA869"/>
          <w:sz w:val="18"/>
          <w:szCs w:val="18"/>
        </w:rPr>
        <w:t xml:space="preserve">%= </w:t>
      </w:r>
      <w:r>
        <w:rPr>
          <w:color w:val="94558D"/>
          <w:sz w:val="18"/>
          <w:szCs w:val="18"/>
        </w:rPr>
        <w:t>self</w:t>
      </w:r>
      <w:r>
        <w:rPr>
          <w:color w:val="F8F8F8"/>
          <w:sz w:val="18"/>
          <w:szCs w:val="18"/>
        </w:rPr>
        <w:t xml:space="preserve">.length </w:t>
      </w:r>
      <w:r>
        <w:rPr>
          <w:color w:val="CDA869"/>
          <w:sz w:val="18"/>
          <w:szCs w:val="18"/>
        </w:rPr>
        <w:t xml:space="preserve">** </w:t>
      </w:r>
      <w:r>
        <w:rPr>
          <w:color w:val="CF6A4C"/>
          <w:sz w:val="18"/>
          <w:szCs w:val="18"/>
        </w:rPr>
        <w:t>2</w:t>
      </w:r>
      <w:r>
        <w:rPr>
          <w:color w:val="CF6A4C"/>
          <w:sz w:val="18"/>
          <w:szCs w:val="18"/>
        </w:rPr>
        <w:br/>
        <w:t xml:space="preserve">      </w:t>
      </w:r>
      <w:r>
        <w:rPr>
          <w:color w:val="F9EE98"/>
          <w:sz w:val="18"/>
          <w:szCs w:val="18"/>
        </w:rPr>
        <w:t xml:space="preserve">return </w:t>
      </w:r>
      <w:r>
        <w:rPr>
          <w:color w:val="94558D"/>
          <w:sz w:val="18"/>
          <w:szCs w:val="18"/>
        </w:rPr>
        <w:t>self</w:t>
      </w:r>
      <w:r>
        <w:rPr>
          <w:color w:val="F8F8F8"/>
          <w:sz w:val="18"/>
          <w:szCs w:val="18"/>
        </w:rPr>
        <w:t>.lattice[</w:t>
      </w:r>
      <w:r>
        <w:rPr>
          <w:color w:val="DAD085"/>
          <w:sz w:val="18"/>
          <w:szCs w:val="18"/>
        </w:rPr>
        <w:t>int</w:t>
      </w:r>
      <w:r>
        <w:rPr>
          <w:color w:val="F8F8F8"/>
          <w:sz w:val="18"/>
          <w:szCs w:val="18"/>
        </w:rPr>
        <w:t>(</w:t>
      </w:r>
      <w:r>
        <w:rPr>
          <w:color w:val="7587A6"/>
          <w:sz w:val="18"/>
          <w:szCs w:val="18"/>
        </w:rPr>
        <w:t>idx</w:t>
      </w:r>
      <w:r>
        <w:rPr>
          <w:color w:val="CDA869"/>
          <w:sz w:val="18"/>
          <w:szCs w:val="18"/>
        </w:rPr>
        <w:t>/</w:t>
      </w:r>
      <w:r>
        <w:rPr>
          <w:color w:val="94558D"/>
          <w:sz w:val="18"/>
          <w:szCs w:val="18"/>
        </w:rPr>
        <w:t>self</w:t>
      </w:r>
      <w:r>
        <w:rPr>
          <w:color w:val="F8F8F8"/>
          <w:sz w:val="18"/>
          <w:szCs w:val="18"/>
        </w:rPr>
        <w:t>.length),</w:t>
      </w:r>
      <w:r>
        <w:rPr>
          <w:color w:val="DAD085"/>
          <w:sz w:val="18"/>
          <w:szCs w:val="18"/>
        </w:rPr>
        <w:t>int</w:t>
      </w:r>
      <w:r>
        <w:rPr>
          <w:color w:val="F8F8F8"/>
          <w:sz w:val="18"/>
          <w:szCs w:val="18"/>
        </w:rPr>
        <w:t>(</w:t>
      </w:r>
      <w:r>
        <w:rPr>
          <w:color w:val="7587A6"/>
          <w:sz w:val="18"/>
          <w:szCs w:val="18"/>
        </w:rPr>
        <w:t xml:space="preserve">idx </w:t>
      </w:r>
      <w:r>
        <w:rPr>
          <w:color w:val="CDA869"/>
          <w:sz w:val="18"/>
          <w:szCs w:val="18"/>
        </w:rPr>
        <w:t xml:space="preserve">% </w:t>
      </w:r>
      <w:r>
        <w:rPr>
          <w:color w:val="94558D"/>
          <w:sz w:val="18"/>
          <w:szCs w:val="18"/>
        </w:rPr>
        <w:t>self</w:t>
      </w:r>
      <w:r>
        <w:rPr>
          <w:color w:val="F8F8F8"/>
          <w:sz w:val="18"/>
          <w:szCs w:val="18"/>
        </w:rPr>
        <w:t>.length)]</w:t>
      </w:r>
      <w:r>
        <w:rPr>
          <w:color w:val="F8F8F8"/>
          <w:sz w:val="18"/>
          <w:szCs w:val="18"/>
        </w:rPr>
        <w:br/>
      </w:r>
      <w:r>
        <w:rPr>
          <w:color w:val="F8F8F8"/>
          <w:sz w:val="18"/>
          <w:szCs w:val="18"/>
        </w:rPr>
        <w:br/>
        <w:t xml:space="preserve">  </w:t>
      </w:r>
      <w:r>
        <w:rPr>
          <w:color w:val="F9EE98"/>
          <w:sz w:val="18"/>
          <w:szCs w:val="18"/>
        </w:rPr>
        <w:t xml:space="preserve">def </w:t>
      </w:r>
      <w:r>
        <w:rPr>
          <w:color w:val="9B703F"/>
          <w:sz w:val="18"/>
          <w:szCs w:val="18"/>
        </w:rPr>
        <w:t>flip</w:t>
      </w:r>
      <w:r>
        <w:rPr>
          <w:color w:val="F8F8F8"/>
          <w:sz w:val="18"/>
          <w:szCs w:val="18"/>
        </w:rPr>
        <w:t>(</w:t>
      </w:r>
      <w:r>
        <w:rPr>
          <w:color w:val="94558D"/>
          <w:sz w:val="18"/>
          <w:szCs w:val="18"/>
        </w:rPr>
        <w:t>self</w:t>
      </w:r>
      <w:r>
        <w:rPr>
          <w:color w:val="F8F8F8"/>
          <w:sz w:val="18"/>
          <w:szCs w:val="18"/>
        </w:rPr>
        <w:t xml:space="preserve">, </w:t>
      </w:r>
      <w:r>
        <w:rPr>
          <w:color w:val="7587A6"/>
          <w:sz w:val="18"/>
          <w:szCs w:val="18"/>
        </w:rPr>
        <w:t>idx</w:t>
      </w:r>
      <w:r>
        <w:rPr>
          <w:color w:val="F8F8F8"/>
          <w:sz w:val="18"/>
          <w:szCs w:val="18"/>
        </w:rPr>
        <w:t>)</w:t>
      </w:r>
      <w:r>
        <w:rPr>
          <w:color w:val="CDA869"/>
          <w:sz w:val="18"/>
          <w:szCs w:val="18"/>
        </w:rPr>
        <w:t>:</w:t>
      </w:r>
      <w:r>
        <w:rPr>
          <w:color w:val="CDA869"/>
          <w:sz w:val="18"/>
          <w:szCs w:val="18"/>
        </w:rPr>
        <w:br/>
        <w:t xml:space="preserve">    </w:t>
      </w:r>
      <w:r>
        <w:rPr>
          <w:i/>
          <w:iCs/>
          <w:color w:val="5F5A60"/>
          <w:sz w:val="18"/>
          <w:szCs w:val="18"/>
        </w:rPr>
        <w:t># this is equal to self[idx] = -1 * self[idx]</w:t>
      </w:r>
      <w:r>
        <w:rPr>
          <w:i/>
          <w:iCs/>
          <w:color w:val="5F5A60"/>
          <w:sz w:val="18"/>
          <w:szCs w:val="18"/>
        </w:rPr>
        <w:br/>
        <w:t xml:space="preserve">    # self[idx] causes call to either __getitem__ or __setitem__ (see below)</w:t>
      </w:r>
      <w:r>
        <w:rPr>
          <w:i/>
          <w:iCs/>
          <w:color w:val="5F5A60"/>
          <w:sz w:val="18"/>
          <w:szCs w:val="18"/>
        </w:rPr>
        <w:br/>
        <w:t xml:space="preserve">    </w:t>
      </w:r>
      <w:r>
        <w:rPr>
          <w:color w:val="94558D"/>
          <w:sz w:val="18"/>
          <w:szCs w:val="18"/>
        </w:rPr>
        <w:t>self</w:t>
      </w:r>
      <w:r>
        <w:rPr>
          <w:color w:val="F8F8F8"/>
          <w:sz w:val="18"/>
          <w:szCs w:val="18"/>
        </w:rPr>
        <w:t>[</w:t>
      </w:r>
      <w:r>
        <w:rPr>
          <w:color w:val="7587A6"/>
          <w:sz w:val="18"/>
          <w:szCs w:val="18"/>
        </w:rPr>
        <w:t>idx</w:t>
      </w:r>
      <w:r>
        <w:rPr>
          <w:color w:val="F8F8F8"/>
          <w:sz w:val="18"/>
          <w:szCs w:val="18"/>
        </w:rPr>
        <w:t xml:space="preserve">] </w:t>
      </w:r>
      <w:r>
        <w:rPr>
          <w:color w:val="CDA869"/>
          <w:sz w:val="18"/>
          <w:szCs w:val="18"/>
        </w:rPr>
        <w:t>*= -</w:t>
      </w:r>
      <w:r>
        <w:rPr>
          <w:color w:val="CF6A4C"/>
          <w:sz w:val="18"/>
          <w:szCs w:val="18"/>
        </w:rPr>
        <w:t>1</w:t>
      </w:r>
      <w:r>
        <w:rPr>
          <w:color w:val="CF6A4C"/>
          <w:sz w:val="18"/>
          <w:szCs w:val="18"/>
        </w:rPr>
        <w:br/>
      </w:r>
      <w:r>
        <w:rPr>
          <w:color w:val="CF6A4C"/>
          <w:sz w:val="18"/>
          <w:szCs w:val="18"/>
        </w:rPr>
        <w:br/>
        <w:t xml:space="preserve">  </w:t>
      </w:r>
      <w:r>
        <w:rPr>
          <w:color w:val="F9EE98"/>
          <w:sz w:val="18"/>
          <w:szCs w:val="18"/>
        </w:rPr>
        <w:t xml:space="preserve">def </w:t>
      </w:r>
      <w:r>
        <w:rPr>
          <w:color w:val="9B703F"/>
          <w:sz w:val="18"/>
          <w:szCs w:val="18"/>
        </w:rPr>
        <w:t>compute_energy</w:t>
      </w:r>
      <w:r>
        <w:rPr>
          <w:color w:val="F8F8F8"/>
          <w:sz w:val="18"/>
          <w:szCs w:val="18"/>
        </w:rPr>
        <w:t>(</w:t>
      </w:r>
      <w:r>
        <w:rPr>
          <w:color w:val="94558D"/>
          <w:sz w:val="18"/>
          <w:szCs w:val="18"/>
        </w:rPr>
        <w:t>self</w:t>
      </w:r>
      <w:r>
        <w:rPr>
          <w:color w:val="F8F8F8"/>
          <w:sz w:val="18"/>
          <w:szCs w:val="18"/>
        </w:rPr>
        <w:t>)</w:t>
      </w:r>
      <w:r>
        <w:rPr>
          <w:color w:val="CDA869"/>
          <w:sz w:val="18"/>
          <w:szCs w:val="18"/>
        </w:rPr>
        <w:t>:</w:t>
      </w:r>
      <w:r>
        <w:rPr>
          <w:color w:val="CDA869"/>
          <w:sz w:val="18"/>
          <w:szCs w:val="18"/>
        </w:rPr>
        <w:br/>
        <w:t xml:space="preserve">      </w:t>
      </w:r>
      <w:r>
        <w:rPr>
          <w:color w:val="F8F8F8"/>
          <w:sz w:val="18"/>
          <w:szCs w:val="18"/>
        </w:rPr>
        <w:t xml:space="preserve">sum_ </w:t>
      </w:r>
      <w:r>
        <w:rPr>
          <w:color w:val="CDA869"/>
          <w:sz w:val="18"/>
          <w:szCs w:val="18"/>
        </w:rPr>
        <w:t xml:space="preserve">= </w:t>
      </w:r>
      <w:r>
        <w:rPr>
          <w:color w:val="CF6A4C"/>
          <w:sz w:val="18"/>
          <w:szCs w:val="18"/>
        </w:rPr>
        <w:t>0</w:t>
      </w:r>
      <w:r>
        <w:rPr>
          <w:color w:val="CF6A4C"/>
          <w:sz w:val="18"/>
          <w:szCs w:val="18"/>
        </w:rPr>
        <w:br/>
        <w:t xml:space="preserve">      </w:t>
      </w:r>
      <w:r>
        <w:rPr>
          <w:i/>
          <w:iCs/>
          <w:color w:val="5F5A60"/>
          <w:sz w:val="18"/>
          <w:szCs w:val="18"/>
        </w:rPr>
        <w:t>## Create the modified lattice as it is periodic boundary</w:t>
      </w:r>
      <w:r>
        <w:rPr>
          <w:i/>
          <w:iCs/>
          <w:color w:val="5F5A60"/>
          <w:sz w:val="18"/>
          <w:szCs w:val="18"/>
        </w:rPr>
        <w:br/>
        <w:t xml:space="preserve">      </w:t>
      </w:r>
      <w:r>
        <w:rPr>
          <w:color w:val="F8F8F8"/>
          <w:sz w:val="18"/>
          <w:szCs w:val="18"/>
        </w:rPr>
        <w:t xml:space="preserve">temp </w:t>
      </w:r>
      <w:r>
        <w:rPr>
          <w:color w:val="CDA869"/>
          <w:sz w:val="18"/>
          <w:szCs w:val="18"/>
        </w:rPr>
        <w:t xml:space="preserve">= </w:t>
      </w:r>
      <w:r>
        <w:rPr>
          <w:color w:val="F8F8F8"/>
          <w:sz w:val="18"/>
          <w:szCs w:val="18"/>
        </w:rPr>
        <w:t xml:space="preserve">np.r_[ </w:t>
      </w:r>
      <w:r>
        <w:rPr>
          <w:color w:val="94558D"/>
          <w:sz w:val="18"/>
          <w:szCs w:val="18"/>
        </w:rPr>
        <w:t>self</w:t>
      </w:r>
      <w:r>
        <w:rPr>
          <w:color w:val="F8F8F8"/>
          <w:sz w:val="18"/>
          <w:szCs w:val="18"/>
        </w:rPr>
        <w:t>.lattice, [</w:t>
      </w:r>
      <w:r>
        <w:rPr>
          <w:color w:val="94558D"/>
          <w:sz w:val="18"/>
          <w:szCs w:val="18"/>
        </w:rPr>
        <w:t>self</w:t>
      </w:r>
      <w:r>
        <w:rPr>
          <w:color w:val="F8F8F8"/>
          <w:sz w:val="18"/>
          <w:szCs w:val="18"/>
        </w:rPr>
        <w:t>.lattice[</w:t>
      </w:r>
      <w:r>
        <w:rPr>
          <w:color w:val="CF6A4C"/>
          <w:sz w:val="18"/>
          <w:szCs w:val="18"/>
        </w:rPr>
        <w:t>0</w:t>
      </w:r>
      <w:r>
        <w:rPr>
          <w:color w:val="F8F8F8"/>
          <w:sz w:val="18"/>
          <w:szCs w:val="18"/>
        </w:rPr>
        <w:t>]] ]</w:t>
      </w:r>
      <w:r>
        <w:rPr>
          <w:color w:val="F8F8F8"/>
          <w:sz w:val="18"/>
          <w:szCs w:val="18"/>
        </w:rPr>
        <w:br/>
        <w:t xml:space="preserve">      temp </w:t>
      </w:r>
      <w:r>
        <w:rPr>
          <w:color w:val="CDA869"/>
          <w:sz w:val="18"/>
          <w:szCs w:val="18"/>
        </w:rPr>
        <w:t xml:space="preserve">= </w:t>
      </w:r>
      <w:r>
        <w:rPr>
          <w:color w:val="F8F8F8"/>
          <w:sz w:val="18"/>
          <w:szCs w:val="18"/>
        </w:rPr>
        <w:t>np.c_[ temp, temp[</w:t>
      </w:r>
      <w:r>
        <w:rPr>
          <w:color w:val="CDA869"/>
          <w:sz w:val="18"/>
          <w:szCs w:val="18"/>
        </w:rPr>
        <w:t>:</w:t>
      </w:r>
      <w:r>
        <w:rPr>
          <w:color w:val="F8F8F8"/>
          <w:sz w:val="18"/>
          <w:szCs w:val="18"/>
        </w:rPr>
        <w:t>,</w:t>
      </w:r>
      <w:r>
        <w:rPr>
          <w:color w:val="CF6A4C"/>
          <w:sz w:val="18"/>
          <w:szCs w:val="18"/>
        </w:rPr>
        <w:t>0</w:t>
      </w:r>
      <w:r>
        <w:rPr>
          <w:color w:val="F8F8F8"/>
          <w:sz w:val="18"/>
          <w:szCs w:val="18"/>
        </w:rPr>
        <w:t>] ]</w:t>
      </w:r>
      <w:r>
        <w:rPr>
          <w:color w:val="F8F8F8"/>
          <w:sz w:val="18"/>
          <w:szCs w:val="18"/>
        </w:rPr>
        <w:br/>
        <w:t xml:space="preserve">      temp[</w:t>
      </w:r>
      <w:r>
        <w:rPr>
          <w:color w:val="94558D"/>
          <w:sz w:val="18"/>
          <w:szCs w:val="18"/>
        </w:rPr>
        <w:t>self</w:t>
      </w:r>
      <w:r>
        <w:rPr>
          <w:color w:val="F8F8F8"/>
          <w:sz w:val="18"/>
          <w:szCs w:val="18"/>
        </w:rPr>
        <w:t>.length,</w:t>
      </w:r>
      <w:r>
        <w:rPr>
          <w:color w:val="94558D"/>
          <w:sz w:val="18"/>
          <w:szCs w:val="18"/>
        </w:rPr>
        <w:t>self</w:t>
      </w:r>
      <w:r>
        <w:rPr>
          <w:color w:val="F8F8F8"/>
          <w:sz w:val="18"/>
          <w:szCs w:val="18"/>
        </w:rPr>
        <w:t>.length]</w:t>
      </w:r>
      <w:r>
        <w:rPr>
          <w:color w:val="CDA869"/>
          <w:sz w:val="18"/>
          <w:szCs w:val="18"/>
        </w:rPr>
        <w:t>=</w:t>
      </w:r>
      <w:r>
        <w:rPr>
          <w:color w:val="CF6A4C"/>
          <w:sz w:val="18"/>
          <w:szCs w:val="18"/>
        </w:rPr>
        <w:t>0</w:t>
      </w:r>
      <w:r>
        <w:rPr>
          <w:color w:val="CF6A4C"/>
          <w:sz w:val="18"/>
          <w:szCs w:val="18"/>
        </w:rPr>
        <w:br/>
        <w:t xml:space="preserve">      </w:t>
      </w:r>
      <w:r>
        <w:rPr>
          <w:i/>
          <w:iCs/>
          <w:color w:val="5F5A60"/>
          <w:sz w:val="18"/>
          <w:szCs w:val="18"/>
        </w:rPr>
        <w:t># compute the energy here and return it</w:t>
      </w:r>
      <w:r>
        <w:rPr>
          <w:i/>
          <w:iCs/>
          <w:color w:val="5F5A60"/>
          <w:sz w:val="18"/>
          <w:szCs w:val="18"/>
        </w:rPr>
        <w:br/>
        <w:t xml:space="preserve">      </w:t>
      </w:r>
      <w:r>
        <w:rPr>
          <w:color w:val="F9EE98"/>
          <w:sz w:val="18"/>
          <w:szCs w:val="18"/>
        </w:rPr>
        <w:t xml:space="preserve">for </w:t>
      </w:r>
      <w:r>
        <w:rPr>
          <w:color w:val="F8F8F8"/>
          <w:sz w:val="18"/>
          <w:szCs w:val="18"/>
        </w:rPr>
        <w:t xml:space="preserve">i </w:t>
      </w:r>
      <w:r>
        <w:rPr>
          <w:color w:val="F9EE98"/>
          <w:sz w:val="18"/>
          <w:szCs w:val="18"/>
        </w:rPr>
        <w:t xml:space="preserve">in </w:t>
      </w:r>
      <w:r>
        <w:rPr>
          <w:color w:val="DAD085"/>
          <w:sz w:val="18"/>
          <w:szCs w:val="18"/>
        </w:rPr>
        <w:t>range</w:t>
      </w:r>
      <w:r>
        <w:rPr>
          <w:color w:val="F8F8F8"/>
          <w:sz w:val="18"/>
          <w:szCs w:val="18"/>
        </w:rPr>
        <w:t>(</w:t>
      </w:r>
      <w:r>
        <w:rPr>
          <w:color w:val="94558D"/>
          <w:sz w:val="18"/>
          <w:szCs w:val="18"/>
        </w:rPr>
        <w:t>self</w:t>
      </w:r>
      <w:r>
        <w:rPr>
          <w:color w:val="F8F8F8"/>
          <w:sz w:val="18"/>
          <w:szCs w:val="18"/>
        </w:rPr>
        <w:t>.length)</w:t>
      </w:r>
      <w:r>
        <w:rPr>
          <w:color w:val="CDA869"/>
          <w:sz w:val="18"/>
          <w:szCs w:val="18"/>
        </w:rPr>
        <w:t>:</w:t>
      </w:r>
      <w:r>
        <w:rPr>
          <w:color w:val="CDA869"/>
          <w:sz w:val="18"/>
          <w:szCs w:val="18"/>
        </w:rPr>
        <w:br/>
        <w:t xml:space="preserve">          </w:t>
      </w:r>
      <w:r>
        <w:rPr>
          <w:color w:val="F9EE98"/>
          <w:sz w:val="18"/>
          <w:szCs w:val="18"/>
        </w:rPr>
        <w:t xml:space="preserve">for </w:t>
      </w:r>
      <w:r>
        <w:rPr>
          <w:color w:val="F8F8F8"/>
          <w:sz w:val="18"/>
          <w:szCs w:val="18"/>
        </w:rPr>
        <w:t xml:space="preserve">j </w:t>
      </w:r>
      <w:r>
        <w:rPr>
          <w:color w:val="F9EE98"/>
          <w:sz w:val="18"/>
          <w:szCs w:val="18"/>
        </w:rPr>
        <w:t xml:space="preserve">in </w:t>
      </w:r>
      <w:r>
        <w:rPr>
          <w:color w:val="DAD085"/>
          <w:sz w:val="18"/>
          <w:szCs w:val="18"/>
        </w:rPr>
        <w:t>range</w:t>
      </w:r>
      <w:r>
        <w:rPr>
          <w:color w:val="F8F8F8"/>
          <w:sz w:val="18"/>
          <w:szCs w:val="18"/>
        </w:rPr>
        <w:t>(</w:t>
      </w:r>
      <w:r>
        <w:rPr>
          <w:color w:val="94558D"/>
          <w:sz w:val="18"/>
          <w:szCs w:val="18"/>
        </w:rPr>
        <w:t>self</w:t>
      </w:r>
      <w:r>
        <w:rPr>
          <w:color w:val="F8F8F8"/>
          <w:sz w:val="18"/>
          <w:szCs w:val="18"/>
        </w:rPr>
        <w:t>.length)</w:t>
      </w:r>
      <w:r>
        <w:rPr>
          <w:color w:val="CDA869"/>
          <w:sz w:val="18"/>
          <w:szCs w:val="18"/>
        </w:rPr>
        <w:t>:</w:t>
      </w:r>
      <w:r>
        <w:rPr>
          <w:color w:val="CDA869"/>
          <w:sz w:val="18"/>
          <w:szCs w:val="18"/>
        </w:rPr>
        <w:br/>
        <w:t xml:space="preserve">              </w:t>
      </w:r>
      <w:r>
        <w:rPr>
          <w:color w:val="F8F8F8"/>
          <w:sz w:val="18"/>
          <w:szCs w:val="18"/>
        </w:rPr>
        <w:t xml:space="preserve">sum_ </w:t>
      </w:r>
      <w:r>
        <w:rPr>
          <w:color w:val="CDA869"/>
          <w:sz w:val="18"/>
          <w:szCs w:val="18"/>
        </w:rPr>
        <w:t xml:space="preserve">+= </w:t>
      </w:r>
      <w:r>
        <w:rPr>
          <w:color w:val="F8F8F8"/>
          <w:sz w:val="18"/>
          <w:szCs w:val="18"/>
        </w:rPr>
        <w:t>temp[i,j]</w:t>
      </w:r>
      <w:r>
        <w:rPr>
          <w:color w:val="CDA869"/>
          <w:sz w:val="18"/>
          <w:szCs w:val="18"/>
        </w:rPr>
        <w:t>*</w:t>
      </w:r>
      <w:r>
        <w:rPr>
          <w:color w:val="F8F8F8"/>
          <w:sz w:val="18"/>
          <w:szCs w:val="18"/>
        </w:rPr>
        <w:t>temp[i,j</w:t>
      </w:r>
      <w:r>
        <w:rPr>
          <w:color w:val="CDA869"/>
          <w:sz w:val="18"/>
          <w:szCs w:val="18"/>
        </w:rPr>
        <w:t>+</w:t>
      </w:r>
      <w:r>
        <w:rPr>
          <w:color w:val="CF6A4C"/>
          <w:sz w:val="18"/>
          <w:szCs w:val="18"/>
        </w:rPr>
        <w:t>1</w:t>
      </w:r>
      <w:r>
        <w:rPr>
          <w:color w:val="F8F8F8"/>
          <w:sz w:val="18"/>
          <w:szCs w:val="18"/>
        </w:rPr>
        <w:t xml:space="preserve">] </w:t>
      </w:r>
      <w:r>
        <w:rPr>
          <w:color w:val="CDA869"/>
          <w:sz w:val="18"/>
          <w:szCs w:val="18"/>
        </w:rPr>
        <w:t xml:space="preserve">+ </w:t>
      </w:r>
      <w:r>
        <w:rPr>
          <w:color w:val="F8F8F8"/>
          <w:sz w:val="18"/>
          <w:szCs w:val="18"/>
        </w:rPr>
        <w:t>temp[i,j]</w:t>
      </w:r>
      <w:r>
        <w:rPr>
          <w:color w:val="CDA869"/>
          <w:sz w:val="18"/>
          <w:szCs w:val="18"/>
        </w:rPr>
        <w:t>*</w:t>
      </w:r>
      <w:r>
        <w:rPr>
          <w:color w:val="F8F8F8"/>
          <w:sz w:val="18"/>
          <w:szCs w:val="18"/>
        </w:rPr>
        <w:t>temp[i</w:t>
      </w:r>
      <w:r>
        <w:rPr>
          <w:color w:val="CDA869"/>
          <w:sz w:val="18"/>
          <w:szCs w:val="18"/>
        </w:rPr>
        <w:t>+</w:t>
      </w:r>
      <w:r>
        <w:rPr>
          <w:color w:val="CF6A4C"/>
          <w:sz w:val="18"/>
          <w:szCs w:val="18"/>
        </w:rPr>
        <w:t>1</w:t>
      </w:r>
      <w:r>
        <w:rPr>
          <w:color w:val="F8F8F8"/>
          <w:sz w:val="18"/>
          <w:szCs w:val="18"/>
        </w:rPr>
        <w:t>,j]</w:t>
      </w:r>
      <w:r>
        <w:rPr>
          <w:color w:val="F8F8F8"/>
          <w:sz w:val="18"/>
          <w:szCs w:val="18"/>
        </w:rPr>
        <w:br/>
      </w:r>
      <w:r>
        <w:rPr>
          <w:color w:val="F8F8F8"/>
          <w:sz w:val="18"/>
          <w:szCs w:val="18"/>
        </w:rPr>
        <w:br/>
        <w:t xml:space="preserve">      </w:t>
      </w:r>
      <w:r>
        <w:rPr>
          <w:color w:val="F9EE98"/>
          <w:sz w:val="18"/>
          <w:szCs w:val="18"/>
        </w:rPr>
        <w:t xml:space="preserve">return </w:t>
      </w:r>
      <w:r>
        <w:rPr>
          <w:color w:val="CDA869"/>
          <w:sz w:val="18"/>
          <w:szCs w:val="18"/>
        </w:rPr>
        <w:t>-</w:t>
      </w:r>
      <w:r>
        <w:rPr>
          <w:color w:val="F8F8F8"/>
          <w:sz w:val="18"/>
          <w:szCs w:val="18"/>
        </w:rPr>
        <w:t>sum_</w:t>
      </w:r>
      <w:r>
        <w:rPr>
          <w:color w:val="F8F8F8"/>
          <w:sz w:val="18"/>
          <w:szCs w:val="18"/>
        </w:rPr>
        <w:br/>
      </w:r>
      <w:r>
        <w:rPr>
          <w:color w:val="F8F8F8"/>
          <w:sz w:val="18"/>
          <w:szCs w:val="18"/>
        </w:rPr>
        <w:br/>
        <w:t xml:space="preserve">  </w:t>
      </w:r>
      <w:r>
        <w:rPr>
          <w:color w:val="F9EE98"/>
          <w:sz w:val="18"/>
          <w:szCs w:val="18"/>
        </w:rPr>
        <w:t xml:space="preserve">def </w:t>
      </w:r>
      <w:r>
        <w:rPr>
          <w:color w:val="9B703F"/>
          <w:sz w:val="18"/>
          <w:szCs w:val="18"/>
        </w:rPr>
        <w:t>compute_magnetisation</w:t>
      </w:r>
      <w:r>
        <w:rPr>
          <w:color w:val="F8F8F8"/>
          <w:sz w:val="18"/>
          <w:szCs w:val="18"/>
        </w:rPr>
        <w:t>(</w:t>
      </w:r>
      <w:r>
        <w:rPr>
          <w:color w:val="94558D"/>
          <w:sz w:val="18"/>
          <w:szCs w:val="18"/>
        </w:rPr>
        <w:t>self</w:t>
      </w:r>
      <w:r>
        <w:rPr>
          <w:color w:val="F8F8F8"/>
          <w:sz w:val="18"/>
          <w:szCs w:val="18"/>
        </w:rPr>
        <w:t>)</w:t>
      </w:r>
      <w:r>
        <w:rPr>
          <w:color w:val="CDA869"/>
          <w:sz w:val="18"/>
          <w:szCs w:val="18"/>
        </w:rPr>
        <w:t>:</w:t>
      </w:r>
      <w:r>
        <w:rPr>
          <w:color w:val="CDA869"/>
          <w:sz w:val="18"/>
          <w:szCs w:val="18"/>
        </w:rPr>
        <w:br/>
        <w:t xml:space="preserve">      </w:t>
      </w:r>
      <w:r>
        <w:rPr>
          <w:i/>
          <w:iCs/>
          <w:color w:val="5F5A60"/>
          <w:sz w:val="18"/>
          <w:szCs w:val="18"/>
        </w:rPr>
        <w:t>#Tracer()()</w:t>
      </w:r>
      <w:r>
        <w:rPr>
          <w:i/>
          <w:iCs/>
          <w:color w:val="5F5A60"/>
          <w:sz w:val="18"/>
          <w:szCs w:val="18"/>
        </w:rPr>
        <w:br/>
        <w:t xml:space="preserve">      </w:t>
      </w:r>
      <w:r>
        <w:rPr>
          <w:color w:val="F9EE98"/>
          <w:sz w:val="18"/>
          <w:szCs w:val="18"/>
        </w:rPr>
        <w:t xml:space="preserve">return </w:t>
      </w:r>
      <w:r>
        <w:rPr>
          <w:color w:val="F8F8F8"/>
          <w:sz w:val="18"/>
          <w:szCs w:val="18"/>
        </w:rPr>
        <w:t>np.sum(</w:t>
      </w:r>
      <w:r>
        <w:rPr>
          <w:color w:val="94558D"/>
          <w:sz w:val="18"/>
          <w:szCs w:val="18"/>
        </w:rPr>
        <w:t>self</w:t>
      </w:r>
      <w:r>
        <w:rPr>
          <w:color w:val="F8F8F8"/>
          <w:sz w:val="18"/>
          <w:szCs w:val="18"/>
        </w:rPr>
        <w:t>.lattice)</w:t>
      </w:r>
      <w:r>
        <w:rPr>
          <w:color w:val="F8F8F8"/>
          <w:sz w:val="18"/>
          <w:szCs w:val="18"/>
        </w:rPr>
        <w:br/>
      </w:r>
      <w:r>
        <w:rPr>
          <w:color w:val="F8F8F8"/>
          <w:sz w:val="18"/>
          <w:szCs w:val="18"/>
        </w:rPr>
        <w:br/>
        <w:t xml:space="preserve">  </w:t>
      </w:r>
      <w:r>
        <w:rPr>
          <w:color w:val="F9EE98"/>
          <w:sz w:val="18"/>
          <w:szCs w:val="18"/>
        </w:rPr>
        <w:t xml:space="preserve">def </w:t>
      </w:r>
      <w:r>
        <w:rPr>
          <w:color w:val="9B703F"/>
          <w:sz w:val="18"/>
          <w:szCs w:val="18"/>
        </w:rPr>
        <w:t>delta_energy</w:t>
      </w:r>
      <w:r>
        <w:rPr>
          <w:color w:val="F8F8F8"/>
          <w:sz w:val="18"/>
          <w:szCs w:val="18"/>
        </w:rPr>
        <w:t>(</w:t>
      </w:r>
      <w:r>
        <w:rPr>
          <w:color w:val="94558D"/>
          <w:sz w:val="18"/>
          <w:szCs w:val="18"/>
        </w:rPr>
        <w:t>self</w:t>
      </w:r>
      <w:r>
        <w:rPr>
          <w:color w:val="F8F8F8"/>
          <w:sz w:val="18"/>
          <w:szCs w:val="18"/>
        </w:rPr>
        <w:t>,</w:t>
      </w:r>
      <w:r>
        <w:rPr>
          <w:color w:val="7587A6"/>
          <w:sz w:val="18"/>
          <w:szCs w:val="18"/>
        </w:rPr>
        <w:t>idx</w:t>
      </w:r>
      <w:r>
        <w:rPr>
          <w:color w:val="F8F8F8"/>
          <w:sz w:val="18"/>
          <w:szCs w:val="18"/>
        </w:rPr>
        <w:t>)</w:t>
      </w:r>
      <w:r>
        <w:rPr>
          <w:color w:val="CDA869"/>
          <w:sz w:val="18"/>
          <w:szCs w:val="18"/>
        </w:rPr>
        <w:t>:</w:t>
      </w:r>
      <w:r>
        <w:rPr>
          <w:color w:val="CDA869"/>
          <w:sz w:val="18"/>
          <w:szCs w:val="18"/>
        </w:rPr>
        <w:br/>
      </w:r>
      <w:r>
        <w:rPr>
          <w:color w:val="CDA869"/>
          <w:sz w:val="18"/>
          <w:szCs w:val="18"/>
        </w:rPr>
        <w:br/>
        <w:t xml:space="preserve">      </w:t>
      </w:r>
      <w:r>
        <w:rPr>
          <w:i/>
          <w:iCs/>
          <w:color w:val="5F5A60"/>
          <w:sz w:val="18"/>
          <w:szCs w:val="18"/>
        </w:rPr>
        <w:t>#Tracer()()</w:t>
      </w:r>
      <w:r>
        <w:rPr>
          <w:i/>
          <w:iCs/>
          <w:color w:val="5F5A60"/>
          <w:sz w:val="18"/>
          <w:szCs w:val="18"/>
        </w:rPr>
        <w:br/>
      </w:r>
      <w:r>
        <w:rPr>
          <w:i/>
          <w:iCs/>
          <w:color w:val="5F5A60"/>
          <w:sz w:val="18"/>
          <w:szCs w:val="18"/>
        </w:rPr>
        <w:br/>
        <w:t xml:space="preserve">      </w:t>
      </w:r>
      <w:r>
        <w:rPr>
          <w:color w:val="F9EE98"/>
          <w:sz w:val="18"/>
          <w:szCs w:val="18"/>
        </w:rPr>
        <w:t xml:space="preserve">return </w:t>
      </w:r>
      <w:r>
        <w:rPr>
          <w:color w:val="CF6A4C"/>
          <w:sz w:val="18"/>
          <w:szCs w:val="18"/>
        </w:rPr>
        <w:t>2</w:t>
      </w:r>
      <w:r>
        <w:rPr>
          <w:color w:val="CDA869"/>
          <w:sz w:val="18"/>
          <w:szCs w:val="18"/>
        </w:rPr>
        <w:t>*</w:t>
      </w:r>
      <w:r>
        <w:rPr>
          <w:color w:val="94558D"/>
          <w:sz w:val="18"/>
          <w:szCs w:val="18"/>
        </w:rPr>
        <w:t>self</w:t>
      </w:r>
      <w:r>
        <w:rPr>
          <w:color w:val="F8F8F8"/>
          <w:sz w:val="18"/>
          <w:szCs w:val="18"/>
        </w:rPr>
        <w:t>[</w:t>
      </w:r>
      <w:r>
        <w:rPr>
          <w:color w:val="7587A6"/>
          <w:sz w:val="18"/>
          <w:szCs w:val="18"/>
        </w:rPr>
        <w:t>idx</w:t>
      </w:r>
      <w:r>
        <w:rPr>
          <w:color w:val="F8F8F8"/>
          <w:sz w:val="18"/>
          <w:szCs w:val="18"/>
        </w:rPr>
        <w:t xml:space="preserve">] </w:t>
      </w:r>
      <w:r>
        <w:rPr>
          <w:color w:val="CDA869"/>
          <w:sz w:val="18"/>
          <w:szCs w:val="18"/>
        </w:rPr>
        <w:t>*</w:t>
      </w:r>
      <w:r>
        <w:rPr>
          <w:color w:val="F8F8F8"/>
          <w:sz w:val="18"/>
          <w:szCs w:val="18"/>
        </w:rPr>
        <w:t>(</w:t>
      </w:r>
      <w:r>
        <w:rPr>
          <w:color w:val="94558D"/>
          <w:sz w:val="18"/>
          <w:szCs w:val="18"/>
        </w:rPr>
        <w:t>self</w:t>
      </w:r>
      <w:r>
        <w:rPr>
          <w:color w:val="F8F8F8"/>
          <w:sz w:val="18"/>
          <w:szCs w:val="18"/>
        </w:rPr>
        <w:t>.index_plus_column(</w:t>
      </w:r>
      <w:r>
        <w:rPr>
          <w:color w:val="7587A6"/>
          <w:sz w:val="18"/>
          <w:szCs w:val="18"/>
        </w:rPr>
        <w:t>idx</w:t>
      </w:r>
      <w:r>
        <w:rPr>
          <w:color w:val="F8F8F8"/>
          <w:sz w:val="18"/>
          <w:szCs w:val="18"/>
        </w:rPr>
        <w:t xml:space="preserve">) </w:t>
      </w:r>
      <w:r>
        <w:rPr>
          <w:color w:val="CDA869"/>
          <w:sz w:val="18"/>
          <w:szCs w:val="18"/>
        </w:rPr>
        <w:t xml:space="preserve">+ </w:t>
      </w:r>
      <w:r>
        <w:rPr>
          <w:color w:val="94558D"/>
          <w:sz w:val="18"/>
          <w:szCs w:val="18"/>
        </w:rPr>
        <w:t>self</w:t>
      </w:r>
      <w:r>
        <w:rPr>
          <w:color w:val="F8F8F8"/>
          <w:sz w:val="18"/>
          <w:szCs w:val="18"/>
        </w:rPr>
        <w:t>.index_minus_column(</w:t>
      </w:r>
      <w:r>
        <w:rPr>
          <w:color w:val="7587A6"/>
          <w:sz w:val="18"/>
          <w:szCs w:val="18"/>
        </w:rPr>
        <w:t>idx</w:t>
      </w:r>
      <w:r>
        <w:rPr>
          <w:color w:val="F8F8F8"/>
          <w:sz w:val="18"/>
          <w:szCs w:val="18"/>
        </w:rPr>
        <w:t>) \</w:t>
      </w:r>
      <w:r>
        <w:rPr>
          <w:color w:val="F8F8F8"/>
          <w:sz w:val="18"/>
          <w:szCs w:val="18"/>
        </w:rPr>
        <w:br/>
        <w:t xml:space="preserve">                          </w:t>
      </w:r>
      <w:r>
        <w:rPr>
          <w:color w:val="CDA869"/>
          <w:sz w:val="18"/>
          <w:szCs w:val="18"/>
        </w:rPr>
        <w:t xml:space="preserve">+ </w:t>
      </w:r>
      <w:r>
        <w:rPr>
          <w:color w:val="94558D"/>
          <w:sz w:val="18"/>
          <w:szCs w:val="18"/>
        </w:rPr>
        <w:t>self</w:t>
      </w:r>
      <w:r>
        <w:rPr>
          <w:color w:val="F8F8F8"/>
          <w:sz w:val="18"/>
          <w:szCs w:val="18"/>
        </w:rPr>
        <w:t>.index_plus_row(</w:t>
      </w:r>
      <w:r>
        <w:rPr>
          <w:color w:val="7587A6"/>
          <w:sz w:val="18"/>
          <w:szCs w:val="18"/>
        </w:rPr>
        <w:t>idx</w:t>
      </w:r>
      <w:r>
        <w:rPr>
          <w:color w:val="F8F8F8"/>
          <w:sz w:val="18"/>
          <w:szCs w:val="18"/>
        </w:rPr>
        <w:t xml:space="preserve">) </w:t>
      </w:r>
      <w:r>
        <w:rPr>
          <w:color w:val="CDA869"/>
          <w:sz w:val="18"/>
          <w:szCs w:val="18"/>
        </w:rPr>
        <w:t xml:space="preserve">+ </w:t>
      </w:r>
      <w:r>
        <w:rPr>
          <w:color w:val="94558D"/>
          <w:sz w:val="18"/>
          <w:szCs w:val="18"/>
        </w:rPr>
        <w:t>self</w:t>
      </w:r>
      <w:r>
        <w:rPr>
          <w:color w:val="F8F8F8"/>
          <w:sz w:val="18"/>
          <w:szCs w:val="18"/>
        </w:rPr>
        <w:t>.index_minus_row(</w:t>
      </w:r>
      <w:r>
        <w:rPr>
          <w:color w:val="7587A6"/>
          <w:sz w:val="18"/>
          <w:szCs w:val="18"/>
        </w:rPr>
        <w:t>idx</w:t>
      </w:r>
      <w:r>
        <w:rPr>
          <w:color w:val="F8F8F8"/>
          <w:sz w:val="18"/>
          <w:szCs w:val="18"/>
        </w:rPr>
        <w:t>))</w:t>
      </w:r>
      <w:r>
        <w:rPr>
          <w:color w:val="F8F8F8"/>
          <w:sz w:val="18"/>
          <w:szCs w:val="18"/>
        </w:rPr>
        <w:br/>
      </w:r>
      <w:r>
        <w:rPr>
          <w:color w:val="F8F8F8"/>
          <w:sz w:val="18"/>
          <w:szCs w:val="18"/>
        </w:rPr>
        <w:br/>
        <w:t xml:space="preserve">  </w:t>
      </w:r>
      <w:r>
        <w:rPr>
          <w:color w:val="F9EE98"/>
          <w:sz w:val="18"/>
          <w:szCs w:val="18"/>
        </w:rPr>
        <w:t xml:space="preserve">def </w:t>
      </w:r>
      <w:r>
        <w:rPr>
          <w:color w:val="9B703F"/>
          <w:sz w:val="18"/>
          <w:szCs w:val="18"/>
        </w:rPr>
        <w:t>update_energy</w:t>
      </w:r>
      <w:r>
        <w:rPr>
          <w:color w:val="F8F8F8"/>
          <w:sz w:val="18"/>
          <w:szCs w:val="18"/>
        </w:rPr>
        <w:t>(</w:t>
      </w:r>
      <w:r>
        <w:rPr>
          <w:color w:val="94558D"/>
          <w:sz w:val="18"/>
          <w:szCs w:val="18"/>
        </w:rPr>
        <w:t>self</w:t>
      </w:r>
      <w:r>
        <w:rPr>
          <w:color w:val="F8F8F8"/>
          <w:sz w:val="18"/>
          <w:szCs w:val="18"/>
        </w:rPr>
        <w:t>,</w:t>
      </w:r>
      <w:r>
        <w:rPr>
          <w:color w:val="7587A6"/>
          <w:sz w:val="18"/>
          <w:szCs w:val="18"/>
        </w:rPr>
        <w:t>energy</w:t>
      </w:r>
      <w:r>
        <w:rPr>
          <w:color w:val="F8F8F8"/>
          <w:sz w:val="18"/>
          <w:szCs w:val="18"/>
        </w:rPr>
        <w:t>)</w:t>
      </w:r>
      <w:r>
        <w:rPr>
          <w:color w:val="CDA869"/>
          <w:sz w:val="18"/>
          <w:szCs w:val="18"/>
        </w:rPr>
        <w:t>:</w:t>
      </w:r>
      <w:r>
        <w:rPr>
          <w:color w:val="CDA869"/>
          <w:sz w:val="18"/>
          <w:szCs w:val="18"/>
        </w:rPr>
        <w:br/>
      </w:r>
      <w:r>
        <w:rPr>
          <w:color w:val="CDA869"/>
          <w:sz w:val="18"/>
          <w:szCs w:val="18"/>
        </w:rPr>
        <w:br/>
        <w:t xml:space="preserve">      </w:t>
      </w:r>
      <w:r>
        <w:rPr>
          <w:i/>
          <w:iCs/>
          <w:color w:val="5F5A60"/>
          <w:sz w:val="18"/>
          <w:szCs w:val="18"/>
        </w:rPr>
        <w:t>##Tracer()()</w:t>
      </w:r>
      <w:r>
        <w:rPr>
          <w:i/>
          <w:iCs/>
          <w:color w:val="5F5A60"/>
          <w:sz w:val="18"/>
          <w:szCs w:val="18"/>
        </w:rPr>
        <w:br/>
      </w:r>
      <w:r>
        <w:rPr>
          <w:i/>
          <w:iCs/>
          <w:color w:val="5F5A60"/>
          <w:sz w:val="18"/>
          <w:szCs w:val="18"/>
        </w:rPr>
        <w:br/>
        <w:t xml:space="preserve">      </w:t>
      </w:r>
      <w:r>
        <w:rPr>
          <w:color w:val="94558D"/>
          <w:sz w:val="18"/>
          <w:szCs w:val="18"/>
        </w:rPr>
        <w:t>self</w:t>
      </w:r>
      <w:r>
        <w:rPr>
          <w:color w:val="F8F8F8"/>
          <w:sz w:val="18"/>
          <w:szCs w:val="18"/>
        </w:rPr>
        <w:t xml:space="preserve">.energy </w:t>
      </w:r>
      <w:r>
        <w:rPr>
          <w:color w:val="CDA869"/>
          <w:sz w:val="18"/>
          <w:szCs w:val="18"/>
        </w:rPr>
        <w:t xml:space="preserve">+= </w:t>
      </w:r>
      <w:r>
        <w:rPr>
          <w:color w:val="7587A6"/>
          <w:sz w:val="18"/>
          <w:szCs w:val="18"/>
        </w:rPr>
        <w:t>energy</w:t>
      </w:r>
      <w:r>
        <w:rPr>
          <w:color w:val="7587A6"/>
          <w:sz w:val="18"/>
          <w:szCs w:val="18"/>
        </w:rPr>
        <w:br/>
      </w:r>
      <w:r>
        <w:rPr>
          <w:color w:val="7587A6"/>
          <w:sz w:val="18"/>
          <w:szCs w:val="18"/>
        </w:rPr>
        <w:br/>
        <w:t xml:space="preserve">  </w:t>
      </w:r>
      <w:r>
        <w:rPr>
          <w:color w:val="F9EE98"/>
          <w:sz w:val="18"/>
          <w:szCs w:val="18"/>
        </w:rPr>
        <w:t xml:space="preserve">def </w:t>
      </w:r>
      <w:r>
        <w:rPr>
          <w:color w:val="9B703F"/>
          <w:sz w:val="18"/>
          <w:szCs w:val="18"/>
        </w:rPr>
        <w:t>update_magnetisation</w:t>
      </w:r>
      <w:r>
        <w:rPr>
          <w:color w:val="F8F8F8"/>
          <w:sz w:val="18"/>
          <w:szCs w:val="18"/>
        </w:rPr>
        <w:t>(</w:t>
      </w:r>
      <w:r>
        <w:rPr>
          <w:color w:val="94558D"/>
          <w:sz w:val="18"/>
          <w:szCs w:val="18"/>
        </w:rPr>
        <w:t>self</w:t>
      </w:r>
      <w:r>
        <w:rPr>
          <w:color w:val="F8F8F8"/>
          <w:sz w:val="18"/>
          <w:szCs w:val="18"/>
        </w:rPr>
        <w:t>,</w:t>
      </w:r>
      <w:r>
        <w:rPr>
          <w:color w:val="7587A6"/>
          <w:sz w:val="18"/>
          <w:szCs w:val="18"/>
        </w:rPr>
        <w:t>idx</w:t>
      </w:r>
      <w:r>
        <w:rPr>
          <w:color w:val="F8F8F8"/>
          <w:sz w:val="18"/>
          <w:szCs w:val="18"/>
        </w:rPr>
        <w:t>)</w:t>
      </w:r>
      <w:r>
        <w:rPr>
          <w:color w:val="CDA869"/>
          <w:sz w:val="18"/>
          <w:szCs w:val="18"/>
        </w:rPr>
        <w:t>:</w:t>
      </w:r>
      <w:r>
        <w:rPr>
          <w:color w:val="CDA869"/>
          <w:sz w:val="18"/>
          <w:szCs w:val="18"/>
        </w:rPr>
        <w:br/>
        <w:t xml:space="preserve">      </w:t>
      </w:r>
      <w:r>
        <w:rPr>
          <w:i/>
          <w:iCs/>
          <w:color w:val="5F5A60"/>
          <w:sz w:val="18"/>
          <w:szCs w:val="18"/>
        </w:rPr>
        <w:t>#Tracer()()</w:t>
      </w:r>
      <w:r>
        <w:rPr>
          <w:i/>
          <w:iCs/>
          <w:color w:val="5F5A60"/>
          <w:sz w:val="18"/>
          <w:szCs w:val="18"/>
        </w:rPr>
        <w:br/>
        <w:t xml:space="preserve">      </w:t>
      </w:r>
      <w:r>
        <w:rPr>
          <w:color w:val="94558D"/>
          <w:sz w:val="18"/>
          <w:szCs w:val="18"/>
        </w:rPr>
        <w:t>self</w:t>
      </w:r>
      <w:r>
        <w:rPr>
          <w:color w:val="F8F8F8"/>
          <w:sz w:val="18"/>
          <w:szCs w:val="18"/>
        </w:rPr>
        <w:t xml:space="preserve">.magnetisation </w:t>
      </w:r>
      <w:r>
        <w:rPr>
          <w:color w:val="CDA869"/>
          <w:sz w:val="18"/>
          <w:szCs w:val="18"/>
        </w:rPr>
        <w:t xml:space="preserve">+= </w:t>
      </w:r>
      <w:r>
        <w:rPr>
          <w:color w:val="F8F8F8"/>
          <w:sz w:val="18"/>
          <w:szCs w:val="18"/>
        </w:rPr>
        <w:t>(</w:t>
      </w:r>
      <w:r>
        <w:rPr>
          <w:color w:val="CF6A4C"/>
          <w:sz w:val="18"/>
          <w:szCs w:val="18"/>
        </w:rPr>
        <w:t xml:space="preserve">2 </w:t>
      </w:r>
      <w:r>
        <w:rPr>
          <w:color w:val="CDA869"/>
          <w:sz w:val="18"/>
          <w:szCs w:val="18"/>
        </w:rPr>
        <w:t xml:space="preserve">* </w:t>
      </w:r>
      <w:r>
        <w:rPr>
          <w:color w:val="94558D"/>
          <w:sz w:val="18"/>
          <w:szCs w:val="18"/>
        </w:rPr>
        <w:t>self</w:t>
      </w:r>
      <w:r>
        <w:rPr>
          <w:color w:val="F8F8F8"/>
          <w:sz w:val="18"/>
          <w:szCs w:val="18"/>
        </w:rPr>
        <w:t>.lattice[</w:t>
      </w:r>
      <w:r>
        <w:rPr>
          <w:color w:val="DAD085"/>
          <w:sz w:val="18"/>
          <w:szCs w:val="18"/>
        </w:rPr>
        <w:t>int</w:t>
      </w:r>
      <w:r>
        <w:rPr>
          <w:color w:val="F8F8F8"/>
          <w:sz w:val="18"/>
          <w:szCs w:val="18"/>
        </w:rPr>
        <w:t>(</w:t>
      </w:r>
      <w:r>
        <w:rPr>
          <w:color w:val="7587A6"/>
          <w:sz w:val="18"/>
          <w:szCs w:val="18"/>
        </w:rPr>
        <w:t>idx</w:t>
      </w:r>
      <w:r>
        <w:rPr>
          <w:color w:val="CDA869"/>
          <w:sz w:val="18"/>
          <w:szCs w:val="18"/>
        </w:rPr>
        <w:t>/</w:t>
      </w:r>
      <w:r>
        <w:rPr>
          <w:color w:val="94558D"/>
          <w:sz w:val="18"/>
          <w:szCs w:val="18"/>
        </w:rPr>
        <w:t>self</w:t>
      </w:r>
      <w:r>
        <w:rPr>
          <w:color w:val="F8F8F8"/>
          <w:sz w:val="18"/>
          <w:szCs w:val="18"/>
        </w:rPr>
        <w:t>.length),</w:t>
      </w:r>
      <w:r>
        <w:rPr>
          <w:color w:val="DAD085"/>
          <w:sz w:val="18"/>
          <w:szCs w:val="18"/>
        </w:rPr>
        <w:t>int</w:t>
      </w:r>
      <w:r>
        <w:rPr>
          <w:color w:val="F8F8F8"/>
          <w:sz w:val="18"/>
          <w:szCs w:val="18"/>
        </w:rPr>
        <w:t>(</w:t>
      </w:r>
      <w:r>
        <w:rPr>
          <w:color w:val="7587A6"/>
          <w:sz w:val="18"/>
          <w:szCs w:val="18"/>
        </w:rPr>
        <w:t xml:space="preserve">idx </w:t>
      </w:r>
      <w:r>
        <w:rPr>
          <w:color w:val="CDA869"/>
          <w:sz w:val="18"/>
          <w:szCs w:val="18"/>
        </w:rPr>
        <w:t xml:space="preserve">% </w:t>
      </w:r>
      <w:r>
        <w:rPr>
          <w:color w:val="94558D"/>
          <w:sz w:val="18"/>
          <w:szCs w:val="18"/>
        </w:rPr>
        <w:t>self</w:t>
      </w:r>
      <w:r>
        <w:rPr>
          <w:color w:val="F8F8F8"/>
          <w:sz w:val="18"/>
          <w:szCs w:val="18"/>
        </w:rPr>
        <w:t>.length)])</w:t>
      </w:r>
      <w:r>
        <w:rPr>
          <w:color w:val="F8F8F8"/>
          <w:sz w:val="18"/>
          <w:szCs w:val="18"/>
        </w:rPr>
        <w:br/>
      </w:r>
      <w:r>
        <w:rPr>
          <w:color w:val="F8F8F8"/>
          <w:sz w:val="18"/>
          <w:szCs w:val="18"/>
        </w:rPr>
        <w:br/>
        <w:t xml:space="preserve">  </w:t>
      </w:r>
      <w:r>
        <w:rPr>
          <w:color w:val="F9EE98"/>
          <w:sz w:val="18"/>
          <w:szCs w:val="18"/>
        </w:rPr>
        <w:t xml:space="preserve">def </w:t>
      </w:r>
      <w:r>
        <w:rPr>
          <w:color w:val="9B703F"/>
          <w:sz w:val="18"/>
          <w:szCs w:val="18"/>
        </w:rPr>
        <w:t>do_montecarlo_step</w:t>
      </w:r>
      <w:r>
        <w:rPr>
          <w:color w:val="F8F8F8"/>
          <w:sz w:val="18"/>
          <w:szCs w:val="18"/>
        </w:rPr>
        <w:t>(</w:t>
      </w:r>
      <w:r>
        <w:rPr>
          <w:color w:val="94558D"/>
          <w:sz w:val="18"/>
          <w:szCs w:val="18"/>
        </w:rPr>
        <w:t>self</w:t>
      </w:r>
      <w:r>
        <w:rPr>
          <w:color w:val="F8F8F8"/>
          <w:sz w:val="18"/>
          <w:szCs w:val="18"/>
        </w:rPr>
        <w:t>,</w:t>
      </w:r>
      <w:r>
        <w:rPr>
          <w:color w:val="7587A6"/>
          <w:sz w:val="18"/>
          <w:szCs w:val="18"/>
        </w:rPr>
        <w:t>temperature</w:t>
      </w:r>
      <w:r>
        <w:rPr>
          <w:color w:val="F8F8F8"/>
          <w:sz w:val="18"/>
          <w:szCs w:val="18"/>
        </w:rPr>
        <w:t>)</w:t>
      </w:r>
      <w:r>
        <w:rPr>
          <w:color w:val="CDA869"/>
          <w:sz w:val="18"/>
          <w:szCs w:val="18"/>
        </w:rPr>
        <w:t>:</w:t>
      </w:r>
      <w:r>
        <w:rPr>
          <w:color w:val="CDA869"/>
          <w:sz w:val="18"/>
          <w:szCs w:val="18"/>
        </w:rPr>
        <w:br/>
      </w:r>
      <w:r>
        <w:rPr>
          <w:color w:val="CDA869"/>
          <w:sz w:val="18"/>
          <w:szCs w:val="18"/>
        </w:rPr>
        <w:br/>
      </w:r>
      <w:r>
        <w:rPr>
          <w:color w:val="CDA869"/>
          <w:sz w:val="18"/>
          <w:szCs w:val="18"/>
        </w:rPr>
        <w:br/>
      </w:r>
      <w:r>
        <w:rPr>
          <w:color w:val="CDA869"/>
          <w:sz w:val="18"/>
          <w:szCs w:val="18"/>
        </w:rPr>
        <w:br/>
      </w:r>
      <w:r>
        <w:rPr>
          <w:color w:val="CDA869"/>
          <w:sz w:val="18"/>
          <w:szCs w:val="18"/>
        </w:rPr>
        <w:lastRenderedPageBreak/>
        <w:t xml:space="preserve">      </w:t>
      </w:r>
      <w:r>
        <w:rPr>
          <w:i/>
          <w:iCs/>
          <w:color w:val="5F5A60"/>
          <w:sz w:val="18"/>
          <w:szCs w:val="18"/>
        </w:rPr>
        <w:t>#np.random.seed(self.seed)</w:t>
      </w:r>
      <w:r>
        <w:rPr>
          <w:i/>
          <w:iCs/>
          <w:color w:val="5F5A60"/>
          <w:sz w:val="18"/>
          <w:szCs w:val="18"/>
        </w:rPr>
        <w:br/>
        <w:t xml:space="preserve">      # implement here and remove pass</w:t>
      </w:r>
      <w:r>
        <w:rPr>
          <w:i/>
          <w:iCs/>
          <w:color w:val="5F5A60"/>
          <w:sz w:val="18"/>
          <w:szCs w:val="18"/>
        </w:rPr>
        <w:br/>
        <w:t xml:space="preserve">      </w:t>
      </w:r>
      <w:r>
        <w:rPr>
          <w:color w:val="F8F8F8"/>
          <w:sz w:val="18"/>
          <w:szCs w:val="18"/>
        </w:rPr>
        <w:t xml:space="preserve">config </w:t>
      </w:r>
      <w:r>
        <w:rPr>
          <w:color w:val="CDA869"/>
          <w:sz w:val="18"/>
          <w:szCs w:val="18"/>
        </w:rPr>
        <w:t xml:space="preserve">= </w:t>
      </w:r>
      <w:r>
        <w:rPr>
          <w:color w:val="F8F8F8"/>
          <w:sz w:val="18"/>
          <w:szCs w:val="18"/>
        </w:rPr>
        <w:t>np.matrix.round((</w:t>
      </w:r>
      <w:r>
        <w:rPr>
          <w:color w:val="94558D"/>
          <w:sz w:val="18"/>
          <w:szCs w:val="18"/>
        </w:rPr>
        <w:t>self</w:t>
      </w:r>
      <w:r>
        <w:rPr>
          <w:color w:val="F8F8F8"/>
          <w:sz w:val="18"/>
          <w:szCs w:val="18"/>
        </w:rPr>
        <w:t>.length</w:t>
      </w:r>
      <w:r>
        <w:rPr>
          <w:color w:val="CDA869"/>
          <w:sz w:val="18"/>
          <w:szCs w:val="18"/>
        </w:rPr>
        <w:t>**</w:t>
      </w:r>
      <w:r>
        <w:rPr>
          <w:color w:val="CF6A4C"/>
          <w:sz w:val="18"/>
          <w:szCs w:val="18"/>
        </w:rPr>
        <w:t>2</w:t>
      </w:r>
      <w:r>
        <w:rPr>
          <w:color w:val="CDA869"/>
          <w:sz w:val="18"/>
          <w:szCs w:val="18"/>
        </w:rPr>
        <w:t>-</w:t>
      </w:r>
      <w:r>
        <w:rPr>
          <w:color w:val="CF6A4C"/>
          <w:sz w:val="18"/>
          <w:szCs w:val="18"/>
        </w:rPr>
        <w:t>1</w:t>
      </w:r>
      <w:r>
        <w:rPr>
          <w:color w:val="F8F8F8"/>
          <w:sz w:val="18"/>
          <w:szCs w:val="18"/>
        </w:rPr>
        <w:t>)</w:t>
      </w:r>
      <w:r>
        <w:rPr>
          <w:color w:val="CDA869"/>
          <w:sz w:val="18"/>
          <w:szCs w:val="18"/>
        </w:rPr>
        <w:t>*</w:t>
      </w:r>
      <w:r>
        <w:rPr>
          <w:color w:val="F8F8F8"/>
          <w:sz w:val="18"/>
          <w:szCs w:val="18"/>
        </w:rPr>
        <w:t>(np.random.rand(</w:t>
      </w:r>
      <w:r>
        <w:rPr>
          <w:color w:val="94558D"/>
          <w:sz w:val="18"/>
          <w:szCs w:val="18"/>
        </w:rPr>
        <w:t>self</w:t>
      </w:r>
      <w:r>
        <w:rPr>
          <w:color w:val="F8F8F8"/>
          <w:sz w:val="18"/>
          <w:szCs w:val="18"/>
        </w:rPr>
        <w:t>.length</w:t>
      </w:r>
      <w:r>
        <w:rPr>
          <w:color w:val="CDA869"/>
          <w:sz w:val="18"/>
          <w:szCs w:val="18"/>
        </w:rPr>
        <w:t>**</w:t>
      </w:r>
      <w:r>
        <w:rPr>
          <w:color w:val="CF6A4C"/>
          <w:sz w:val="18"/>
          <w:szCs w:val="18"/>
        </w:rPr>
        <w:t>2</w:t>
      </w:r>
      <w:r>
        <w:rPr>
          <w:color w:val="F8F8F8"/>
          <w:sz w:val="18"/>
          <w:szCs w:val="18"/>
        </w:rPr>
        <w:t>,</w:t>
      </w:r>
      <w:r>
        <w:rPr>
          <w:color w:val="CF6A4C"/>
          <w:sz w:val="18"/>
          <w:szCs w:val="18"/>
        </w:rPr>
        <w:t>1</w:t>
      </w:r>
      <w:r>
        <w:rPr>
          <w:color w:val="F8F8F8"/>
          <w:sz w:val="18"/>
          <w:szCs w:val="18"/>
        </w:rPr>
        <w:t>)))</w:t>
      </w:r>
      <w:r>
        <w:rPr>
          <w:color w:val="F8F8F8"/>
          <w:sz w:val="18"/>
          <w:szCs w:val="18"/>
        </w:rPr>
        <w:br/>
        <w:t xml:space="preserve">      </w:t>
      </w:r>
      <w:r>
        <w:rPr>
          <w:i/>
          <w:iCs/>
          <w:color w:val="5F5A60"/>
          <w:sz w:val="18"/>
          <w:szCs w:val="18"/>
        </w:rPr>
        <w:t>#print "Unique Config = {}".format(np.unique(config))</w:t>
      </w:r>
      <w:r>
        <w:rPr>
          <w:i/>
          <w:iCs/>
          <w:color w:val="5F5A60"/>
          <w:sz w:val="18"/>
          <w:szCs w:val="18"/>
        </w:rPr>
        <w:br/>
        <w:t xml:space="preserve">      </w:t>
      </w:r>
      <w:r>
        <w:rPr>
          <w:color w:val="F9EE98"/>
          <w:sz w:val="18"/>
          <w:szCs w:val="18"/>
        </w:rPr>
        <w:t xml:space="preserve">for </w:t>
      </w:r>
      <w:r>
        <w:rPr>
          <w:color w:val="F8F8F8"/>
          <w:sz w:val="18"/>
          <w:szCs w:val="18"/>
        </w:rPr>
        <w:t xml:space="preserve">i </w:t>
      </w:r>
      <w:r>
        <w:rPr>
          <w:color w:val="F9EE98"/>
          <w:sz w:val="18"/>
          <w:szCs w:val="18"/>
        </w:rPr>
        <w:t xml:space="preserve">in </w:t>
      </w:r>
      <w:r>
        <w:rPr>
          <w:color w:val="DAD085"/>
          <w:sz w:val="18"/>
          <w:szCs w:val="18"/>
        </w:rPr>
        <w:t>range</w:t>
      </w:r>
      <w:r>
        <w:rPr>
          <w:color w:val="F8F8F8"/>
          <w:sz w:val="18"/>
          <w:szCs w:val="18"/>
        </w:rPr>
        <w:t>(</w:t>
      </w:r>
      <w:r>
        <w:rPr>
          <w:color w:val="94558D"/>
          <w:sz w:val="18"/>
          <w:szCs w:val="18"/>
        </w:rPr>
        <w:t>self</w:t>
      </w:r>
      <w:r>
        <w:rPr>
          <w:color w:val="F8F8F8"/>
          <w:sz w:val="18"/>
          <w:szCs w:val="18"/>
        </w:rPr>
        <w:t>.length</w:t>
      </w:r>
      <w:r>
        <w:rPr>
          <w:color w:val="CDA869"/>
          <w:sz w:val="18"/>
          <w:szCs w:val="18"/>
        </w:rPr>
        <w:t>**</w:t>
      </w:r>
      <w:r>
        <w:rPr>
          <w:color w:val="CF6A4C"/>
          <w:sz w:val="18"/>
          <w:szCs w:val="18"/>
        </w:rPr>
        <w:t>2</w:t>
      </w:r>
      <w:r>
        <w:rPr>
          <w:color w:val="F8F8F8"/>
          <w:sz w:val="18"/>
          <w:szCs w:val="18"/>
        </w:rPr>
        <w:t>)</w:t>
      </w:r>
      <w:r>
        <w:rPr>
          <w:color w:val="CDA869"/>
          <w:sz w:val="18"/>
          <w:szCs w:val="18"/>
        </w:rPr>
        <w:t>:</w:t>
      </w:r>
      <w:r>
        <w:rPr>
          <w:color w:val="CDA869"/>
          <w:sz w:val="18"/>
          <w:szCs w:val="18"/>
        </w:rPr>
        <w:br/>
        <w:t xml:space="preserve">          </w:t>
      </w:r>
      <w:r>
        <w:rPr>
          <w:i/>
          <w:iCs/>
          <w:color w:val="5F5A60"/>
          <w:sz w:val="18"/>
          <w:szCs w:val="18"/>
        </w:rPr>
        <w:t>#Tracer()()</w:t>
      </w:r>
      <w:r>
        <w:rPr>
          <w:i/>
          <w:iCs/>
          <w:color w:val="5F5A60"/>
          <w:sz w:val="18"/>
          <w:szCs w:val="18"/>
        </w:rPr>
        <w:br/>
        <w:t xml:space="preserve">          </w:t>
      </w:r>
      <w:r>
        <w:rPr>
          <w:color w:val="F8F8F8"/>
          <w:sz w:val="18"/>
          <w:szCs w:val="18"/>
        </w:rPr>
        <w:t xml:space="preserve">temp_energy </w:t>
      </w:r>
      <w:r>
        <w:rPr>
          <w:color w:val="CDA869"/>
          <w:sz w:val="18"/>
          <w:szCs w:val="18"/>
        </w:rPr>
        <w:t xml:space="preserve">= </w:t>
      </w:r>
      <w:r>
        <w:rPr>
          <w:color w:val="94558D"/>
          <w:sz w:val="18"/>
          <w:szCs w:val="18"/>
        </w:rPr>
        <w:t>self</w:t>
      </w:r>
      <w:r>
        <w:rPr>
          <w:color w:val="F8F8F8"/>
          <w:sz w:val="18"/>
          <w:szCs w:val="18"/>
        </w:rPr>
        <w:t>.delta_energy(</w:t>
      </w:r>
      <w:r>
        <w:rPr>
          <w:color w:val="DAD085"/>
          <w:sz w:val="18"/>
          <w:szCs w:val="18"/>
        </w:rPr>
        <w:t>int</w:t>
      </w:r>
      <w:r>
        <w:rPr>
          <w:color w:val="F8F8F8"/>
          <w:sz w:val="18"/>
          <w:szCs w:val="18"/>
        </w:rPr>
        <w:t>(config[i]))</w:t>
      </w:r>
      <w:r>
        <w:rPr>
          <w:color w:val="F8F8F8"/>
          <w:sz w:val="18"/>
          <w:szCs w:val="18"/>
        </w:rPr>
        <w:br/>
        <w:t xml:space="preserve">          </w:t>
      </w:r>
      <w:r>
        <w:rPr>
          <w:color w:val="F9EE98"/>
          <w:sz w:val="18"/>
          <w:szCs w:val="18"/>
        </w:rPr>
        <w:t xml:space="preserve">if </w:t>
      </w:r>
      <w:r>
        <w:rPr>
          <w:color w:val="F8F8F8"/>
          <w:sz w:val="18"/>
          <w:szCs w:val="18"/>
        </w:rPr>
        <w:t xml:space="preserve">temp_energy </w:t>
      </w:r>
      <w:r>
        <w:rPr>
          <w:color w:val="CDA869"/>
          <w:sz w:val="18"/>
          <w:szCs w:val="18"/>
        </w:rPr>
        <w:t xml:space="preserve">&lt;= </w:t>
      </w:r>
      <w:r>
        <w:rPr>
          <w:color w:val="CF6A4C"/>
          <w:sz w:val="18"/>
          <w:szCs w:val="18"/>
        </w:rPr>
        <w:t>0</w:t>
      </w:r>
      <w:r>
        <w:rPr>
          <w:color w:val="CDA869"/>
          <w:sz w:val="18"/>
          <w:szCs w:val="18"/>
        </w:rPr>
        <w:t>:</w:t>
      </w:r>
      <w:r>
        <w:rPr>
          <w:color w:val="CDA869"/>
          <w:sz w:val="18"/>
          <w:szCs w:val="18"/>
        </w:rPr>
        <w:br/>
        <w:t xml:space="preserve">              </w:t>
      </w:r>
      <w:r>
        <w:rPr>
          <w:i/>
          <w:iCs/>
          <w:color w:val="5F5A60"/>
          <w:sz w:val="18"/>
          <w:szCs w:val="18"/>
        </w:rPr>
        <w:t>##l[config[i]] = -1*l[config[i]]    ##Flip the state</w:t>
      </w:r>
      <w:r>
        <w:rPr>
          <w:i/>
          <w:iCs/>
          <w:color w:val="5F5A60"/>
          <w:sz w:val="18"/>
          <w:szCs w:val="18"/>
        </w:rPr>
        <w:br/>
        <w:t xml:space="preserve">              </w:t>
      </w:r>
      <w:r>
        <w:rPr>
          <w:color w:val="94558D"/>
          <w:sz w:val="18"/>
          <w:szCs w:val="18"/>
        </w:rPr>
        <w:t>self</w:t>
      </w:r>
      <w:r>
        <w:rPr>
          <w:color w:val="F8F8F8"/>
          <w:sz w:val="18"/>
          <w:szCs w:val="18"/>
        </w:rPr>
        <w:t>.flip(</w:t>
      </w:r>
      <w:r>
        <w:rPr>
          <w:color w:val="DAD085"/>
          <w:sz w:val="18"/>
          <w:szCs w:val="18"/>
        </w:rPr>
        <w:t>int</w:t>
      </w:r>
      <w:r>
        <w:rPr>
          <w:color w:val="F8F8F8"/>
          <w:sz w:val="18"/>
          <w:szCs w:val="18"/>
        </w:rPr>
        <w:t>(config[i]))</w:t>
      </w:r>
      <w:r>
        <w:rPr>
          <w:color w:val="F8F8F8"/>
          <w:sz w:val="18"/>
          <w:szCs w:val="18"/>
        </w:rPr>
        <w:br/>
        <w:t xml:space="preserve">              </w:t>
      </w:r>
      <w:r>
        <w:rPr>
          <w:color w:val="94558D"/>
          <w:sz w:val="18"/>
          <w:szCs w:val="18"/>
        </w:rPr>
        <w:t>self</w:t>
      </w:r>
      <w:r>
        <w:rPr>
          <w:color w:val="F8F8F8"/>
          <w:sz w:val="18"/>
          <w:szCs w:val="18"/>
        </w:rPr>
        <w:t>.update_energy(temp_energy)</w:t>
      </w:r>
      <w:r>
        <w:rPr>
          <w:color w:val="F8F8F8"/>
          <w:sz w:val="18"/>
          <w:szCs w:val="18"/>
        </w:rPr>
        <w:br/>
        <w:t xml:space="preserve">              </w:t>
      </w:r>
      <w:r>
        <w:rPr>
          <w:color w:val="94558D"/>
          <w:sz w:val="18"/>
          <w:szCs w:val="18"/>
        </w:rPr>
        <w:t>self</w:t>
      </w:r>
      <w:r>
        <w:rPr>
          <w:color w:val="F8F8F8"/>
          <w:sz w:val="18"/>
          <w:szCs w:val="18"/>
        </w:rPr>
        <w:t>.update_magnetisation(</w:t>
      </w:r>
      <w:r>
        <w:rPr>
          <w:color w:val="DAD085"/>
          <w:sz w:val="18"/>
          <w:szCs w:val="18"/>
        </w:rPr>
        <w:t>int</w:t>
      </w:r>
      <w:r>
        <w:rPr>
          <w:color w:val="F8F8F8"/>
          <w:sz w:val="18"/>
          <w:szCs w:val="18"/>
        </w:rPr>
        <w:t>(config[i]))</w:t>
      </w:r>
      <w:r>
        <w:rPr>
          <w:color w:val="F8F8F8"/>
          <w:sz w:val="18"/>
          <w:szCs w:val="18"/>
        </w:rPr>
        <w:br/>
        <w:t xml:space="preserve">          </w:t>
      </w:r>
      <w:r>
        <w:rPr>
          <w:color w:val="F9EE98"/>
          <w:sz w:val="18"/>
          <w:szCs w:val="18"/>
        </w:rPr>
        <w:t xml:space="preserve">elif </w:t>
      </w:r>
      <w:r>
        <w:rPr>
          <w:color w:val="F8F8F8"/>
          <w:sz w:val="18"/>
          <w:szCs w:val="18"/>
        </w:rPr>
        <w:t xml:space="preserve">np.random.random() </w:t>
      </w:r>
      <w:r>
        <w:rPr>
          <w:color w:val="CDA869"/>
          <w:sz w:val="18"/>
          <w:szCs w:val="18"/>
        </w:rPr>
        <w:t xml:space="preserve">&lt; </w:t>
      </w:r>
      <w:r>
        <w:rPr>
          <w:color w:val="F8F8F8"/>
          <w:sz w:val="18"/>
          <w:szCs w:val="18"/>
        </w:rPr>
        <w:t>math.exp(</w:t>
      </w:r>
      <w:r>
        <w:rPr>
          <w:color w:val="CDA869"/>
          <w:sz w:val="18"/>
          <w:szCs w:val="18"/>
        </w:rPr>
        <w:t>-</w:t>
      </w:r>
      <w:r>
        <w:rPr>
          <w:color w:val="F8F8F8"/>
          <w:sz w:val="18"/>
          <w:szCs w:val="18"/>
        </w:rPr>
        <w:t>temp_energy</w:t>
      </w:r>
      <w:r>
        <w:rPr>
          <w:color w:val="CDA869"/>
          <w:sz w:val="18"/>
          <w:szCs w:val="18"/>
        </w:rPr>
        <w:t>/</w:t>
      </w:r>
      <w:r>
        <w:rPr>
          <w:color w:val="7587A6"/>
          <w:sz w:val="18"/>
          <w:szCs w:val="18"/>
        </w:rPr>
        <w:t>temperature</w:t>
      </w:r>
      <w:r>
        <w:rPr>
          <w:color w:val="F8F8F8"/>
          <w:sz w:val="18"/>
          <w:szCs w:val="18"/>
        </w:rPr>
        <w:t xml:space="preserve">) </w:t>
      </w:r>
      <w:r>
        <w:rPr>
          <w:color w:val="CDA869"/>
          <w:sz w:val="18"/>
          <w:szCs w:val="18"/>
        </w:rPr>
        <w:t xml:space="preserve">:  </w:t>
      </w:r>
      <w:r>
        <w:rPr>
          <w:i/>
          <w:iCs/>
          <w:color w:val="5F5A60"/>
          <w:sz w:val="18"/>
          <w:szCs w:val="18"/>
        </w:rPr>
        <w:t>## if r &lt; w accept the change</w:t>
      </w:r>
      <w:r>
        <w:rPr>
          <w:i/>
          <w:iCs/>
          <w:color w:val="5F5A60"/>
          <w:sz w:val="18"/>
          <w:szCs w:val="18"/>
        </w:rPr>
        <w:br/>
        <w:t xml:space="preserve">              ##l[config[i]] = -1*l[config[i]]</w:t>
      </w:r>
      <w:r>
        <w:rPr>
          <w:i/>
          <w:iCs/>
          <w:color w:val="5F5A60"/>
          <w:sz w:val="18"/>
          <w:szCs w:val="18"/>
        </w:rPr>
        <w:br/>
        <w:t xml:space="preserve">              </w:t>
      </w:r>
      <w:r>
        <w:rPr>
          <w:color w:val="94558D"/>
          <w:sz w:val="18"/>
          <w:szCs w:val="18"/>
        </w:rPr>
        <w:t>self</w:t>
      </w:r>
      <w:r>
        <w:rPr>
          <w:color w:val="F8F8F8"/>
          <w:sz w:val="18"/>
          <w:szCs w:val="18"/>
        </w:rPr>
        <w:t>.flip(</w:t>
      </w:r>
      <w:r>
        <w:rPr>
          <w:color w:val="DAD085"/>
          <w:sz w:val="18"/>
          <w:szCs w:val="18"/>
        </w:rPr>
        <w:t>int</w:t>
      </w:r>
      <w:r>
        <w:rPr>
          <w:color w:val="F8F8F8"/>
          <w:sz w:val="18"/>
          <w:szCs w:val="18"/>
        </w:rPr>
        <w:t>(config[i]))</w:t>
      </w:r>
      <w:r>
        <w:rPr>
          <w:color w:val="F8F8F8"/>
          <w:sz w:val="18"/>
          <w:szCs w:val="18"/>
        </w:rPr>
        <w:br/>
        <w:t xml:space="preserve">              </w:t>
      </w:r>
      <w:r>
        <w:rPr>
          <w:color w:val="94558D"/>
          <w:sz w:val="18"/>
          <w:szCs w:val="18"/>
        </w:rPr>
        <w:t>self</w:t>
      </w:r>
      <w:r>
        <w:rPr>
          <w:color w:val="F8F8F8"/>
          <w:sz w:val="18"/>
          <w:szCs w:val="18"/>
        </w:rPr>
        <w:t>.update_energy(temp_energy)</w:t>
      </w:r>
      <w:r>
        <w:rPr>
          <w:color w:val="F8F8F8"/>
          <w:sz w:val="18"/>
          <w:szCs w:val="18"/>
        </w:rPr>
        <w:br/>
        <w:t xml:space="preserve">              </w:t>
      </w:r>
      <w:r>
        <w:rPr>
          <w:color w:val="94558D"/>
          <w:sz w:val="18"/>
          <w:szCs w:val="18"/>
        </w:rPr>
        <w:t>self</w:t>
      </w:r>
      <w:r>
        <w:rPr>
          <w:color w:val="F8F8F8"/>
          <w:sz w:val="18"/>
          <w:szCs w:val="18"/>
        </w:rPr>
        <w:t>.update_magnetisation(</w:t>
      </w:r>
      <w:r>
        <w:rPr>
          <w:color w:val="DAD085"/>
          <w:sz w:val="18"/>
          <w:szCs w:val="18"/>
        </w:rPr>
        <w:t>int</w:t>
      </w:r>
      <w:r>
        <w:rPr>
          <w:color w:val="F8F8F8"/>
          <w:sz w:val="18"/>
          <w:szCs w:val="18"/>
        </w:rPr>
        <w:t>(config[i]))</w:t>
      </w:r>
      <w:r>
        <w:rPr>
          <w:color w:val="F8F8F8"/>
          <w:sz w:val="18"/>
          <w:szCs w:val="18"/>
        </w:rPr>
        <w:br/>
      </w:r>
      <w:r>
        <w:rPr>
          <w:color w:val="F8F8F8"/>
          <w:sz w:val="18"/>
          <w:szCs w:val="18"/>
        </w:rPr>
        <w:br/>
        <w:t xml:space="preserve">      </w:t>
      </w:r>
      <w:r>
        <w:rPr>
          <w:color w:val="F9EE98"/>
          <w:sz w:val="18"/>
          <w:szCs w:val="18"/>
        </w:rPr>
        <w:t xml:space="preserve">return </w:t>
      </w:r>
      <w:r>
        <w:rPr>
          <w:color w:val="F8F8F8"/>
          <w:sz w:val="18"/>
          <w:szCs w:val="18"/>
        </w:rPr>
        <w:t>(</w:t>
      </w:r>
      <w:r>
        <w:rPr>
          <w:color w:val="94558D"/>
          <w:sz w:val="18"/>
          <w:szCs w:val="18"/>
        </w:rPr>
        <w:t>self</w:t>
      </w:r>
      <w:r>
        <w:rPr>
          <w:color w:val="F8F8F8"/>
          <w:sz w:val="18"/>
          <w:szCs w:val="18"/>
        </w:rPr>
        <w:t>.energy</w:t>
      </w:r>
      <w:r>
        <w:rPr>
          <w:color w:val="CDA869"/>
          <w:sz w:val="18"/>
          <w:szCs w:val="18"/>
        </w:rPr>
        <w:t>*</w:t>
      </w:r>
      <w:r>
        <w:rPr>
          <w:color w:val="CF6A4C"/>
          <w:sz w:val="18"/>
          <w:szCs w:val="18"/>
        </w:rPr>
        <w:t>1.0</w:t>
      </w:r>
      <w:r>
        <w:rPr>
          <w:color w:val="CDA869"/>
          <w:sz w:val="18"/>
          <w:szCs w:val="18"/>
        </w:rPr>
        <w:t>/</w:t>
      </w:r>
      <w:r>
        <w:rPr>
          <w:color w:val="94558D"/>
          <w:sz w:val="18"/>
          <w:szCs w:val="18"/>
        </w:rPr>
        <w:t>self</w:t>
      </w:r>
      <w:r>
        <w:rPr>
          <w:color w:val="F8F8F8"/>
          <w:sz w:val="18"/>
          <w:szCs w:val="18"/>
        </w:rPr>
        <w:t>.length</w:t>
      </w:r>
      <w:r>
        <w:rPr>
          <w:color w:val="CDA869"/>
          <w:sz w:val="18"/>
          <w:szCs w:val="18"/>
        </w:rPr>
        <w:t>**</w:t>
      </w:r>
      <w:r>
        <w:rPr>
          <w:color w:val="CF6A4C"/>
          <w:sz w:val="18"/>
          <w:szCs w:val="18"/>
        </w:rPr>
        <w:t>2</w:t>
      </w:r>
      <w:r>
        <w:rPr>
          <w:color w:val="F8F8F8"/>
          <w:sz w:val="18"/>
          <w:szCs w:val="18"/>
        </w:rPr>
        <w:t>,</w:t>
      </w:r>
      <w:r>
        <w:rPr>
          <w:color w:val="94558D"/>
          <w:sz w:val="18"/>
          <w:szCs w:val="18"/>
        </w:rPr>
        <w:t>self</w:t>
      </w:r>
      <w:r>
        <w:rPr>
          <w:color w:val="F8F8F8"/>
          <w:sz w:val="18"/>
          <w:szCs w:val="18"/>
        </w:rPr>
        <w:t>.magnetisation</w:t>
      </w:r>
      <w:r>
        <w:rPr>
          <w:color w:val="CDA869"/>
          <w:sz w:val="18"/>
          <w:szCs w:val="18"/>
        </w:rPr>
        <w:t>*</w:t>
      </w:r>
      <w:r>
        <w:rPr>
          <w:color w:val="CF6A4C"/>
          <w:sz w:val="18"/>
          <w:szCs w:val="18"/>
        </w:rPr>
        <w:t>1.0</w:t>
      </w:r>
      <w:r>
        <w:rPr>
          <w:color w:val="CDA869"/>
          <w:sz w:val="18"/>
          <w:szCs w:val="18"/>
        </w:rPr>
        <w:t>/</w:t>
      </w:r>
      <w:r>
        <w:rPr>
          <w:color w:val="94558D"/>
          <w:sz w:val="18"/>
          <w:szCs w:val="18"/>
        </w:rPr>
        <w:t>self</w:t>
      </w:r>
      <w:r>
        <w:rPr>
          <w:color w:val="F8F8F8"/>
          <w:sz w:val="18"/>
          <w:szCs w:val="18"/>
        </w:rPr>
        <w:t>.length</w:t>
      </w:r>
      <w:r>
        <w:rPr>
          <w:color w:val="CDA869"/>
          <w:sz w:val="18"/>
          <w:szCs w:val="18"/>
        </w:rPr>
        <w:t>**</w:t>
      </w:r>
      <w:r>
        <w:rPr>
          <w:color w:val="CF6A4C"/>
          <w:sz w:val="18"/>
          <w:szCs w:val="18"/>
        </w:rPr>
        <w:t>2</w:t>
      </w:r>
      <w:r>
        <w:rPr>
          <w:color w:val="F8F8F8"/>
          <w:sz w:val="18"/>
          <w:szCs w:val="18"/>
        </w:rPr>
        <w:t>)</w:t>
      </w:r>
      <w:r>
        <w:rPr>
          <w:color w:val="F8F8F8"/>
          <w:sz w:val="18"/>
          <w:szCs w:val="18"/>
        </w:rPr>
        <w:br/>
        <w:t xml:space="preserve">  </w:t>
      </w:r>
      <w:r>
        <w:rPr>
          <w:i/>
          <w:iCs/>
          <w:color w:val="5F5A60"/>
          <w:sz w:val="18"/>
          <w:szCs w:val="18"/>
        </w:rPr>
        <w:t># ... more methods</w:t>
      </w:r>
      <w:r>
        <w:rPr>
          <w:i/>
          <w:iCs/>
          <w:color w:val="5F5A60"/>
          <w:sz w:val="18"/>
          <w:szCs w:val="18"/>
        </w:rPr>
        <w:br/>
      </w:r>
      <w:r>
        <w:rPr>
          <w:i/>
          <w:iCs/>
          <w:color w:val="5F5A60"/>
          <w:sz w:val="18"/>
          <w:szCs w:val="18"/>
        </w:rPr>
        <w:br/>
      </w:r>
      <w:r>
        <w:rPr>
          <w:i/>
          <w:iCs/>
          <w:color w:val="5F5A60"/>
          <w:sz w:val="18"/>
          <w:szCs w:val="18"/>
        </w:rPr>
        <w:br/>
      </w:r>
      <w:r>
        <w:rPr>
          <w:color w:val="F9EE98"/>
          <w:sz w:val="18"/>
          <w:szCs w:val="18"/>
        </w:rPr>
        <w:t xml:space="preserve">if </w:t>
      </w:r>
      <w:r>
        <w:rPr>
          <w:color w:val="F8F8F8"/>
          <w:sz w:val="18"/>
          <w:szCs w:val="18"/>
        </w:rPr>
        <w:t xml:space="preserve">__name__ </w:t>
      </w:r>
      <w:r>
        <w:rPr>
          <w:color w:val="CDA869"/>
          <w:sz w:val="18"/>
          <w:szCs w:val="18"/>
        </w:rPr>
        <w:t xml:space="preserve">== </w:t>
      </w:r>
      <w:r>
        <w:rPr>
          <w:color w:val="8F9D6A"/>
          <w:sz w:val="18"/>
          <w:szCs w:val="18"/>
        </w:rPr>
        <w:t>"__main__"</w:t>
      </w:r>
      <w:r>
        <w:rPr>
          <w:color w:val="CDA869"/>
          <w:sz w:val="18"/>
          <w:szCs w:val="18"/>
        </w:rPr>
        <w:t>:</w:t>
      </w:r>
      <w:r>
        <w:rPr>
          <w:color w:val="CDA869"/>
          <w:sz w:val="18"/>
          <w:szCs w:val="18"/>
        </w:rPr>
        <w:br/>
        <w:t xml:space="preserve">    </w:t>
      </w:r>
      <w:r>
        <w:rPr>
          <w:i/>
          <w:iCs/>
          <w:color w:val="5F5A60"/>
          <w:sz w:val="18"/>
          <w:szCs w:val="18"/>
        </w:rPr>
        <w:t># create the lattice object</w:t>
      </w:r>
      <w:r>
        <w:rPr>
          <w:i/>
          <w:iCs/>
          <w:color w:val="5F5A60"/>
          <w:sz w:val="18"/>
          <w:szCs w:val="18"/>
        </w:rPr>
        <w:br/>
        <w:t xml:space="preserve">    </w:t>
      </w:r>
      <w:r>
        <w:rPr>
          <w:color w:val="F8F8F8"/>
          <w:sz w:val="18"/>
          <w:szCs w:val="18"/>
        </w:rPr>
        <w:t xml:space="preserve">length </w:t>
      </w:r>
      <w:r>
        <w:rPr>
          <w:color w:val="CDA869"/>
          <w:sz w:val="18"/>
          <w:szCs w:val="18"/>
        </w:rPr>
        <w:t>=</w:t>
      </w:r>
      <w:r>
        <w:rPr>
          <w:color w:val="CF6A4C"/>
          <w:sz w:val="18"/>
          <w:szCs w:val="18"/>
        </w:rPr>
        <w:t>32</w:t>
      </w:r>
      <w:r>
        <w:rPr>
          <w:color w:val="CF6A4C"/>
          <w:sz w:val="18"/>
          <w:szCs w:val="18"/>
        </w:rPr>
        <w:br/>
        <w:t xml:space="preserve">    </w:t>
      </w:r>
      <w:r>
        <w:rPr>
          <w:i/>
          <w:iCs/>
          <w:color w:val="5F5A60"/>
          <w:sz w:val="18"/>
          <w:szCs w:val="18"/>
        </w:rPr>
        <w:t>##Tracer()()</w:t>
      </w:r>
      <w:r>
        <w:rPr>
          <w:i/>
          <w:iCs/>
          <w:color w:val="5F5A60"/>
          <w:sz w:val="18"/>
          <w:szCs w:val="18"/>
        </w:rPr>
        <w:br/>
        <w:t xml:space="preserve">    </w:t>
      </w:r>
      <w:r>
        <w:rPr>
          <w:color w:val="F8F8F8"/>
          <w:sz w:val="18"/>
          <w:szCs w:val="18"/>
        </w:rPr>
        <w:t xml:space="preserve">temperature </w:t>
      </w:r>
      <w:r>
        <w:rPr>
          <w:color w:val="CDA869"/>
          <w:sz w:val="18"/>
          <w:szCs w:val="18"/>
        </w:rPr>
        <w:t xml:space="preserve">= </w:t>
      </w:r>
      <w:r>
        <w:rPr>
          <w:color w:val="F8F8F8"/>
          <w:sz w:val="18"/>
          <w:szCs w:val="18"/>
        </w:rPr>
        <w:t>[</w:t>
      </w:r>
      <w:r>
        <w:rPr>
          <w:color w:val="CF6A4C"/>
          <w:sz w:val="18"/>
          <w:szCs w:val="18"/>
        </w:rPr>
        <w:t>2.1</w:t>
      </w:r>
      <w:r>
        <w:rPr>
          <w:color w:val="F8F8F8"/>
          <w:sz w:val="18"/>
          <w:szCs w:val="18"/>
        </w:rPr>
        <w:t>,</w:t>
      </w:r>
      <w:r>
        <w:rPr>
          <w:color w:val="CF6A4C"/>
          <w:sz w:val="18"/>
          <w:szCs w:val="18"/>
        </w:rPr>
        <w:t>3.5</w:t>
      </w:r>
      <w:r>
        <w:rPr>
          <w:color w:val="F8F8F8"/>
          <w:sz w:val="18"/>
          <w:szCs w:val="18"/>
        </w:rPr>
        <w:t>]</w:t>
      </w:r>
      <w:r>
        <w:rPr>
          <w:color w:val="F8F8F8"/>
          <w:sz w:val="18"/>
          <w:szCs w:val="18"/>
        </w:rPr>
        <w:br/>
        <w:t xml:space="preserve">    </w:t>
      </w:r>
      <w:r>
        <w:rPr>
          <w:i/>
          <w:iCs/>
          <w:color w:val="5F5A60"/>
          <w:sz w:val="18"/>
          <w:szCs w:val="18"/>
        </w:rPr>
        <w:t>#temperature = [2.1]</w:t>
      </w:r>
      <w:r>
        <w:rPr>
          <w:i/>
          <w:iCs/>
          <w:color w:val="5F5A60"/>
          <w:sz w:val="18"/>
          <w:szCs w:val="18"/>
        </w:rPr>
        <w:br/>
        <w:t xml:space="preserve">    #temperature = [2.265]</w:t>
      </w:r>
      <w:r>
        <w:rPr>
          <w:i/>
          <w:iCs/>
          <w:color w:val="5F5A60"/>
          <w:sz w:val="18"/>
          <w:szCs w:val="18"/>
        </w:rPr>
        <w:br/>
        <w:t xml:space="preserve">    </w:t>
      </w:r>
      <w:r>
        <w:rPr>
          <w:color w:val="F8F8F8"/>
          <w:sz w:val="18"/>
          <w:szCs w:val="18"/>
        </w:rPr>
        <w:t xml:space="preserve">mcs_step </w:t>
      </w:r>
      <w:r>
        <w:rPr>
          <w:color w:val="CDA869"/>
          <w:sz w:val="18"/>
          <w:szCs w:val="18"/>
        </w:rPr>
        <w:t xml:space="preserve">= </w:t>
      </w:r>
      <w:r>
        <w:rPr>
          <w:color w:val="CF6A4C"/>
          <w:sz w:val="18"/>
          <w:szCs w:val="18"/>
        </w:rPr>
        <w:t>1000</w:t>
      </w:r>
      <w:r>
        <w:rPr>
          <w:color w:val="CF6A4C"/>
          <w:sz w:val="18"/>
          <w:szCs w:val="18"/>
        </w:rPr>
        <w:br/>
      </w:r>
      <w:r>
        <w:rPr>
          <w:color w:val="CF6A4C"/>
          <w:sz w:val="18"/>
          <w:szCs w:val="18"/>
        </w:rPr>
        <w:br/>
        <w:t xml:space="preserve">    </w:t>
      </w:r>
      <w:r>
        <w:rPr>
          <w:color w:val="F8F8F8"/>
          <w:sz w:val="18"/>
          <w:szCs w:val="18"/>
        </w:rPr>
        <w:t xml:space="preserve">seed </w:t>
      </w:r>
      <w:r>
        <w:rPr>
          <w:color w:val="CDA869"/>
          <w:sz w:val="18"/>
          <w:szCs w:val="18"/>
        </w:rPr>
        <w:t xml:space="preserve">= </w:t>
      </w:r>
      <w:r>
        <w:rPr>
          <w:color w:val="F8F8F8"/>
          <w:sz w:val="18"/>
          <w:szCs w:val="18"/>
        </w:rPr>
        <w:t>[</w:t>
      </w:r>
      <w:r>
        <w:rPr>
          <w:color w:val="CF6A4C"/>
          <w:sz w:val="18"/>
          <w:szCs w:val="18"/>
        </w:rPr>
        <w:t>1000</w:t>
      </w:r>
      <w:r>
        <w:rPr>
          <w:color w:val="F8F8F8"/>
          <w:sz w:val="18"/>
          <w:szCs w:val="18"/>
        </w:rPr>
        <w:t>,</w:t>
      </w:r>
      <w:r>
        <w:rPr>
          <w:color w:val="CF6A4C"/>
          <w:sz w:val="18"/>
          <w:szCs w:val="18"/>
        </w:rPr>
        <w:t>2000</w:t>
      </w:r>
      <w:r>
        <w:rPr>
          <w:color w:val="F8F8F8"/>
          <w:sz w:val="18"/>
          <w:szCs w:val="18"/>
        </w:rPr>
        <w:t>,</w:t>
      </w:r>
      <w:r>
        <w:rPr>
          <w:color w:val="CF6A4C"/>
          <w:sz w:val="18"/>
          <w:szCs w:val="18"/>
        </w:rPr>
        <w:t>3000</w:t>
      </w:r>
      <w:r>
        <w:rPr>
          <w:color w:val="F8F8F8"/>
          <w:sz w:val="18"/>
          <w:szCs w:val="18"/>
        </w:rPr>
        <w:t>,</w:t>
      </w:r>
      <w:r>
        <w:rPr>
          <w:color w:val="CF6A4C"/>
          <w:sz w:val="18"/>
          <w:szCs w:val="18"/>
        </w:rPr>
        <w:t>4000</w:t>
      </w:r>
      <w:r>
        <w:rPr>
          <w:color w:val="F8F8F8"/>
          <w:sz w:val="18"/>
          <w:szCs w:val="18"/>
        </w:rPr>
        <w:t>,</w:t>
      </w:r>
      <w:r>
        <w:rPr>
          <w:color w:val="CF6A4C"/>
          <w:sz w:val="18"/>
          <w:szCs w:val="18"/>
        </w:rPr>
        <w:t>5000</w:t>
      </w:r>
      <w:r>
        <w:rPr>
          <w:color w:val="F8F8F8"/>
          <w:sz w:val="18"/>
          <w:szCs w:val="18"/>
        </w:rPr>
        <w:t>,</w:t>
      </w:r>
      <w:r>
        <w:rPr>
          <w:color w:val="CF6A4C"/>
          <w:sz w:val="18"/>
          <w:szCs w:val="18"/>
        </w:rPr>
        <w:t>6000</w:t>
      </w:r>
      <w:r>
        <w:rPr>
          <w:color w:val="F8F8F8"/>
          <w:sz w:val="18"/>
          <w:szCs w:val="18"/>
        </w:rPr>
        <w:t>]</w:t>
      </w:r>
      <w:r>
        <w:rPr>
          <w:color w:val="F8F8F8"/>
          <w:sz w:val="18"/>
          <w:szCs w:val="18"/>
        </w:rPr>
        <w:br/>
      </w:r>
      <w:r>
        <w:rPr>
          <w:color w:val="F8F8F8"/>
          <w:sz w:val="18"/>
          <w:szCs w:val="18"/>
        </w:rPr>
        <w:br/>
        <w:t xml:space="preserve">    mcs_step_runs </w:t>
      </w:r>
      <w:r>
        <w:rPr>
          <w:color w:val="CDA869"/>
          <w:sz w:val="18"/>
          <w:szCs w:val="18"/>
        </w:rPr>
        <w:t xml:space="preserve">= </w:t>
      </w:r>
      <w:r>
        <w:rPr>
          <w:color w:val="CF6A4C"/>
          <w:sz w:val="18"/>
          <w:szCs w:val="18"/>
        </w:rPr>
        <w:t>5</w:t>
      </w:r>
      <w:r>
        <w:rPr>
          <w:color w:val="CF6A4C"/>
          <w:sz w:val="18"/>
          <w:szCs w:val="18"/>
        </w:rPr>
        <w:br/>
        <w:t xml:space="preserve">    </w:t>
      </w:r>
      <w:r>
        <w:rPr>
          <w:i/>
          <w:iCs/>
          <w:color w:val="5F5A60"/>
          <w:sz w:val="18"/>
          <w:szCs w:val="18"/>
        </w:rPr>
        <w:t>##print l.energy</w:t>
      </w:r>
      <w:r>
        <w:rPr>
          <w:i/>
          <w:iCs/>
          <w:color w:val="5F5A60"/>
          <w:sz w:val="18"/>
          <w:szCs w:val="18"/>
        </w:rPr>
        <w:br/>
      </w:r>
      <w:r>
        <w:rPr>
          <w:i/>
          <w:iCs/>
          <w:color w:val="5F5A60"/>
          <w:sz w:val="18"/>
          <w:szCs w:val="18"/>
        </w:rPr>
        <w:br/>
        <w:t xml:space="preserve">    </w:t>
      </w:r>
      <w:r>
        <w:rPr>
          <w:color w:val="F8F8F8"/>
          <w:sz w:val="18"/>
          <w:szCs w:val="18"/>
        </w:rPr>
        <w:t xml:space="preserve">mean </w:t>
      </w:r>
      <w:r>
        <w:rPr>
          <w:color w:val="CDA869"/>
          <w:sz w:val="18"/>
          <w:szCs w:val="18"/>
        </w:rPr>
        <w:t>=</w:t>
      </w:r>
      <w:r>
        <w:rPr>
          <w:color w:val="F8F8F8"/>
          <w:sz w:val="18"/>
          <w:szCs w:val="18"/>
        </w:rPr>
        <w:t>[]</w:t>
      </w:r>
      <w:r>
        <w:rPr>
          <w:color w:val="F8F8F8"/>
          <w:sz w:val="18"/>
          <w:szCs w:val="18"/>
        </w:rPr>
        <w:br/>
        <w:t xml:space="preserve">    mean_abs </w:t>
      </w:r>
      <w:r>
        <w:rPr>
          <w:color w:val="CDA869"/>
          <w:sz w:val="18"/>
          <w:szCs w:val="18"/>
        </w:rPr>
        <w:t>=</w:t>
      </w:r>
      <w:r>
        <w:rPr>
          <w:color w:val="F8F8F8"/>
          <w:sz w:val="18"/>
          <w:szCs w:val="18"/>
        </w:rPr>
        <w:t>[]</w:t>
      </w:r>
      <w:r>
        <w:rPr>
          <w:color w:val="F8F8F8"/>
          <w:sz w:val="18"/>
          <w:szCs w:val="18"/>
        </w:rPr>
        <w:br/>
        <w:t xml:space="preserve">    mcs_linspace </w:t>
      </w:r>
      <w:r>
        <w:rPr>
          <w:color w:val="CDA869"/>
          <w:sz w:val="18"/>
          <w:szCs w:val="18"/>
        </w:rPr>
        <w:t xml:space="preserve">= </w:t>
      </w:r>
      <w:r>
        <w:rPr>
          <w:color w:val="F8F8F8"/>
          <w:sz w:val="18"/>
          <w:szCs w:val="18"/>
        </w:rPr>
        <w:t>np.linspace(</w:t>
      </w:r>
      <w:r>
        <w:rPr>
          <w:color w:val="CF6A4C"/>
          <w:sz w:val="18"/>
          <w:szCs w:val="18"/>
        </w:rPr>
        <w:t>1</w:t>
      </w:r>
      <w:r>
        <w:rPr>
          <w:color w:val="F8F8F8"/>
          <w:sz w:val="18"/>
          <w:szCs w:val="18"/>
        </w:rPr>
        <w:t>,mcs_step,mcs_step)</w:t>
      </w:r>
      <w:r>
        <w:rPr>
          <w:color w:val="F8F8F8"/>
          <w:sz w:val="18"/>
          <w:szCs w:val="18"/>
        </w:rPr>
        <w:br/>
      </w:r>
      <w:r>
        <w:rPr>
          <w:color w:val="F8F8F8"/>
          <w:sz w:val="18"/>
          <w:szCs w:val="18"/>
        </w:rPr>
        <w:br/>
        <w:t xml:space="preserve">    mean_magnetisation </w:t>
      </w:r>
      <w:r>
        <w:rPr>
          <w:color w:val="CDA869"/>
          <w:sz w:val="18"/>
          <w:szCs w:val="18"/>
        </w:rPr>
        <w:t xml:space="preserve">= </w:t>
      </w:r>
      <w:r>
        <w:rPr>
          <w:color w:val="F8F8F8"/>
          <w:sz w:val="18"/>
          <w:szCs w:val="18"/>
        </w:rPr>
        <w:t>np.zeros((mcs_step_runs))</w:t>
      </w:r>
      <w:r>
        <w:rPr>
          <w:color w:val="F8F8F8"/>
          <w:sz w:val="18"/>
          <w:szCs w:val="18"/>
        </w:rPr>
        <w:br/>
      </w:r>
      <w:r>
        <w:rPr>
          <w:color w:val="F8F8F8"/>
          <w:sz w:val="18"/>
          <w:szCs w:val="18"/>
        </w:rPr>
        <w:br/>
        <w:t xml:space="preserve">    </w:t>
      </w:r>
      <w:r>
        <w:rPr>
          <w:i/>
          <w:iCs/>
          <w:color w:val="5F5A60"/>
          <w:sz w:val="18"/>
          <w:szCs w:val="18"/>
        </w:rPr>
        <w:t>## Do MC for given mcs_step</w:t>
      </w:r>
      <w:r>
        <w:rPr>
          <w:i/>
          <w:iCs/>
          <w:color w:val="5F5A60"/>
          <w:sz w:val="18"/>
          <w:szCs w:val="18"/>
        </w:rPr>
        <w:br/>
        <w:t xml:space="preserve">    </w:t>
      </w:r>
      <w:r>
        <w:rPr>
          <w:color w:val="F9EE98"/>
          <w:sz w:val="18"/>
          <w:szCs w:val="18"/>
        </w:rPr>
        <w:t xml:space="preserve">for </w:t>
      </w:r>
      <w:r>
        <w:rPr>
          <w:color w:val="F8F8F8"/>
          <w:sz w:val="18"/>
          <w:szCs w:val="18"/>
        </w:rPr>
        <w:t xml:space="preserve">j </w:t>
      </w:r>
      <w:r>
        <w:rPr>
          <w:color w:val="F9EE98"/>
          <w:sz w:val="18"/>
          <w:szCs w:val="18"/>
        </w:rPr>
        <w:t xml:space="preserve">in </w:t>
      </w:r>
      <w:r>
        <w:rPr>
          <w:color w:val="F8F8F8"/>
          <w:sz w:val="18"/>
          <w:szCs w:val="18"/>
        </w:rPr>
        <w:t>temperature</w:t>
      </w:r>
      <w:r>
        <w:rPr>
          <w:color w:val="CDA869"/>
          <w:sz w:val="18"/>
          <w:szCs w:val="18"/>
        </w:rPr>
        <w:t>:</w:t>
      </w:r>
      <w:r>
        <w:rPr>
          <w:color w:val="CDA869"/>
          <w:sz w:val="18"/>
          <w:szCs w:val="18"/>
        </w:rPr>
        <w:br/>
        <w:t xml:space="preserve">        </w:t>
      </w:r>
      <w:r>
        <w:rPr>
          <w:i/>
          <w:iCs/>
          <w:color w:val="5F5A60"/>
          <w:sz w:val="18"/>
          <w:szCs w:val="18"/>
        </w:rPr>
        <w:t>#Tracer()()</w:t>
      </w:r>
      <w:r>
        <w:rPr>
          <w:i/>
          <w:iCs/>
          <w:color w:val="5F5A60"/>
          <w:sz w:val="18"/>
          <w:szCs w:val="18"/>
        </w:rPr>
        <w:br/>
        <w:t xml:space="preserve">        </w:t>
      </w:r>
      <w:r>
        <w:rPr>
          <w:color w:val="F8F8F8"/>
          <w:sz w:val="18"/>
          <w:szCs w:val="18"/>
        </w:rPr>
        <w:t xml:space="preserve">mcs_energy </w:t>
      </w:r>
      <w:r>
        <w:rPr>
          <w:color w:val="CDA869"/>
          <w:sz w:val="18"/>
          <w:szCs w:val="18"/>
        </w:rPr>
        <w:t xml:space="preserve">= </w:t>
      </w:r>
      <w:r>
        <w:rPr>
          <w:color w:val="F8F8F8"/>
          <w:sz w:val="18"/>
          <w:szCs w:val="18"/>
        </w:rPr>
        <w:t>[]</w:t>
      </w:r>
      <w:r>
        <w:rPr>
          <w:color w:val="F8F8F8"/>
          <w:sz w:val="18"/>
          <w:szCs w:val="18"/>
        </w:rPr>
        <w:br/>
        <w:t xml:space="preserve">        mcs_magnetisation </w:t>
      </w:r>
      <w:r>
        <w:rPr>
          <w:color w:val="CDA869"/>
          <w:sz w:val="18"/>
          <w:szCs w:val="18"/>
        </w:rPr>
        <w:t xml:space="preserve">= </w:t>
      </w:r>
      <w:r>
        <w:rPr>
          <w:color w:val="F8F8F8"/>
          <w:sz w:val="18"/>
          <w:szCs w:val="18"/>
        </w:rPr>
        <w:t>[]</w:t>
      </w:r>
      <w:r>
        <w:rPr>
          <w:color w:val="F8F8F8"/>
          <w:sz w:val="18"/>
          <w:szCs w:val="18"/>
        </w:rPr>
        <w:br/>
        <w:t xml:space="preserve">        file_mag </w:t>
      </w:r>
      <w:r>
        <w:rPr>
          <w:color w:val="CDA869"/>
          <w:sz w:val="18"/>
          <w:szCs w:val="18"/>
        </w:rPr>
        <w:t xml:space="preserve">= </w:t>
      </w:r>
      <w:r>
        <w:rPr>
          <w:color w:val="DAD085"/>
          <w:sz w:val="18"/>
          <w:szCs w:val="18"/>
        </w:rPr>
        <w:t>open</w:t>
      </w:r>
      <w:r>
        <w:rPr>
          <w:color w:val="F8F8F8"/>
          <w:sz w:val="18"/>
          <w:szCs w:val="18"/>
        </w:rPr>
        <w:t>(</w:t>
      </w:r>
      <w:r>
        <w:rPr>
          <w:color w:val="8F9D6A"/>
          <w:sz w:val="18"/>
          <w:szCs w:val="18"/>
        </w:rPr>
        <w:t xml:space="preserve">'C:\Python27\CS\Exercise10\FigureFor1b\Magnetisation T %1.3f.txt' </w:t>
      </w:r>
      <w:r>
        <w:rPr>
          <w:color w:val="CDA869"/>
          <w:sz w:val="18"/>
          <w:szCs w:val="18"/>
        </w:rPr>
        <w:t xml:space="preserve">% </w:t>
      </w:r>
      <w:r>
        <w:rPr>
          <w:color w:val="F8F8F8"/>
          <w:sz w:val="18"/>
          <w:szCs w:val="18"/>
        </w:rPr>
        <w:t xml:space="preserve">j, </w:t>
      </w:r>
      <w:r>
        <w:rPr>
          <w:color w:val="8F9D6A"/>
          <w:sz w:val="18"/>
          <w:szCs w:val="18"/>
        </w:rPr>
        <w:t>'wb'</w:t>
      </w:r>
      <w:r>
        <w:rPr>
          <w:color w:val="F8F8F8"/>
          <w:sz w:val="18"/>
          <w:szCs w:val="18"/>
        </w:rPr>
        <w:t>)</w:t>
      </w:r>
      <w:r>
        <w:rPr>
          <w:color w:val="F8F8F8"/>
          <w:sz w:val="18"/>
          <w:szCs w:val="18"/>
        </w:rPr>
        <w:br/>
        <w:t xml:space="preserve">        file_energy </w:t>
      </w:r>
      <w:r>
        <w:rPr>
          <w:color w:val="CDA869"/>
          <w:sz w:val="18"/>
          <w:szCs w:val="18"/>
        </w:rPr>
        <w:t xml:space="preserve">= </w:t>
      </w:r>
      <w:r>
        <w:rPr>
          <w:color w:val="DAD085"/>
          <w:sz w:val="18"/>
          <w:szCs w:val="18"/>
        </w:rPr>
        <w:t>open</w:t>
      </w:r>
      <w:r>
        <w:rPr>
          <w:color w:val="F8F8F8"/>
          <w:sz w:val="18"/>
          <w:szCs w:val="18"/>
        </w:rPr>
        <w:t>(</w:t>
      </w:r>
      <w:r>
        <w:rPr>
          <w:color w:val="8F9D6A"/>
          <w:sz w:val="18"/>
          <w:szCs w:val="18"/>
        </w:rPr>
        <w:t xml:space="preserve">'C:\Python27\CS\Exercise10\FigureFor1b\Energy T %1.3f.txt' </w:t>
      </w:r>
      <w:r>
        <w:rPr>
          <w:color w:val="CDA869"/>
          <w:sz w:val="18"/>
          <w:szCs w:val="18"/>
        </w:rPr>
        <w:t xml:space="preserve">% </w:t>
      </w:r>
      <w:r>
        <w:rPr>
          <w:color w:val="F8F8F8"/>
          <w:sz w:val="18"/>
          <w:szCs w:val="18"/>
        </w:rPr>
        <w:t xml:space="preserve">j, </w:t>
      </w:r>
      <w:r>
        <w:rPr>
          <w:color w:val="8F9D6A"/>
          <w:sz w:val="18"/>
          <w:szCs w:val="18"/>
        </w:rPr>
        <w:t>'wb'</w:t>
      </w:r>
      <w:r>
        <w:rPr>
          <w:color w:val="F8F8F8"/>
          <w:sz w:val="18"/>
          <w:szCs w:val="18"/>
        </w:rPr>
        <w:t>)</w:t>
      </w:r>
      <w:r>
        <w:rPr>
          <w:color w:val="F8F8F8"/>
          <w:sz w:val="18"/>
          <w:szCs w:val="18"/>
        </w:rPr>
        <w:br/>
      </w:r>
      <w:r>
        <w:rPr>
          <w:color w:val="F8F8F8"/>
          <w:sz w:val="18"/>
          <w:szCs w:val="18"/>
        </w:rPr>
        <w:br/>
        <w:t xml:space="preserve">        pylab.figure()</w:t>
      </w:r>
      <w:r>
        <w:rPr>
          <w:color w:val="F8F8F8"/>
          <w:sz w:val="18"/>
          <w:szCs w:val="18"/>
        </w:rPr>
        <w:br/>
      </w:r>
      <w:r>
        <w:rPr>
          <w:color w:val="F8F8F8"/>
          <w:sz w:val="18"/>
          <w:szCs w:val="18"/>
        </w:rPr>
        <w:br/>
        <w:t xml:space="preserve">        </w:t>
      </w:r>
      <w:r>
        <w:rPr>
          <w:color w:val="F9EE98"/>
          <w:sz w:val="18"/>
          <w:szCs w:val="18"/>
        </w:rPr>
        <w:t xml:space="preserve">for </w:t>
      </w:r>
      <w:r>
        <w:rPr>
          <w:color w:val="F8F8F8"/>
          <w:sz w:val="18"/>
          <w:szCs w:val="18"/>
        </w:rPr>
        <w:t xml:space="preserve">k </w:t>
      </w:r>
      <w:r>
        <w:rPr>
          <w:color w:val="F9EE98"/>
          <w:sz w:val="18"/>
          <w:szCs w:val="18"/>
        </w:rPr>
        <w:t xml:space="preserve">in </w:t>
      </w:r>
      <w:r>
        <w:rPr>
          <w:color w:val="DAD085"/>
          <w:sz w:val="18"/>
          <w:szCs w:val="18"/>
        </w:rPr>
        <w:t>range</w:t>
      </w:r>
      <w:r>
        <w:rPr>
          <w:color w:val="F8F8F8"/>
          <w:sz w:val="18"/>
          <w:szCs w:val="18"/>
        </w:rPr>
        <w:t>(mcs_step_runs)</w:t>
      </w:r>
      <w:r>
        <w:rPr>
          <w:color w:val="CDA869"/>
          <w:sz w:val="18"/>
          <w:szCs w:val="18"/>
        </w:rPr>
        <w:t>:</w:t>
      </w:r>
      <w:r>
        <w:rPr>
          <w:color w:val="CDA869"/>
          <w:sz w:val="18"/>
          <w:szCs w:val="18"/>
        </w:rPr>
        <w:br/>
      </w:r>
      <w:r>
        <w:rPr>
          <w:color w:val="CDA869"/>
          <w:sz w:val="18"/>
          <w:szCs w:val="18"/>
        </w:rPr>
        <w:br/>
        <w:t xml:space="preserve">            </w:t>
      </w:r>
      <w:r>
        <w:rPr>
          <w:color w:val="F8F8F8"/>
          <w:sz w:val="18"/>
          <w:szCs w:val="18"/>
        </w:rPr>
        <w:t xml:space="preserve">l </w:t>
      </w:r>
      <w:r>
        <w:rPr>
          <w:color w:val="CDA869"/>
          <w:sz w:val="18"/>
          <w:szCs w:val="18"/>
        </w:rPr>
        <w:t xml:space="preserve">= </w:t>
      </w:r>
      <w:r>
        <w:rPr>
          <w:color w:val="F8F8F8"/>
          <w:sz w:val="18"/>
          <w:szCs w:val="18"/>
        </w:rPr>
        <w:t>PLattice(length,seed[k])</w:t>
      </w:r>
      <w:r>
        <w:rPr>
          <w:color w:val="F8F8F8"/>
          <w:sz w:val="18"/>
          <w:szCs w:val="18"/>
        </w:rPr>
        <w:br/>
      </w:r>
      <w:r>
        <w:rPr>
          <w:color w:val="F8F8F8"/>
          <w:sz w:val="18"/>
          <w:szCs w:val="18"/>
        </w:rPr>
        <w:br/>
        <w:t xml:space="preserve">            mcs_e </w:t>
      </w:r>
      <w:r>
        <w:rPr>
          <w:color w:val="CDA869"/>
          <w:sz w:val="18"/>
          <w:szCs w:val="18"/>
        </w:rPr>
        <w:t>=</w:t>
      </w:r>
      <w:r>
        <w:rPr>
          <w:color w:val="F8F8F8"/>
          <w:sz w:val="18"/>
          <w:szCs w:val="18"/>
        </w:rPr>
        <w:t>[]</w:t>
      </w:r>
      <w:r>
        <w:rPr>
          <w:color w:val="F8F8F8"/>
          <w:sz w:val="18"/>
          <w:szCs w:val="18"/>
        </w:rPr>
        <w:br/>
        <w:t xml:space="preserve">            mcs_m</w:t>
      </w:r>
      <w:r>
        <w:rPr>
          <w:color w:val="CDA869"/>
          <w:sz w:val="18"/>
          <w:szCs w:val="18"/>
        </w:rPr>
        <w:t>=</w:t>
      </w:r>
      <w:r>
        <w:rPr>
          <w:color w:val="F8F8F8"/>
          <w:sz w:val="18"/>
          <w:szCs w:val="18"/>
        </w:rPr>
        <w:t>[]</w:t>
      </w:r>
      <w:r>
        <w:rPr>
          <w:color w:val="F8F8F8"/>
          <w:sz w:val="18"/>
          <w:szCs w:val="18"/>
        </w:rPr>
        <w:br/>
      </w:r>
      <w:r>
        <w:rPr>
          <w:color w:val="F8F8F8"/>
          <w:sz w:val="18"/>
          <w:szCs w:val="18"/>
        </w:rPr>
        <w:br/>
        <w:t xml:space="preserve">            </w:t>
      </w:r>
      <w:r>
        <w:rPr>
          <w:color w:val="F9EE98"/>
          <w:sz w:val="18"/>
          <w:szCs w:val="18"/>
        </w:rPr>
        <w:t xml:space="preserve">for </w:t>
      </w:r>
      <w:r>
        <w:rPr>
          <w:color w:val="F8F8F8"/>
          <w:sz w:val="18"/>
          <w:szCs w:val="18"/>
        </w:rPr>
        <w:t xml:space="preserve">i </w:t>
      </w:r>
      <w:r>
        <w:rPr>
          <w:color w:val="F9EE98"/>
          <w:sz w:val="18"/>
          <w:szCs w:val="18"/>
        </w:rPr>
        <w:t xml:space="preserve">in </w:t>
      </w:r>
      <w:r>
        <w:rPr>
          <w:color w:val="DAD085"/>
          <w:sz w:val="18"/>
          <w:szCs w:val="18"/>
        </w:rPr>
        <w:t>range</w:t>
      </w:r>
      <w:r>
        <w:rPr>
          <w:color w:val="F8F8F8"/>
          <w:sz w:val="18"/>
          <w:szCs w:val="18"/>
        </w:rPr>
        <w:t>(mcs_step)</w:t>
      </w:r>
      <w:r>
        <w:rPr>
          <w:color w:val="CDA869"/>
          <w:sz w:val="18"/>
          <w:szCs w:val="18"/>
        </w:rPr>
        <w:t>:</w:t>
      </w:r>
      <w:r>
        <w:rPr>
          <w:color w:val="CDA869"/>
          <w:sz w:val="18"/>
          <w:szCs w:val="18"/>
        </w:rPr>
        <w:br/>
      </w:r>
      <w:r>
        <w:rPr>
          <w:color w:val="CDA869"/>
          <w:sz w:val="18"/>
          <w:szCs w:val="18"/>
        </w:rPr>
        <w:br/>
        <w:t xml:space="preserve">                </w:t>
      </w:r>
      <w:r>
        <w:rPr>
          <w:i/>
          <w:iCs/>
          <w:color w:val="5F5A60"/>
          <w:sz w:val="18"/>
          <w:szCs w:val="18"/>
        </w:rPr>
        <w:t>#Tracer()()</w:t>
      </w:r>
      <w:r>
        <w:rPr>
          <w:i/>
          <w:iCs/>
          <w:color w:val="5F5A60"/>
          <w:sz w:val="18"/>
          <w:szCs w:val="18"/>
        </w:rPr>
        <w:br/>
      </w:r>
      <w:r>
        <w:rPr>
          <w:i/>
          <w:iCs/>
          <w:color w:val="5F5A60"/>
          <w:sz w:val="18"/>
          <w:szCs w:val="18"/>
        </w:rPr>
        <w:br/>
        <w:t xml:space="preserve">                </w:t>
      </w:r>
      <w:r>
        <w:rPr>
          <w:color w:val="F8F8F8"/>
          <w:sz w:val="18"/>
          <w:szCs w:val="18"/>
        </w:rPr>
        <w:t xml:space="preserve">e,m </w:t>
      </w:r>
      <w:r>
        <w:rPr>
          <w:color w:val="CDA869"/>
          <w:sz w:val="18"/>
          <w:szCs w:val="18"/>
        </w:rPr>
        <w:t xml:space="preserve">= </w:t>
      </w:r>
      <w:r>
        <w:rPr>
          <w:color w:val="F8F8F8"/>
          <w:sz w:val="18"/>
          <w:szCs w:val="18"/>
        </w:rPr>
        <w:t>l.do_montecarlo_step(j)</w:t>
      </w:r>
      <w:r>
        <w:rPr>
          <w:color w:val="F8F8F8"/>
          <w:sz w:val="18"/>
          <w:szCs w:val="18"/>
        </w:rPr>
        <w:br/>
        <w:t xml:space="preserve">                </w:t>
      </w:r>
      <w:r>
        <w:rPr>
          <w:i/>
          <w:iCs/>
          <w:color w:val="5F5A60"/>
          <w:sz w:val="18"/>
          <w:szCs w:val="18"/>
        </w:rPr>
        <w:t>#print m</w:t>
      </w:r>
      <w:r>
        <w:rPr>
          <w:i/>
          <w:iCs/>
          <w:color w:val="5F5A60"/>
          <w:sz w:val="18"/>
          <w:szCs w:val="18"/>
        </w:rPr>
        <w:br/>
        <w:t xml:space="preserve">                </w:t>
      </w:r>
      <w:r>
        <w:rPr>
          <w:color w:val="F8F8F8"/>
          <w:sz w:val="18"/>
          <w:szCs w:val="18"/>
        </w:rPr>
        <w:t>mcs_e.append(e); mcs_m.append(m)</w:t>
      </w:r>
      <w:r>
        <w:rPr>
          <w:color w:val="F8F8F8"/>
          <w:sz w:val="18"/>
          <w:szCs w:val="18"/>
        </w:rPr>
        <w:br/>
      </w:r>
      <w:r>
        <w:rPr>
          <w:color w:val="F8F8F8"/>
          <w:sz w:val="18"/>
          <w:szCs w:val="18"/>
        </w:rPr>
        <w:br/>
        <w:t xml:space="preserve">                </w:t>
      </w:r>
      <w:r>
        <w:rPr>
          <w:color w:val="F9EE98"/>
          <w:sz w:val="18"/>
          <w:szCs w:val="18"/>
        </w:rPr>
        <w:t xml:space="preserve">if </w:t>
      </w:r>
      <w:r>
        <w:rPr>
          <w:color w:val="F8F8F8"/>
          <w:sz w:val="18"/>
          <w:szCs w:val="18"/>
        </w:rPr>
        <w:t xml:space="preserve">i </w:t>
      </w:r>
      <w:r>
        <w:rPr>
          <w:color w:val="CDA869"/>
          <w:sz w:val="18"/>
          <w:szCs w:val="18"/>
        </w:rPr>
        <w:t xml:space="preserve">% </w:t>
      </w:r>
      <w:r>
        <w:rPr>
          <w:color w:val="CF6A4C"/>
          <w:sz w:val="18"/>
          <w:szCs w:val="18"/>
        </w:rPr>
        <w:t xml:space="preserve">100 </w:t>
      </w:r>
      <w:r>
        <w:rPr>
          <w:color w:val="CDA869"/>
          <w:sz w:val="18"/>
          <w:szCs w:val="18"/>
        </w:rPr>
        <w:t xml:space="preserve">== </w:t>
      </w:r>
      <w:r>
        <w:rPr>
          <w:color w:val="CF6A4C"/>
          <w:sz w:val="18"/>
          <w:szCs w:val="18"/>
        </w:rPr>
        <w:t>0</w:t>
      </w:r>
      <w:r>
        <w:rPr>
          <w:color w:val="CDA869"/>
          <w:sz w:val="18"/>
          <w:szCs w:val="18"/>
        </w:rPr>
        <w:t>:</w:t>
      </w:r>
      <w:r>
        <w:rPr>
          <w:color w:val="CDA869"/>
          <w:sz w:val="18"/>
          <w:szCs w:val="18"/>
        </w:rPr>
        <w:br/>
        <w:t xml:space="preserve">                    </w:t>
      </w:r>
      <w:r>
        <w:rPr>
          <w:color w:val="F9EE98"/>
          <w:sz w:val="18"/>
          <w:szCs w:val="18"/>
        </w:rPr>
        <w:t xml:space="preserve">print </w:t>
      </w:r>
      <w:r>
        <w:rPr>
          <w:color w:val="8F9D6A"/>
          <w:sz w:val="18"/>
          <w:szCs w:val="18"/>
        </w:rPr>
        <w:t xml:space="preserve">"%d MCS completed for T %1.3f - Run = %d" </w:t>
      </w:r>
      <w:r>
        <w:rPr>
          <w:color w:val="CDA869"/>
          <w:sz w:val="18"/>
          <w:szCs w:val="18"/>
        </w:rPr>
        <w:t xml:space="preserve">% </w:t>
      </w:r>
      <w:r>
        <w:rPr>
          <w:color w:val="F8F8F8"/>
          <w:sz w:val="18"/>
          <w:szCs w:val="18"/>
        </w:rPr>
        <w:t>(i,j,k)</w:t>
      </w:r>
      <w:r>
        <w:rPr>
          <w:color w:val="F8F8F8"/>
          <w:sz w:val="18"/>
          <w:szCs w:val="18"/>
        </w:rPr>
        <w:br/>
      </w:r>
      <w:r>
        <w:rPr>
          <w:color w:val="F8F8F8"/>
          <w:sz w:val="18"/>
          <w:szCs w:val="18"/>
        </w:rPr>
        <w:br/>
        <w:t xml:space="preserve">            mcs_energy.append(mcs_e)</w:t>
      </w:r>
      <w:r>
        <w:rPr>
          <w:color w:val="F8F8F8"/>
          <w:sz w:val="18"/>
          <w:szCs w:val="18"/>
        </w:rPr>
        <w:br/>
      </w:r>
      <w:r>
        <w:rPr>
          <w:color w:val="F8F8F8"/>
          <w:sz w:val="18"/>
          <w:szCs w:val="18"/>
        </w:rPr>
        <w:lastRenderedPageBreak/>
        <w:t xml:space="preserve">            mcs_magnetisation.append(mcs_m)</w:t>
      </w:r>
      <w:r>
        <w:rPr>
          <w:color w:val="F8F8F8"/>
          <w:sz w:val="18"/>
          <w:szCs w:val="18"/>
        </w:rPr>
        <w:br/>
      </w:r>
      <w:r>
        <w:rPr>
          <w:color w:val="F8F8F8"/>
          <w:sz w:val="18"/>
          <w:szCs w:val="18"/>
        </w:rPr>
        <w:br/>
      </w:r>
      <w:r>
        <w:rPr>
          <w:color w:val="F8F8F8"/>
          <w:sz w:val="18"/>
          <w:szCs w:val="18"/>
        </w:rPr>
        <w:br/>
        <w:t xml:space="preserve">            pylab.plot(mcs_linspace,mcs_magnetisation[k],</w:t>
      </w:r>
      <w:r>
        <w:rPr>
          <w:color w:val="660099"/>
          <w:sz w:val="18"/>
          <w:szCs w:val="18"/>
        </w:rPr>
        <w:t>marker</w:t>
      </w:r>
      <w:r>
        <w:rPr>
          <w:color w:val="CDA869"/>
          <w:sz w:val="18"/>
          <w:szCs w:val="18"/>
        </w:rPr>
        <w:t>=</w:t>
      </w:r>
      <w:r>
        <w:rPr>
          <w:color w:val="8F9D6A"/>
          <w:sz w:val="18"/>
          <w:szCs w:val="18"/>
        </w:rPr>
        <w:t>'.'</w:t>
      </w:r>
      <w:r>
        <w:rPr>
          <w:color w:val="F8F8F8"/>
          <w:sz w:val="18"/>
          <w:szCs w:val="18"/>
        </w:rPr>
        <w:t>,</w:t>
      </w:r>
      <w:r>
        <w:rPr>
          <w:color w:val="660099"/>
          <w:sz w:val="18"/>
          <w:szCs w:val="18"/>
        </w:rPr>
        <w:t>label</w:t>
      </w:r>
      <w:r>
        <w:rPr>
          <w:color w:val="CDA869"/>
          <w:sz w:val="18"/>
          <w:szCs w:val="18"/>
        </w:rPr>
        <w:t>=</w:t>
      </w:r>
      <w:r>
        <w:rPr>
          <w:color w:val="8F9D6A"/>
          <w:sz w:val="18"/>
          <w:szCs w:val="18"/>
        </w:rPr>
        <w:t xml:space="preserve">'Run %d' </w:t>
      </w:r>
      <w:r>
        <w:rPr>
          <w:color w:val="CDA869"/>
          <w:sz w:val="18"/>
          <w:szCs w:val="18"/>
        </w:rPr>
        <w:t xml:space="preserve">% </w:t>
      </w:r>
      <w:r>
        <w:rPr>
          <w:color w:val="F8F8F8"/>
          <w:sz w:val="18"/>
          <w:szCs w:val="18"/>
        </w:rPr>
        <w:t>k)</w:t>
      </w:r>
      <w:r>
        <w:rPr>
          <w:color w:val="F8F8F8"/>
          <w:sz w:val="18"/>
          <w:szCs w:val="18"/>
        </w:rPr>
        <w:br/>
        <w:t xml:space="preserve">            pylab.legend(</w:t>
      </w:r>
      <w:r>
        <w:rPr>
          <w:color w:val="660099"/>
          <w:sz w:val="18"/>
          <w:szCs w:val="18"/>
        </w:rPr>
        <w:t>framealpha</w:t>
      </w:r>
      <w:r>
        <w:rPr>
          <w:color w:val="CDA869"/>
          <w:sz w:val="18"/>
          <w:szCs w:val="18"/>
        </w:rPr>
        <w:t>=</w:t>
      </w:r>
      <w:r>
        <w:rPr>
          <w:color w:val="CF6A4C"/>
          <w:sz w:val="18"/>
          <w:szCs w:val="18"/>
        </w:rPr>
        <w:t>0.5</w:t>
      </w:r>
      <w:r>
        <w:rPr>
          <w:color w:val="F8F8F8"/>
          <w:sz w:val="18"/>
          <w:szCs w:val="18"/>
        </w:rPr>
        <w:t>,</w:t>
      </w:r>
      <w:r>
        <w:rPr>
          <w:color w:val="660099"/>
          <w:sz w:val="18"/>
          <w:szCs w:val="18"/>
        </w:rPr>
        <w:t>loc</w:t>
      </w:r>
      <w:r>
        <w:rPr>
          <w:color w:val="CDA869"/>
          <w:sz w:val="18"/>
          <w:szCs w:val="18"/>
        </w:rPr>
        <w:t>=</w:t>
      </w:r>
      <w:r>
        <w:rPr>
          <w:color w:val="CF6A4C"/>
          <w:sz w:val="18"/>
          <w:szCs w:val="18"/>
        </w:rPr>
        <w:t>0</w:t>
      </w:r>
      <w:r>
        <w:rPr>
          <w:color w:val="F8F8F8"/>
          <w:sz w:val="18"/>
          <w:szCs w:val="18"/>
        </w:rPr>
        <w:t>)</w:t>
      </w:r>
      <w:r>
        <w:rPr>
          <w:color w:val="F8F8F8"/>
          <w:sz w:val="18"/>
          <w:szCs w:val="18"/>
        </w:rPr>
        <w:br/>
        <w:t xml:space="preserve">            plt.title(</w:t>
      </w:r>
      <w:r>
        <w:rPr>
          <w:color w:val="8F9D6A"/>
          <w:sz w:val="18"/>
          <w:szCs w:val="18"/>
        </w:rPr>
        <w:t xml:space="preserve">'Magnetisation for T = %1.3f' </w:t>
      </w:r>
      <w:r>
        <w:rPr>
          <w:color w:val="CDA869"/>
          <w:sz w:val="18"/>
          <w:szCs w:val="18"/>
        </w:rPr>
        <w:t xml:space="preserve">% </w:t>
      </w:r>
      <w:r>
        <w:rPr>
          <w:color w:val="F8F8F8"/>
          <w:sz w:val="18"/>
          <w:szCs w:val="18"/>
        </w:rPr>
        <w:t>j)</w:t>
      </w:r>
      <w:r>
        <w:rPr>
          <w:color w:val="F8F8F8"/>
          <w:sz w:val="18"/>
          <w:szCs w:val="18"/>
        </w:rPr>
        <w:br/>
        <w:t xml:space="preserve">            pylab.xlabel(</w:t>
      </w:r>
      <w:r>
        <w:rPr>
          <w:color w:val="8F9D6A"/>
          <w:sz w:val="18"/>
          <w:szCs w:val="18"/>
        </w:rPr>
        <w:t>"time(MCS)"</w:t>
      </w:r>
      <w:r>
        <w:rPr>
          <w:color w:val="F8F8F8"/>
          <w:sz w:val="18"/>
          <w:szCs w:val="18"/>
        </w:rPr>
        <w:t>)</w:t>
      </w:r>
      <w:r>
        <w:rPr>
          <w:color w:val="F8F8F8"/>
          <w:sz w:val="18"/>
          <w:szCs w:val="18"/>
        </w:rPr>
        <w:br/>
        <w:t xml:space="preserve">            pylab.ylabel(</w:t>
      </w:r>
      <w:r>
        <w:rPr>
          <w:color w:val="8F9D6A"/>
          <w:sz w:val="18"/>
          <w:szCs w:val="18"/>
        </w:rPr>
        <w:t>"magnetisation"</w:t>
      </w:r>
      <w:r>
        <w:rPr>
          <w:color w:val="F8F8F8"/>
          <w:sz w:val="18"/>
          <w:szCs w:val="18"/>
        </w:rPr>
        <w:t>)</w:t>
      </w:r>
      <w:r>
        <w:rPr>
          <w:color w:val="F8F8F8"/>
          <w:sz w:val="18"/>
          <w:szCs w:val="18"/>
        </w:rPr>
        <w:br/>
        <w:t xml:space="preserve">            </w:t>
      </w:r>
      <w:r>
        <w:rPr>
          <w:i/>
          <w:iCs/>
          <w:color w:val="5F5A60"/>
          <w:sz w:val="18"/>
          <w:szCs w:val="18"/>
        </w:rPr>
        <w:t>#Tracer()()</w:t>
      </w:r>
      <w:r>
        <w:rPr>
          <w:i/>
          <w:iCs/>
          <w:color w:val="5F5A60"/>
          <w:sz w:val="18"/>
          <w:szCs w:val="18"/>
        </w:rPr>
        <w:br/>
        <w:t xml:space="preserve">            </w:t>
      </w:r>
      <w:r>
        <w:rPr>
          <w:color w:val="F9EE98"/>
          <w:sz w:val="18"/>
          <w:szCs w:val="18"/>
        </w:rPr>
        <w:t xml:space="preserve">if </w:t>
      </w:r>
      <w:r>
        <w:rPr>
          <w:color w:val="F8F8F8"/>
          <w:sz w:val="18"/>
          <w:szCs w:val="18"/>
        </w:rPr>
        <w:t xml:space="preserve">(i </w:t>
      </w:r>
      <w:r>
        <w:rPr>
          <w:color w:val="CDA869"/>
          <w:sz w:val="18"/>
          <w:szCs w:val="18"/>
        </w:rPr>
        <w:t xml:space="preserve">== </w:t>
      </w:r>
      <w:r>
        <w:rPr>
          <w:color w:val="F8F8F8"/>
          <w:sz w:val="18"/>
          <w:szCs w:val="18"/>
        </w:rPr>
        <w:t>mcs_step</w:t>
      </w:r>
      <w:r>
        <w:rPr>
          <w:color w:val="CDA869"/>
          <w:sz w:val="18"/>
          <w:szCs w:val="18"/>
        </w:rPr>
        <w:t>-</w:t>
      </w:r>
      <w:r>
        <w:rPr>
          <w:color w:val="CF6A4C"/>
          <w:sz w:val="18"/>
          <w:szCs w:val="18"/>
        </w:rPr>
        <w:t>1</w:t>
      </w:r>
      <w:r>
        <w:rPr>
          <w:color w:val="F8F8F8"/>
          <w:sz w:val="18"/>
          <w:szCs w:val="18"/>
        </w:rPr>
        <w:t xml:space="preserve">) </w:t>
      </w:r>
      <w:r>
        <w:rPr>
          <w:color w:val="CDA869"/>
          <w:sz w:val="18"/>
          <w:szCs w:val="18"/>
        </w:rPr>
        <w:t xml:space="preserve">&amp; </w:t>
      </w:r>
      <w:r>
        <w:rPr>
          <w:color w:val="F8F8F8"/>
          <w:sz w:val="18"/>
          <w:szCs w:val="18"/>
        </w:rPr>
        <w:t xml:space="preserve">(k </w:t>
      </w:r>
      <w:r>
        <w:rPr>
          <w:color w:val="CDA869"/>
          <w:sz w:val="18"/>
          <w:szCs w:val="18"/>
        </w:rPr>
        <w:t xml:space="preserve">== </w:t>
      </w:r>
      <w:r>
        <w:rPr>
          <w:color w:val="CF6A4C"/>
          <w:sz w:val="18"/>
          <w:szCs w:val="18"/>
        </w:rPr>
        <w:t>2</w:t>
      </w:r>
      <w:r>
        <w:rPr>
          <w:color w:val="F8F8F8"/>
          <w:sz w:val="18"/>
          <w:szCs w:val="18"/>
        </w:rPr>
        <w:t>)</w:t>
      </w:r>
      <w:r>
        <w:rPr>
          <w:color w:val="CDA869"/>
          <w:sz w:val="18"/>
          <w:szCs w:val="18"/>
        </w:rPr>
        <w:t>:</w:t>
      </w:r>
      <w:r>
        <w:rPr>
          <w:color w:val="CDA869"/>
          <w:sz w:val="18"/>
          <w:szCs w:val="18"/>
        </w:rPr>
        <w:br/>
        <w:t xml:space="preserve">                </w:t>
      </w:r>
      <w:r>
        <w:rPr>
          <w:color w:val="F9EE98"/>
          <w:sz w:val="18"/>
          <w:szCs w:val="18"/>
        </w:rPr>
        <w:t xml:space="preserve">if </w:t>
      </w:r>
      <w:r>
        <w:rPr>
          <w:color w:val="F8F8F8"/>
          <w:sz w:val="18"/>
          <w:szCs w:val="18"/>
        </w:rPr>
        <w:t xml:space="preserve">j </w:t>
      </w:r>
      <w:r>
        <w:rPr>
          <w:color w:val="CDA869"/>
          <w:sz w:val="18"/>
          <w:szCs w:val="18"/>
        </w:rPr>
        <w:t xml:space="preserve">== </w:t>
      </w:r>
      <w:r>
        <w:rPr>
          <w:color w:val="F8F8F8"/>
          <w:sz w:val="18"/>
          <w:szCs w:val="18"/>
        </w:rPr>
        <w:t>temperature[</w:t>
      </w:r>
      <w:r>
        <w:rPr>
          <w:color w:val="CF6A4C"/>
          <w:sz w:val="18"/>
          <w:szCs w:val="18"/>
        </w:rPr>
        <w:t>0</w:t>
      </w:r>
      <w:r>
        <w:rPr>
          <w:color w:val="F8F8F8"/>
          <w:sz w:val="18"/>
          <w:szCs w:val="18"/>
        </w:rPr>
        <w:t>]</w:t>
      </w:r>
      <w:r>
        <w:rPr>
          <w:color w:val="CDA869"/>
          <w:sz w:val="18"/>
          <w:szCs w:val="18"/>
        </w:rPr>
        <w:t>:</w:t>
      </w:r>
      <w:r>
        <w:rPr>
          <w:color w:val="CDA869"/>
          <w:sz w:val="18"/>
          <w:szCs w:val="18"/>
        </w:rPr>
        <w:br/>
        <w:t xml:space="preserve">                    </w:t>
      </w:r>
      <w:r>
        <w:rPr>
          <w:color w:val="F8F8F8"/>
          <w:sz w:val="18"/>
          <w:szCs w:val="18"/>
        </w:rPr>
        <w:t xml:space="preserve">lattice_temp1 </w:t>
      </w:r>
      <w:r>
        <w:rPr>
          <w:color w:val="CDA869"/>
          <w:sz w:val="18"/>
          <w:szCs w:val="18"/>
        </w:rPr>
        <w:t xml:space="preserve">= </w:t>
      </w:r>
      <w:r>
        <w:rPr>
          <w:color w:val="F8F8F8"/>
          <w:sz w:val="18"/>
          <w:szCs w:val="18"/>
        </w:rPr>
        <w:t>l.lattice</w:t>
      </w:r>
      <w:r>
        <w:rPr>
          <w:color w:val="F8F8F8"/>
          <w:sz w:val="18"/>
          <w:szCs w:val="18"/>
        </w:rPr>
        <w:br/>
        <w:t xml:space="preserve">                </w:t>
      </w:r>
      <w:r>
        <w:rPr>
          <w:color w:val="F9EE98"/>
          <w:sz w:val="18"/>
          <w:szCs w:val="18"/>
        </w:rPr>
        <w:t xml:space="preserve">elif </w:t>
      </w:r>
      <w:r>
        <w:rPr>
          <w:color w:val="F8F8F8"/>
          <w:sz w:val="18"/>
          <w:szCs w:val="18"/>
        </w:rPr>
        <w:t xml:space="preserve">j </w:t>
      </w:r>
      <w:r>
        <w:rPr>
          <w:color w:val="CDA869"/>
          <w:sz w:val="18"/>
          <w:szCs w:val="18"/>
        </w:rPr>
        <w:t xml:space="preserve">== </w:t>
      </w:r>
      <w:r>
        <w:rPr>
          <w:color w:val="F8F8F8"/>
          <w:sz w:val="18"/>
          <w:szCs w:val="18"/>
        </w:rPr>
        <w:t>temperature[</w:t>
      </w:r>
      <w:r>
        <w:rPr>
          <w:color w:val="CF6A4C"/>
          <w:sz w:val="18"/>
          <w:szCs w:val="18"/>
        </w:rPr>
        <w:t>1</w:t>
      </w:r>
      <w:r>
        <w:rPr>
          <w:color w:val="F8F8F8"/>
          <w:sz w:val="18"/>
          <w:szCs w:val="18"/>
        </w:rPr>
        <w:t>]</w:t>
      </w:r>
      <w:r>
        <w:rPr>
          <w:color w:val="CDA869"/>
          <w:sz w:val="18"/>
          <w:szCs w:val="18"/>
        </w:rPr>
        <w:t>:</w:t>
      </w:r>
      <w:r>
        <w:rPr>
          <w:color w:val="CDA869"/>
          <w:sz w:val="18"/>
          <w:szCs w:val="18"/>
        </w:rPr>
        <w:br/>
        <w:t xml:space="preserve">                    </w:t>
      </w:r>
      <w:r>
        <w:rPr>
          <w:color w:val="F8F8F8"/>
          <w:sz w:val="18"/>
          <w:szCs w:val="18"/>
        </w:rPr>
        <w:t xml:space="preserve">lattice_temp2 </w:t>
      </w:r>
      <w:r>
        <w:rPr>
          <w:color w:val="CDA869"/>
          <w:sz w:val="18"/>
          <w:szCs w:val="18"/>
        </w:rPr>
        <w:t xml:space="preserve">= </w:t>
      </w:r>
      <w:r>
        <w:rPr>
          <w:color w:val="F8F8F8"/>
          <w:sz w:val="18"/>
          <w:szCs w:val="18"/>
        </w:rPr>
        <w:t>l.lattice</w:t>
      </w:r>
      <w:r>
        <w:rPr>
          <w:color w:val="F8F8F8"/>
          <w:sz w:val="18"/>
          <w:szCs w:val="18"/>
        </w:rPr>
        <w:br/>
        <w:t xml:space="preserve">        </w:t>
      </w:r>
      <w:r>
        <w:rPr>
          <w:i/>
          <w:iCs/>
          <w:color w:val="5F5A60"/>
          <w:sz w:val="18"/>
          <w:szCs w:val="18"/>
        </w:rPr>
        <w:t>#Tracer()()</w:t>
      </w:r>
      <w:r>
        <w:rPr>
          <w:i/>
          <w:iCs/>
          <w:color w:val="5F5A60"/>
          <w:sz w:val="18"/>
          <w:szCs w:val="18"/>
        </w:rPr>
        <w:br/>
        <w:t xml:space="preserve">        </w:t>
      </w:r>
      <w:r>
        <w:rPr>
          <w:color w:val="F9EE98"/>
          <w:sz w:val="18"/>
          <w:szCs w:val="18"/>
        </w:rPr>
        <w:t xml:space="preserve">if </w:t>
      </w:r>
      <w:r>
        <w:rPr>
          <w:color w:val="F8F8F8"/>
          <w:sz w:val="18"/>
          <w:szCs w:val="18"/>
        </w:rPr>
        <w:t xml:space="preserve">j </w:t>
      </w:r>
      <w:r>
        <w:rPr>
          <w:color w:val="CDA869"/>
          <w:sz w:val="18"/>
          <w:szCs w:val="18"/>
        </w:rPr>
        <w:t xml:space="preserve">== </w:t>
      </w:r>
      <w:r>
        <w:rPr>
          <w:color w:val="F8F8F8"/>
          <w:sz w:val="18"/>
          <w:szCs w:val="18"/>
        </w:rPr>
        <w:t>temperature[</w:t>
      </w:r>
      <w:r>
        <w:rPr>
          <w:color w:val="CF6A4C"/>
          <w:sz w:val="18"/>
          <w:szCs w:val="18"/>
        </w:rPr>
        <w:t>0</w:t>
      </w:r>
      <w:r>
        <w:rPr>
          <w:color w:val="F8F8F8"/>
          <w:sz w:val="18"/>
          <w:szCs w:val="18"/>
        </w:rPr>
        <w:t>]</w:t>
      </w:r>
      <w:r>
        <w:rPr>
          <w:color w:val="CDA869"/>
          <w:sz w:val="18"/>
          <w:szCs w:val="18"/>
        </w:rPr>
        <w:t>:</w:t>
      </w:r>
      <w:r>
        <w:rPr>
          <w:color w:val="CDA869"/>
          <w:sz w:val="18"/>
          <w:szCs w:val="18"/>
        </w:rPr>
        <w:br/>
        <w:t xml:space="preserve">            </w:t>
      </w:r>
      <w:r>
        <w:rPr>
          <w:color w:val="F8F8F8"/>
          <w:sz w:val="18"/>
          <w:szCs w:val="18"/>
        </w:rPr>
        <w:t xml:space="preserve">mag_1 </w:t>
      </w:r>
      <w:r>
        <w:rPr>
          <w:color w:val="CDA869"/>
          <w:sz w:val="18"/>
          <w:szCs w:val="18"/>
        </w:rPr>
        <w:t xml:space="preserve">= </w:t>
      </w:r>
      <w:r>
        <w:rPr>
          <w:color w:val="F8F8F8"/>
          <w:sz w:val="18"/>
          <w:szCs w:val="18"/>
        </w:rPr>
        <w:t>np.asarray(mcs_magnetisation)</w:t>
      </w:r>
      <w:r>
        <w:rPr>
          <w:color w:val="F8F8F8"/>
          <w:sz w:val="18"/>
          <w:szCs w:val="18"/>
        </w:rPr>
        <w:br/>
        <w:t xml:space="preserve">            mag_1_temp </w:t>
      </w:r>
      <w:r>
        <w:rPr>
          <w:color w:val="CDA869"/>
          <w:sz w:val="18"/>
          <w:szCs w:val="18"/>
        </w:rPr>
        <w:t xml:space="preserve">= </w:t>
      </w:r>
      <w:r>
        <w:rPr>
          <w:color w:val="F8F8F8"/>
          <w:sz w:val="18"/>
          <w:szCs w:val="18"/>
        </w:rPr>
        <w:t>mag_1[</w:t>
      </w:r>
      <w:r>
        <w:rPr>
          <w:color w:val="CDA869"/>
          <w:sz w:val="18"/>
          <w:szCs w:val="18"/>
        </w:rPr>
        <w:t>:</w:t>
      </w:r>
      <w:r>
        <w:rPr>
          <w:color w:val="F8F8F8"/>
          <w:sz w:val="18"/>
          <w:szCs w:val="18"/>
        </w:rPr>
        <w:t>,</w:t>
      </w:r>
      <w:r>
        <w:rPr>
          <w:color w:val="CF6A4C"/>
          <w:sz w:val="18"/>
          <w:szCs w:val="18"/>
        </w:rPr>
        <w:t>600</w:t>
      </w:r>
      <w:r>
        <w:rPr>
          <w:color w:val="CDA869"/>
          <w:sz w:val="18"/>
          <w:szCs w:val="18"/>
        </w:rPr>
        <w:t>:</w:t>
      </w:r>
      <w:r>
        <w:rPr>
          <w:color w:val="F8F8F8"/>
          <w:sz w:val="18"/>
          <w:szCs w:val="18"/>
        </w:rPr>
        <w:t>]</w:t>
      </w:r>
      <w:r>
        <w:rPr>
          <w:color w:val="F8F8F8"/>
          <w:sz w:val="18"/>
          <w:szCs w:val="18"/>
        </w:rPr>
        <w:br/>
        <w:t xml:space="preserve">            mag_1_temp_abs </w:t>
      </w:r>
      <w:r>
        <w:rPr>
          <w:color w:val="CDA869"/>
          <w:sz w:val="18"/>
          <w:szCs w:val="18"/>
        </w:rPr>
        <w:t xml:space="preserve">= </w:t>
      </w:r>
      <w:r>
        <w:rPr>
          <w:color w:val="F8F8F8"/>
          <w:sz w:val="18"/>
          <w:szCs w:val="18"/>
        </w:rPr>
        <w:t>np.absolute(mag_1_temp)</w:t>
      </w:r>
      <w:r>
        <w:rPr>
          <w:color w:val="F8F8F8"/>
          <w:sz w:val="18"/>
          <w:szCs w:val="18"/>
        </w:rPr>
        <w:br/>
        <w:t xml:space="preserve">            mean.append(np.mean(np.mean(mag_1_temp,</w:t>
      </w:r>
      <w:r>
        <w:rPr>
          <w:color w:val="660099"/>
          <w:sz w:val="18"/>
          <w:szCs w:val="18"/>
        </w:rPr>
        <w:t>axis</w:t>
      </w:r>
      <w:r>
        <w:rPr>
          <w:color w:val="CDA869"/>
          <w:sz w:val="18"/>
          <w:szCs w:val="18"/>
        </w:rPr>
        <w:t>=</w:t>
      </w:r>
      <w:r>
        <w:rPr>
          <w:color w:val="CF6A4C"/>
          <w:sz w:val="18"/>
          <w:szCs w:val="18"/>
        </w:rPr>
        <w:t>1</w:t>
      </w:r>
      <w:r>
        <w:rPr>
          <w:color w:val="F8F8F8"/>
          <w:sz w:val="18"/>
          <w:szCs w:val="18"/>
        </w:rPr>
        <w:t>)))</w:t>
      </w:r>
      <w:r>
        <w:rPr>
          <w:color w:val="F8F8F8"/>
          <w:sz w:val="18"/>
          <w:szCs w:val="18"/>
        </w:rPr>
        <w:br/>
        <w:t xml:space="preserve">            mean_abs.append(np.mean(np.mean(mag_1_temp_abs,</w:t>
      </w:r>
      <w:r>
        <w:rPr>
          <w:color w:val="660099"/>
          <w:sz w:val="18"/>
          <w:szCs w:val="18"/>
        </w:rPr>
        <w:t>axis</w:t>
      </w:r>
      <w:r>
        <w:rPr>
          <w:color w:val="CDA869"/>
          <w:sz w:val="18"/>
          <w:szCs w:val="18"/>
        </w:rPr>
        <w:t>=</w:t>
      </w:r>
      <w:r>
        <w:rPr>
          <w:color w:val="CF6A4C"/>
          <w:sz w:val="18"/>
          <w:szCs w:val="18"/>
        </w:rPr>
        <w:t>1</w:t>
      </w:r>
      <w:r>
        <w:rPr>
          <w:color w:val="F8F8F8"/>
          <w:sz w:val="18"/>
          <w:szCs w:val="18"/>
        </w:rPr>
        <w:t>)))</w:t>
      </w:r>
      <w:r>
        <w:rPr>
          <w:color w:val="F8F8F8"/>
          <w:sz w:val="18"/>
          <w:szCs w:val="18"/>
        </w:rPr>
        <w:br/>
      </w:r>
      <w:r>
        <w:rPr>
          <w:color w:val="F8F8F8"/>
          <w:sz w:val="18"/>
          <w:szCs w:val="18"/>
        </w:rPr>
        <w:br/>
        <w:t xml:space="preserve">        </w:t>
      </w:r>
      <w:r>
        <w:rPr>
          <w:color w:val="F9EE98"/>
          <w:sz w:val="18"/>
          <w:szCs w:val="18"/>
        </w:rPr>
        <w:t xml:space="preserve">if </w:t>
      </w:r>
      <w:r>
        <w:rPr>
          <w:color w:val="F8F8F8"/>
          <w:sz w:val="18"/>
          <w:szCs w:val="18"/>
        </w:rPr>
        <w:t xml:space="preserve">j </w:t>
      </w:r>
      <w:r>
        <w:rPr>
          <w:color w:val="CDA869"/>
          <w:sz w:val="18"/>
          <w:szCs w:val="18"/>
        </w:rPr>
        <w:t xml:space="preserve">== </w:t>
      </w:r>
      <w:r>
        <w:rPr>
          <w:color w:val="F8F8F8"/>
          <w:sz w:val="18"/>
          <w:szCs w:val="18"/>
        </w:rPr>
        <w:t>temperature[</w:t>
      </w:r>
      <w:r>
        <w:rPr>
          <w:color w:val="CF6A4C"/>
          <w:sz w:val="18"/>
          <w:szCs w:val="18"/>
        </w:rPr>
        <w:t>1</w:t>
      </w:r>
      <w:r>
        <w:rPr>
          <w:color w:val="F8F8F8"/>
          <w:sz w:val="18"/>
          <w:szCs w:val="18"/>
        </w:rPr>
        <w:t>]</w:t>
      </w:r>
      <w:r>
        <w:rPr>
          <w:color w:val="CDA869"/>
          <w:sz w:val="18"/>
          <w:szCs w:val="18"/>
        </w:rPr>
        <w:t>:</w:t>
      </w:r>
      <w:r>
        <w:rPr>
          <w:color w:val="CDA869"/>
          <w:sz w:val="18"/>
          <w:szCs w:val="18"/>
        </w:rPr>
        <w:br/>
        <w:t xml:space="preserve">            </w:t>
      </w:r>
      <w:r>
        <w:rPr>
          <w:color w:val="F8F8F8"/>
          <w:sz w:val="18"/>
          <w:szCs w:val="18"/>
        </w:rPr>
        <w:t xml:space="preserve">mag_2 </w:t>
      </w:r>
      <w:r>
        <w:rPr>
          <w:color w:val="CDA869"/>
          <w:sz w:val="18"/>
          <w:szCs w:val="18"/>
        </w:rPr>
        <w:t xml:space="preserve">= </w:t>
      </w:r>
      <w:r>
        <w:rPr>
          <w:color w:val="F8F8F8"/>
          <w:sz w:val="18"/>
          <w:szCs w:val="18"/>
        </w:rPr>
        <w:t>np.asarray(mcs_magnetisation)</w:t>
      </w:r>
      <w:r>
        <w:rPr>
          <w:color w:val="F8F8F8"/>
          <w:sz w:val="18"/>
          <w:szCs w:val="18"/>
        </w:rPr>
        <w:br/>
        <w:t xml:space="preserve">            mag_2_temp </w:t>
      </w:r>
      <w:r>
        <w:rPr>
          <w:color w:val="CDA869"/>
          <w:sz w:val="18"/>
          <w:szCs w:val="18"/>
        </w:rPr>
        <w:t xml:space="preserve">= </w:t>
      </w:r>
      <w:r>
        <w:rPr>
          <w:color w:val="F8F8F8"/>
          <w:sz w:val="18"/>
          <w:szCs w:val="18"/>
        </w:rPr>
        <w:t>mag_2[</w:t>
      </w:r>
      <w:r>
        <w:rPr>
          <w:color w:val="CDA869"/>
          <w:sz w:val="18"/>
          <w:szCs w:val="18"/>
        </w:rPr>
        <w:t>:</w:t>
      </w:r>
      <w:r>
        <w:rPr>
          <w:color w:val="F8F8F8"/>
          <w:sz w:val="18"/>
          <w:szCs w:val="18"/>
        </w:rPr>
        <w:t>,</w:t>
      </w:r>
      <w:r>
        <w:rPr>
          <w:color w:val="CF6A4C"/>
          <w:sz w:val="18"/>
          <w:szCs w:val="18"/>
        </w:rPr>
        <w:t>100</w:t>
      </w:r>
      <w:r>
        <w:rPr>
          <w:color w:val="CDA869"/>
          <w:sz w:val="18"/>
          <w:szCs w:val="18"/>
        </w:rPr>
        <w:t>:</w:t>
      </w:r>
      <w:r>
        <w:rPr>
          <w:color w:val="F8F8F8"/>
          <w:sz w:val="18"/>
          <w:szCs w:val="18"/>
        </w:rPr>
        <w:t>]</w:t>
      </w:r>
      <w:r>
        <w:rPr>
          <w:color w:val="F8F8F8"/>
          <w:sz w:val="18"/>
          <w:szCs w:val="18"/>
        </w:rPr>
        <w:br/>
        <w:t xml:space="preserve">            mag_2_temp_abs </w:t>
      </w:r>
      <w:r>
        <w:rPr>
          <w:color w:val="CDA869"/>
          <w:sz w:val="18"/>
          <w:szCs w:val="18"/>
        </w:rPr>
        <w:t xml:space="preserve">= </w:t>
      </w:r>
      <w:r>
        <w:rPr>
          <w:color w:val="F8F8F8"/>
          <w:sz w:val="18"/>
          <w:szCs w:val="18"/>
        </w:rPr>
        <w:t>np.absolute(mag_2_temp)</w:t>
      </w:r>
      <w:r>
        <w:rPr>
          <w:color w:val="F8F8F8"/>
          <w:sz w:val="18"/>
          <w:szCs w:val="18"/>
        </w:rPr>
        <w:br/>
        <w:t xml:space="preserve">            mean.append(np.mean(np.mean(mag_2_temp,</w:t>
      </w:r>
      <w:r>
        <w:rPr>
          <w:color w:val="660099"/>
          <w:sz w:val="18"/>
          <w:szCs w:val="18"/>
        </w:rPr>
        <w:t>axis</w:t>
      </w:r>
      <w:r>
        <w:rPr>
          <w:color w:val="CDA869"/>
          <w:sz w:val="18"/>
          <w:szCs w:val="18"/>
        </w:rPr>
        <w:t>=</w:t>
      </w:r>
      <w:r>
        <w:rPr>
          <w:color w:val="CF6A4C"/>
          <w:sz w:val="18"/>
          <w:szCs w:val="18"/>
        </w:rPr>
        <w:t>1</w:t>
      </w:r>
      <w:r>
        <w:rPr>
          <w:color w:val="F8F8F8"/>
          <w:sz w:val="18"/>
          <w:szCs w:val="18"/>
        </w:rPr>
        <w:t>)))</w:t>
      </w:r>
      <w:r>
        <w:rPr>
          <w:color w:val="F8F8F8"/>
          <w:sz w:val="18"/>
          <w:szCs w:val="18"/>
        </w:rPr>
        <w:br/>
        <w:t xml:space="preserve">            mean_abs.append(np.mean(np.mean(mag_2_temp_abs,</w:t>
      </w:r>
      <w:r>
        <w:rPr>
          <w:color w:val="660099"/>
          <w:sz w:val="18"/>
          <w:szCs w:val="18"/>
        </w:rPr>
        <w:t>axis</w:t>
      </w:r>
      <w:r>
        <w:rPr>
          <w:color w:val="CDA869"/>
          <w:sz w:val="18"/>
          <w:szCs w:val="18"/>
        </w:rPr>
        <w:t>=</w:t>
      </w:r>
      <w:r>
        <w:rPr>
          <w:color w:val="CF6A4C"/>
          <w:sz w:val="18"/>
          <w:szCs w:val="18"/>
        </w:rPr>
        <w:t>1</w:t>
      </w:r>
      <w:r>
        <w:rPr>
          <w:color w:val="F8F8F8"/>
          <w:sz w:val="18"/>
          <w:szCs w:val="18"/>
        </w:rPr>
        <w:t>)))</w:t>
      </w:r>
      <w:r>
        <w:rPr>
          <w:color w:val="F8F8F8"/>
          <w:sz w:val="18"/>
          <w:szCs w:val="18"/>
        </w:rPr>
        <w:br/>
      </w:r>
      <w:r>
        <w:rPr>
          <w:color w:val="F8F8F8"/>
          <w:sz w:val="18"/>
          <w:szCs w:val="18"/>
        </w:rPr>
        <w:br/>
        <w:t xml:space="preserve">        pylab.savefig(</w:t>
      </w:r>
      <w:r>
        <w:rPr>
          <w:color w:val="8F9D6A"/>
          <w:sz w:val="18"/>
          <w:szCs w:val="18"/>
        </w:rPr>
        <w:t xml:space="preserve">'C:\Python27\CS\Exercise10\FigureFor1b\MagnetisationRuns T %1.3f.png' </w:t>
      </w:r>
      <w:r>
        <w:rPr>
          <w:color w:val="CDA869"/>
          <w:sz w:val="18"/>
          <w:szCs w:val="18"/>
        </w:rPr>
        <w:t xml:space="preserve">% </w:t>
      </w:r>
      <w:r>
        <w:rPr>
          <w:color w:val="F8F8F8"/>
          <w:sz w:val="18"/>
          <w:szCs w:val="18"/>
        </w:rPr>
        <w:t>j,</w:t>
      </w:r>
      <w:r>
        <w:rPr>
          <w:color w:val="660099"/>
          <w:sz w:val="18"/>
          <w:szCs w:val="18"/>
        </w:rPr>
        <w:t>bbox_inches</w:t>
      </w:r>
      <w:r>
        <w:rPr>
          <w:color w:val="CDA869"/>
          <w:sz w:val="18"/>
          <w:szCs w:val="18"/>
        </w:rPr>
        <w:t>=</w:t>
      </w:r>
      <w:r>
        <w:rPr>
          <w:color w:val="8F9D6A"/>
          <w:sz w:val="18"/>
          <w:szCs w:val="18"/>
        </w:rPr>
        <w:t>'tight'</w:t>
      </w:r>
      <w:r>
        <w:rPr>
          <w:color w:val="F8F8F8"/>
          <w:sz w:val="18"/>
          <w:szCs w:val="18"/>
        </w:rPr>
        <w:t>)</w:t>
      </w:r>
      <w:r>
        <w:rPr>
          <w:color w:val="F8F8F8"/>
          <w:sz w:val="18"/>
          <w:szCs w:val="18"/>
        </w:rPr>
        <w:br/>
      </w:r>
      <w:r>
        <w:rPr>
          <w:color w:val="F8F8F8"/>
          <w:sz w:val="18"/>
          <w:szCs w:val="18"/>
        </w:rPr>
        <w:br/>
      </w:r>
      <w:r>
        <w:rPr>
          <w:color w:val="F8F8F8"/>
          <w:sz w:val="18"/>
          <w:szCs w:val="18"/>
        </w:rPr>
        <w:br/>
        <w:t xml:space="preserve">        pylab.figure()</w:t>
      </w:r>
      <w:r>
        <w:rPr>
          <w:color w:val="F8F8F8"/>
          <w:sz w:val="18"/>
          <w:szCs w:val="18"/>
        </w:rPr>
        <w:br/>
        <w:t xml:space="preserve">        </w:t>
      </w:r>
      <w:r>
        <w:rPr>
          <w:i/>
          <w:iCs/>
          <w:color w:val="5F5A60"/>
          <w:sz w:val="18"/>
          <w:szCs w:val="18"/>
        </w:rPr>
        <w:t>#pl.ylim((95.7, 124.4))</w:t>
      </w:r>
      <w:r>
        <w:rPr>
          <w:i/>
          <w:iCs/>
          <w:color w:val="5F5A60"/>
          <w:sz w:val="18"/>
          <w:szCs w:val="18"/>
        </w:rPr>
        <w:br/>
        <w:t xml:space="preserve">        </w:t>
      </w:r>
      <w:r>
        <w:rPr>
          <w:color w:val="F8F8F8"/>
          <w:sz w:val="18"/>
          <w:szCs w:val="18"/>
        </w:rPr>
        <w:t>pylab.plot(mcs_linspace,mcs_energy[</w:t>
      </w:r>
      <w:r>
        <w:rPr>
          <w:color w:val="CF6A4C"/>
          <w:sz w:val="18"/>
          <w:szCs w:val="18"/>
        </w:rPr>
        <w:t>0</w:t>
      </w:r>
      <w:r>
        <w:rPr>
          <w:color w:val="F8F8F8"/>
          <w:sz w:val="18"/>
          <w:szCs w:val="18"/>
        </w:rPr>
        <w:t>],</w:t>
      </w:r>
      <w:r>
        <w:rPr>
          <w:color w:val="660099"/>
          <w:sz w:val="18"/>
          <w:szCs w:val="18"/>
        </w:rPr>
        <w:t>marker</w:t>
      </w:r>
      <w:r>
        <w:rPr>
          <w:color w:val="CDA869"/>
          <w:sz w:val="18"/>
          <w:szCs w:val="18"/>
        </w:rPr>
        <w:t>=</w:t>
      </w:r>
      <w:r>
        <w:rPr>
          <w:color w:val="8F9D6A"/>
          <w:sz w:val="18"/>
          <w:szCs w:val="18"/>
        </w:rPr>
        <w:t>'.'</w:t>
      </w:r>
      <w:r>
        <w:rPr>
          <w:color w:val="F8F8F8"/>
          <w:sz w:val="18"/>
          <w:szCs w:val="18"/>
        </w:rPr>
        <w:t>,</w:t>
      </w:r>
      <w:r>
        <w:rPr>
          <w:color w:val="660099"/>
          <w:sz w:val="18"/>
          <w:szCs w:val="18"/>
        </w:rPr>
        <w:t>label</w:t>
      </w:r>
      <w:r>
        <w:rPr>
          <w:color w:val="CDA869"/>
          <w:sz w:val="18"/>
          <w:szCs w:val="18"/>
        </w:rPr>
        <w:t>=</w:t>
      </w:r>
      <w:r>
        <w:rPr>
          <w:color w:val="8F9D6A"/>
          <w:sz w:val="18"/>
          <w:szCs w:val="18"/>
        </w:rPr>
        <w:t>'Internal Energy(Hamiltonian)'</w:t>
      </w:r>
      <w:r>
        <w:rPr>
          <w:color w:val="F8F8F8"/>
          <w:sz w:val="18"/>
          <w:szCs w:val="18"/>
        </w:rPr>
        <w:t>)</w:t>
      </w:r>
      <w:r>
        <w:rPr>
          <w:color w:val="F8F8F8"/>
          <w:sz w:val="18"/>
          <w:szCs w:val="18"/>
        </w:rPr>
        <w:br/>
        <w:t xml:space="preserve">        pylab.plot(mcs_linspace,mcs_magnetisation[</w:t>
      </w:r>
      <w:r>
        <w:rPr>
          <w:color w:val="CF6A4C"/>
          <w:sz w:val="18"/>
          <w:szCs w:val="18"/>
        </w:rPr>
        <w:t>0</w:t>
      </w:r>
      <w:r>
        <w:rPr>
          <w:color w:val="F8F8F8"/>
          <w:sz w:val="18"/>
          <w:szCs w:val="18"/>
        </w:rPr>
        <w:t>],</w:t>
      </w:r>
      <w:r>
        <w:rPr>
          <w:color w:val="660099"/>
          <w:sz w:val="18"/>
          <w:szCs w:val="18"/>
        </w:rPr>
        <w:t>marker</w:t>
      </w:r>
      <w:r>
        <w:rPr>
          <w:color w:val="CDA869"/>
          <w:sz w:val="18"/>
          <w:szCs w:val="18"/>
        </w:rPr>
        <w:t>=</w:t>
      </w:r>
      <w:r>
        <w:rPr>
          <w:color w:val="8F9D6A"/>
          <w:sz w:val="18"/>
          <w:szCs w:val="18"/>
        </w:rPr>
        <w:t>'.'</w:t>
      </w:r>
      <w:r>
        <w:rPr>
          <w:color w:val="F8F8F8"/>
          <w:sz w:val="18"/>
          <w:szCs w:val="18"/>
        </w:rPr>
        <w:t>,</w:t>
      </w:r>
      <w:r>
        <w:rPr>
          <w:color w:val="660099"/>
          <w:sz w:val="18"/>
          <w:szCs w:val="18"/>
        </w:rPr>
        <w:t>label</w:t>
      </w:r>
      <w:r>
        <w:rPr>
          <w:color w:val="CDA869"/>
          <w:sz w:val="18"/>
          <w:szCs w:val="18"/>
        </w:rPr>
        <w:t>=</w:t>
      </w:r>
      <w:r>
        <w:rPr>
          <w:color w:val="8F9D6A"/>
          <w:sz w:val="18"/>
          <w:szCs w:val="18"/>
        </w:rPr>
        <w:t>'Magnetisation'</w:t>
      </w:r>
      <w:r>
        <w:rPr>
          <w:color w:val="F8F8F8"/>
          <w:sz w:val="18"/>
          <w:szCs w:val="18"/>
        </w:rPr>
        <w:t>)</w:t>
      </w:r>
      <w:r>
        <w:rPr>
          <w:color w:val="F8F8F8"/>
          <w:sz w:val="18"/>
          <w:szCs w:val="18"/>
        </w:rPr>
        <w:br/>
        <w:t xml:space="preserve">        pylab.legend(</w:t>
      </w:r>
      <w:r>
        <w:rPr>
          <w:color w:val="660099"/>
          <w:sz w:val="18"/>
          <w:szCs w:val="18"/>
        </w:rPr>
        <w:t>framealpha</w:t>
      </w:r>
      <w:r>
        <w:rPr>
          <w:color w:val="CDA869"/>
          <w:sz w:val="18"/>
          <w:szCs w:val="18"/>
        </w:rPr>
        <w:t>=</w:t>
      </w:r>
      <w:r>
        <w:rPr>
          <w:color w:val="CF6A4C"/>
          <w:sz w:val="18"/>
          <w:szCs w:val="18"/>
        </w:rPr>
        <w:t>0.5</w:t>
      </w:r>
      <w:r>
        <w:rPr>
          <w:color w:val="F8F8F8"/>
          <w:sz w:val="18"/>
          <w:szCs w:val="18"/>
        </w:rPr>
        <w:t>,</w:t>
      </w:r>
      <w:r>
        <w:rPr>
          <w:color w:val="660099"/>
          <w:sz w:val="18"/>
          <w:szCs w:val="18"/>
        </w:rPr>
        <w:t>loc</w:t>
      </w:r>
      <w:r>
        <w:rPr>
          <w:color w:val="CDA869"/>
          <w:sz w:val="18"/>
          <w:szCs w:val="18"/>
        </w:rPr>
        <w:t>=</w:t>
      </w:r>
      <w:r>
        <w:rPr>
          <w:color w:val="CF6A4C"/>
          <w:sz w:val="18"/>
          <w:szCs w:val="18"/>
        </w:rPr>
        <w:t>0</w:t>
      </w:r>
      <w:r>
        <w:rPr>
          <w:color w:val="F8F8F8"/>
          <w:sz w:val="18"/>
          <w:szCs w:val="18"/>
        </w:rPr>
        <w:t>)</w:t>
      </w:r>
      <w:r>
        <w:rPr>
          <w:color w:val="F8F8F8"/>
          <w:sz w:val="18"/>
          <w:szCs w:val="18"/>
        </w:rPr>
        <w:br/>
        <w:t xml:space="preserve">        plt.title(</w:t>
      </w:r>
      <w:r>
        <w:rPr>
          <w:color w:val="8F9D6A"/>
          <w:sz w:val="18"/>
          <w:szCs w:val="18"/>
        </w:rPr>
        <w:t xml:space="preserve">'Magnetisation for T %1.3f' </w:t>
      </w:r>
      <w:r>
        <w:rPr>
          <w:color w:val="CDA869"/>
          <w:sz w:val="18"/>
          <w:szCs w:val="18"/>
        </w:rPr>
        <w:t xml:space="preserve">% </w:t>
      </w:r>
      <w:r>
        <w:rPr>
          <w:color w:val="F8F8F8"/>
          <w:sz w:val="18"/>
          <w:szCs w:val="18"/>
        </w:rPr>
        <w:t>j)</w:t>
      </w:r>
      <w:r>
        <w:rPr>
          <w:color w:val="F8F8F8"/>
          <w:sz w:val="18"/>
          <w:szCs w:val="18"/>
        </w:rPr>
        <w:br/>
        <w:t xml:space="preserve">        pylab.xlabel(</w:t>
      </w:r>
      <w:r>
        <w:rPr>
          <w:color w:val="8F9D6A"/>
          <w:sz w:val="18"/>
          <w:szCs w:val="18"/>
        </w:rPr>
        <w:t>"time(MCS)"</w:t>
      </w:r>
      <w:r>
        <w:rPr>
          <w:color w:val="F8F8F8"/>
          <w:sz w:val="18"/>
          <w:szCs w:val="18"/>
        </w:rPr>
        <w:t>)</w:t>
      </w:r>
      <w:r>
        <w:rPr>
          <w:color w:val="F8F8F8"/>
          <w:sz w:val="18"/>
          <w:szCs w:val="18"/>
        </w:rPr>
        <w:br/>
        <w:t xml:space="preserve">        pylab.ylabel(</w:t>
      </w:r>
      <w:r>
        <w:rPr>
          <w:color w:val="8F9D6A"/>
          <w:sz w:val="18"/>
          <w:szCs w:val="18"/>
        </w:rPr>
        <w:t>"internal energy\magnetisation"</w:t>
      </w:r>
      <w:r>
        <w:rPr>
          <w:color w:val="F8F8F8"/>
          <w:sz w:val="18"/>
          <w:szCs w:val="18"/>
        </w:rPr>
        <w:t>)</w:t>
      </w:r>
      <w:r>
        <w:rPr>
          <w:color w:val="F8F8F8"/>
          <w:sz w:val="18"/>
          <w:szCs w:val="18"/>
        </w:rPr>
        <w:br/>
        <w:t xml:space="preserve">        pylab.savefig(</w:t>
      </w:r>
      <w:r>
        <w:rPr>
          <w:color w:val="8F9D6A"/>
          <w:sz w:val="18"/>
          <w:szCs w:val="18"/>
        </w:rPr>
        <w:t xml:space="preserve">'C:\Python27\CS\Exercise10\FigureFor1b\Energy&amp;Magnetisation for T %1.3f.png' </w:t>
      </w:r>
      <w:r>
        <w:rPr>
          <w:color w:val="CDA869"/>
          <w:sz w:val="18"/>
          <w:szCs w:val="18"/>
        </w:rPr>
        <w:t xml:space="preserve">% </w:t>
      </w:r>
      <w:r>
        <w:rPr>
          <w:color w:val="F8F8F8"/>
          <w:sz w:val="18"/>
          <w:szCs w:val="18"/>
        </w:rPr>
        <w:t>j,</w:t>
      </w:r>
      <w:r>
        <w:rPr>
          <w:color w:val="660099"/>
          <w:sz w:val="18"/>
          <w:szCs w:val="18"/>
        </w:rPr>
        <w:t>bbox_inches</w:t>
      </w:r>
      <w:r>
        <w:rPr>
          <w:color w:val="CDA869"/>
          <w:sz w:val="18"/>
          <w:szCs w:val="18"/>
        </w:rPr>
        <w:t>=</w:t>
      </w:r>
      <w:r>
        <w:rPr>
          <w:color w:val="8F9D6A"/>
          <w:sz w:val="18"/>
          <w:szCs w:val="18"/>
        </w:rPr>
        <w:t>'tight'</w:t>
      </w:r>
      <w:r>
        <w:rPr>
          <w:color w:val="F8F8F8"/>
          <w:sz w:val="18"/>
          <w:szCs w:val="18"/>
        </w:rPr>
        <w:t>)</w:t>
      </w:r>
      <w:r>
        <w:rPr>
          <w:color w:val="F8F8F8"/>
          <w:sz w:val="18"/>
          <w:szCs w:val="18"/>
        </w:rPr>
        <w:br/>
      </w:r>
      <w:r>
        <w:rPr>
          <w:color w:val="F8F8F8"/>
          <w:sz w:val="18"/>
          <w:szCs w:val="18"/>
        </w:rPr>
        <w:br/>
        <w:t xml:space="preserve">    pylab.figure()</w:t>
      </w:r>
      <w:r>
        <w:rPr>
          <w:color w:val="F8F8F8"/>
          <w:sz w:val="18"/>
          <w:szCs w:val="18"/>
        </w:rPr>
        <w:br/>
        <w:t xml:space="preserve">    plt.imshow(lattice_temp1, </w:t>
      </w:r>
      <w:r>
        <w:rPr>
          <w:color w:val="660099"/>
          <w:sz w:val="18"/>
          <w:szCs w:val="18"/>
        </w:rPr>
        <w:t>interpolation</w:t>
      </w:r>
      <w:r>
        <w:rPr>
          <w:color w:val="CDA869"/>
          <w:sz w:val="18"/>
          <w:szCs w:val="18"/>
        </w:rPr>
        <w:t>=</w:t>
      </w:r>
      <w:r>
        <w:rPr>
          <w:color w:val="8F9D6A"/>
          <w:sz w:val="18"/>
          <w:szCs w:val="18"/>
        </w:rPr>
        <w:t>'nearest'</w:t>
      </w:r>
      <w:r>
        <w:rPr>
          <w:color w:val="F8F8F8"/>
          <w:sz w:val="18"/>
          <w:szCs w:val="18"/>
        </w:rPr>
        <w:t>)</w:t>
      </w:r>
      <w:r>
        <w:rPr>
          <w:color w:val="F8F8F8"/>
          <w:sz w:val="18"/>
          <w:szCs w:val="18"/>
        </w:rPr>
        <w:br/>
        <w:t xml:space="preserve">    plt.title(</w:t>
      </w:r>
      <w:r>
        <w:rPr>
          <w:color w:val="8F9D6A"/>
          <w:sz w:val="18"/>
          <w:szCs w:val="18"/>
        </w:rPr>
        <w:t xml:space="preserve">'Equilibrium State for T %1.3f' </w:t>
      </w:r>
      <w:r>
        <w:rPr>
          <w:color w:val="CDA869"/>
          <w:sz w:val="18"/>
          <w:szCs w:val="18"/>
        </w:rPr>
        <w:t xml:space="preserve">% </w:t>
      </w:r>
      <w:r>
        <w:rPr>
          <w:color w:val="F8F8F8"/>
          <w:sz w:val="18"/>
          <w:szCs w:val="18"/>
        </w:rPr>
        <w:t>temperature[</w:t>
      </w:r>
      <w:r>
        <w:rPr>
          <w:color w:val="CF6A4C"/>
          <w:sz w:val="18"/>
          <w:szCs w:val="18"/>
        </w:rPr>
        <w:t>0</w:t>
      </w:r>
      <w:r>
        <w:rPr>
          <w:color w:val="F8F8F8"/>
          <w:sz w:val="18"/>
          <w:szCs w:val="18"/>
        </w:rPr>
        <w:t>])</w:t>
      </w:r>
      <w:r>
        <w:rPr>
          <w:color w:val="F8F8F8"/>
          <w:sz w:val="18"/>
          <w:szCs w:val="18"/>
        </w:rPr>
        <w:br/>
        <w:t xml:space="preserve">    pylab.savefig(</w:t>
      </w:r>
      <w:r>
        <w:rPr>
          <w:color w:val="8F9D6A"/>
          <w:sz w:val="18"/>
          <w:szCs w:val="18"/>
        </w:rPr>
        <w:t xml:space="preserve">'C:\Python27\CS\Exercise10\FigureFor1b\Lattice for T %1.3f.png' </w:t>
      </w:r>
      <w:r>
        <w:rPr>
          <w:color w:val="CDA869"/>
          <w:sz w:val="18"/>
          <w:szCs w:val="18"/>
        </w:rPr>
        <w:t xml:space="preserve">% </w:t>
      </w:r>
      <w:r>
        <w:rPr>
          <w:color w:val="F8F8F8"/>
          <w:sz w:val="18"/>
          <w:szCs w:val="18"/>
        </w:rPr>
        <w:t>temperature[</w:t>
      </w:r>
      <w:r>
        <w:rPr>
          <w:color w:val="CF6A4C"/>
          <w:sz w:val="18"/>
          <w:szCs w:val="18"/>
        </w:rPr>
        <w:t>0</w:t>
      </w:r>
      <w:r>
        <w:rPr>
          <w:color w:val="F8F8F8"/>
          <w:sz w:val="18"/>
          <w:szCs w:val="18"/>
        </w:rPr>
        <w:t>],</w:t>
      </w:r>
      <w:r>
        <w:rPr>
          <w:color w:val="660099"/>
          <w:sz w:val="18"/>
          <w:szCs w:val="18"/>
        </w:rPr>
        <w:t>bbox_inches</w:t>
      </w:r>
      <w:r>
        <w:rPr>
          <w:color w:val="CDA869"/>
          <w:sz w:val="18"/>
          <w:szCs w:val="18"/>
        </w:rPr>
        <w:t>=</w:t>
      </w:r>
      <w:r>
        <w:rPr>
          <w:color w:val="8F9D6A"/>
          <w:sz w:val="18"/>
          <w:szCs w:val="18"/>
        </w:rPr>
        <w:t>'tight'</w:t>
      </w:r>
      <w:r>
        <w:rPr>
          <w:color w:val="F8F8F8"/>
          <w:sz w:val="18"/>
          <w:szCs w:val="18"/>
        </w:rPr>
        <w:t>)</w:t>
      </w:r>
      <w:r>
        <w:rPr>
          <w:color w:val="F8F8F8"/>
          <w:sz w:val="18"/>
          <w:szCs w:val="18"/>
        </w:rPr>
        <w:br/>
      </w:r>
      <w:r>
        <w:rPr>
          <w:color w:val="F8F8F8"/>
          <w:sz w:val="18"/>
          <w:szCs w:val="18"/>
        </w:rPr>
        <w:br/>
        <w:t xml:space="preserve">    pylab.figure()</w:t>
      </w:r>
      <w:r>
        <w:rPr>
          <w:color w:val="F8F8F8"/>
          <w:sz w:val="18"/>
          <w:szCs w:val="18"/>
        </w:rPr>
        <w:br/>
        <w:t xml:space="preserve">    plt.imshow(lattice_temp2, </w:t>
      </w:r>
      <w:r>
        <w:rPr>
          <w:color w:val="660099"/>
          <w:sz w:val="18"/>
          <w:szCs w:val="18"/>
        </w:rPr>
        <w:t>interpolation</w:t>
      </w:r>
      <w:r>
        <w:rPr>
          <w:color w:val="CDA869"/>
          <w:sz w:val="18"/>
          <w:szCs w:val="18"/>
        </w:rPr>
        <w:t>=</w:t>
      </w:r>
      <w:r>
        <w:rPr>
          <w:color w:val="8F9D6A"/>
          <w:sz w:val="18"/>
          <w:szCs w:val="18"/>
        </w:rPr>
        <w:t>'nearest'</w:t>
      </w:r>
      <w:r>
        <w:rPr>
          <w:color w:val="F8F8F8"/>
          <w:sz w:val="18"/>
          <w:szCs w:val="18"/>
        </w:rPr>
        <w:t>)</w:t>
      </w:r>
      <w:r>
        <w:rPr>
          <w:color w:val="F8F8F8"/>
          <w:sz w:val="18"/>
          <w:szCs w:val="18"/>
        </w:rPr>
        <w:br/>
        <w:t xml:space="preserve">    plt.title(</w:t>
      </w:r>
      <w:r>
        <w:rPr>
          <w:color w:val="8F9D6A"/>
          <w:sz w:val="18"/>
          <w:szCs w:val="18"/>
        </w:rPr>
        <w:t xml:space="preserve">'Equilibrium State for T %1.3f' </w:t>
      </w:r>
      <w:r>
        <w:rPr>
          <w:color w:val="CDA869"/>
          <w:sz w:val="18"/>
          <w:szCs w:val="18"/>
        </w:rPr>
        <w:t xml:space="preserve">% </w:t>
      </w:r>
      <w:r>
        <w:rPr>
          <w:color w:val="F8F8F8"/>
          <w:sz w:val="18"/>
          <w:szCs w:val="18"/>
        </w:rPr>
        <w:t>temperature[</w:t>
      </w:r>
      <w:r>
        <w:rPr>
          <w:color w:val="CF6A4C"/>
          <w:sz w:val="18"/>
          <w:szCs w:val="18"/>
        </w:rPr>
        <w:t>1</w:t>
      </w:r>
      <w:r>
        <w:rPr>
          <w:color w:val="F8F8F8"/>
          <w:sz w:val="18"/>
          <w:szCs w:val="18"/>
        </w:rPr>
        <w:t>])</w:t>
      </w:r>
      <w:r>
        <w:rPr>
          <w:color w:val="F8F8F8"/>
          <w:sz w:val="18"/>
          <w:szCs w:val="18"/>
        </w:rPr>
        <w:br/>
        <w:t xml:space="preserve">    pylab.savefig(</w:t>
      </w:r>
      <w:r>
        <w:rPr>
          <w:color w:val="8F9D6A"/>
          <w:sz w:val="18"/>
          <w:szCs w:val="18"/>
        </w:rPr>
        <w:t xml:space="preserve">'C:\Python27\CS\Exercise10\FigureFor1b\Lattice for T %1.3f.png' </w:t>
      </w:r>
      <w:r>
        <w:rPr>
          <w:color w:val="CDA869"/>
          <w:sz w:val="18"/>
          <w:szCs w:val="18"/>
        </w:rPr>
        <w:t xml:space="preserve">% </w:t>
      </w:r>
      <w:r>
        <w:rPr>
          <w:color w:val="F8F8F8"/>
          <w:sz w:val="18"/>
          <w:szCs w:val="18"/>
        </w:rPr>
        <w:t>temperature[</w:t>
      </w:r>
      <w:r>
        <w:rPr>
          <w:color w:val="CF6A4C"/>
          <w:sz w:val="18"/>
          <w:szCs w:val="18"/>
        </w:rPr>
        <w:t>1</w:t>
      </w:r>
      <w:r>
        <w:rPr>
          <w:color w:val="F8F8F8"/>
          <w:sz w:val="18"/>
          <w:szCs w:val="18"/>
        </w:rPr>
        <w:t>],</w:t>
      </w:r>
      <w:r>
        <w:rPr>
          <w:color w:val="660099"/>
          <w:sz w:val="18"/>
          <w:szCs w:val="18"/>
        </w:rPr>
        <w:t>bbox_inches</w:t>
      </w:r>
      <w:r>
        <w:rPr>
          <w:color w:val="CDA869"/>
          <w:sz w:val="18"/>
          <w:szCs w:val="18"/>
        </w:rPr>
        <w:t>=</w:t>
      </w:r>
      <w:r>
        <w:rPr>
          <w:color w:val="8F9D6A"/>
          <w:sz w:val="18"/>
          <w:szCs w:val="18"/>
        </w:rPr>
        <w:t>'tight'</w:t>
      </w:r>
      <w:r>
        <w:rPr>
          <w:color w:val="F8F8F8"/>
          <w:sz w:val="18"/>
          <w:szCs w:val="18"/>
        </w:rPr>
        <w:t>)</w:t>
      </w:r>
      <w:r>
        <w:rPr>
          <w:color w:val="F8F8F8"/>
          <w:sz w:val="18"/>
          <w:szCs w:val="18"/>
        </w:rPr>
        <w:br/>
      </w:r>
      <w:r>
        <w:rPr>
          <w:color w:val="F8F8F8"/>
          <w:sz w:val="18"/>
          <w:szCs w:val="18"/>
        </w:rPr>
        <w:br/>
        <w:t xml:space="preserve">    </w:t>
      </w:r>
      <w:r>
        <w:rPr>
          <w:color w:val="F9EE98"/>
          <w:sz w:val="18"/>
          <w:szCs w:val="18"/>
        </w:rPr>
        <w:t xml:space="preserve">print </w:t>
      </w:r>
      <w:r>
        <w:rPr>
          <w:color w:val="8F9D6A"/>
          <w:sz w:val="18"/>
          <w:szCs w:val="18"/>
        </w:rPr>
        <w:t xml:space="preserve">'Mean for T %1.3f is %1.5f and for T %1.3f is %1.5f' </w:t>
      </w:r>
      <w:r>
        <w:rPr>
          <w:color w:val="CDA869"/>
          <w:sz w:val="18"/>
          <w:szCs w:val="18"/>
        </w:rPr>
        <w:t xml:space="preserve">% </w:t>
      </w:r>
      <w:r>
        <w:rPr>
          <w:color w:val="F8F8F8"/>
          <w:sz w:val="18"/>
          <w:szCs w:val="18"/>
        </w:rPr>
        <w:t>(temperature[</w:t>
      </w:r>
      <w:r>
        <w:rPr>
          <w:color w:val="CF6A4C"/>
          <w:sz w:val="18"/>
          <w:szCs w:val="18"/>
        </w:rPr>
        <w:t>0</w:t>
      </w:r>
      <w:r>
        <w:rPr>
          <w:color w:val="F8F8F8"/>
          <w:sz w:val="18"/>
          <w:szCs w:val="18"/>
        </w:rPr>
        <w:t>],mean[</w:t>
      </w:r>
      <w:r>
        <w:rPr>
          <w:color w:val="CF6A4C"/>
          <w:sz w:val="18"/>
          <w:szCs w:val="18"/>
        </w:rPr>
        <w:t>0</w:t>
      </w:r>
      <w:r>
        <w:rPr>
          <w:color w:val="F8F8F8"/>
          <w:sz w:val="18"/>
          <w:szCs w:val="18"/>
        </w:rPr>
        <w:t>],temperature[</w:t>
      </w:r>
      <w:r>
        <w:rPr>
          <w:color w:val="CF6A4C"/>
          <w:sz w:val="18"/>
          <w:szCs w:val="18"/>
        </w:rPr>
        <w:t>1</w:t>
      </w:r>
      <w:r>
        <w:rPr>
          <w:color w:val="F8F8F8"/>
          <w:sz w:val="18"/>
          <w:szCs w:val="18"/>
        </w:rPr>
        <w:t>],mean[</w:t>
      </w:r>
      <w:r>
        <w:rPr>
          <w:color w:val="CF6A4C"/>
          <w:sz w:val="18"/>
          <w:szCs w:val="18"/>
        </w:rPr>
        <w:t>1</w:t>
      </w:r>
      <w:r>
        <w:rPr>
          <w:color w:val="F8F8F8"/>
          <w:sz w:val="18"/>
          <w:szCs w:val="18"/>
        </w:rPr>
        <w:t>])</w:t>
      </w:r>
      <w:r>
        <w:rPr>
          <w:color w:val="F8F8F8"/>
          <w:sz w:val="18"/>
          <w:szCs w:val="18"/>
        </w:rPr>
        <w:br/>
        <w:t xml:space="preserve">    </w:t>
      </w:r>
      <w:r>
        <w:rPr>
          <w:color w:val="F9EE98"/>
          <w:sz w:val="18"/>
          <w:szCs w:val="18"/>
        </w:rPr>
        <w:t xml:space="preserve">print </w:t>
      </w:r>
      <w:r>
        <w:rPr>
          <w:color w:val="8F9D6A"/>
          <w:sz w:val="18"/>
          <w:szCs w:val="18"/>
        </w:rPr>
        <w:t xml:space="preserve">'Mean of absolute m values for T %1.3f is %1.5f and for T %1.3f is %1.5f' </w:t>
      </w:r>
      <w:r>
        <w:rPr>
          <w:color w:val="CDA869"/>
          <w:sz w:val="18"/>
          <w:szCs w:val="18"/>
        </w:rPr>
        <w:t xml:space="preserve">% </w:t>
      </w:r>
      <w:r>
        <w:rPr>
          <w:color w:val="F8F8F8"/>
          <w:sz w:val="18"/>
          <w:szCs w:val="18"/>
        </w:rPr>
        <w:t>(temperature[</w:t>
      </w:r>
      <w:r>
        <w:rPr>
          <w:color w:val="CF6A4C"/>
          <w:sz w:val="18"/>
          <w:szCs w:val="18"/>
        </w:rPr>
        <w:t>0</w:t>
      </w:r>
      <w:r>
        <w:rPr>
          <w:color w:val="F8F8F8"/>
          <w:sz w:val="18"/>
          <w:szCs w:val="18"/>
        </w:rPr>
        <w:t>],mean_abs[</w:t>
      </w:r>
      <w:r>
        <w:rPr>
          <w:color w:val="CF6A4C"/>
          <w:sz w:val="18"/>
          <w:szCs w:val="18"/>
        </w:rPr>
        <w:t>0</w:t>
      </w:r>
      <w:r>
        <w:rPr>
          <w:color w:val="F8F8F8"/>
          <w:sz w:val="18"/>
          <w:szCs w:val="18"/>
        </w:rPr>
        <w:t>],temperature[</w:t>
      </w:r>
      <w:r>
        <w:rPr>
          <w:color w:val="CF6A4C"/>
          <w:sz w:val="18"/>
          <w:szCs w:val="18"/>
        </w:rPr>
        <w:t>1</w:t>
      </w:r>
      <w:r>
        <w:rPr>
          <w:color w:val="F8F8F8"/>
          <w:sz w:val="18"/>
          <w:szCs w:val="18"/>
        </w:rPr>
        <w:t>],mean_abs[</w:t>
      </w:r>
      <w:r>
        <w:rPr>
          <w:color w:val="CF6A4C"/>
          <w:sz w:val="18"/>
          <w:szCs w:val="18"/>
        </w:rPr>
        <w:t>1</w:t>
      </w:r>
      <w:r>
        <w:rPr>
          <w:color w:val="F8F8F8"/>
          <w:sz w:val="18"/>
          <w:szCs w:val="18"/>
        </w:rPr>
        <w:t>])</w:t>
      </w:r>
    </w:p>
    <w:p w:rsidR="00F31301" w:rsidRDefault="00F31301" w:rsidP="00847BE3">
      <w:pPr>
        <w:spacing w:before="17"/>
        <w:rPr>
          <w:spacing w:val="-2"/>
          <w:w w:val="111"/>
          <w:sz w:val="22"/>
          <w:szCs w:val="22"/>
        </w:rPr>
      </w:pPr>
    </w:p>
    <w:p w:rsidR="00847BE3" w:rsidRDefault="00DB46FA" w:rsidP="00847BE3">
      <w:pPr>
        <w:spacing w:before="17"/>
        <w:rPr>
          <w:sz w:val="22"/>
          <w:szCs w:val="22"/>
        </w:rPr>
      </w:pPr>
      <w:r>
        <w:rPr>
          <w:spacing w:val="-2"/>
          <w:w w:val="111"/>
          <w:sz w:val="22"/>
          <w:szCs w:val="22"/>
        </w:rPr>
        <w:t>(iii)</w:t>
      </w:r>
      <w:r w:rsidR="00847BE3">
        <w:rPr>
          <w:spacing w:val="-2"/>
          <w:w w:val="111"/>
          <w:sz w:val="22"/>
          <w:szCs w:val="22"/>
        </w:rPr>
        <w:t xml:space="preserve">Python </w:t>
      </w:r>
      <w:r w:rsidR="00847BE3">
        <w:rPr>
          <w:sz w:val="22"/>
          <w:szCs w:val="22"/>
        </w:rPr>
        <w:t>source</w:t>
      </w:r>
      <w:r w:rsidR="00847BE3">
        <w:rPr>
          <w:spacing w:val="21"/>
          <w:sz w:val="22"/>
          <w:szCs w:val="22"/>
        </w:rPr>
        <w:t xml:space="preserve"> </w:t>
      </w:r>
      <w:r w:rsidR="00847BE3">
        <w:rPr>
          <w:sz w:val="22"/>
          <w:szCs w:val="22"/>
        </w:rPr>
        <w:t>c</w:t>
      </w:r>
      <w:r w:rsidR="00847BE3">
        <w:rPr>
          <w:spacing w:val="6"/>
          <w:sz w:val="22"/>
          <w:szCs w:val="22"/>
        </w:rPr>
        <w:t>o</w:t>
      </w:r>
      <w:r w:rsidR="00847BE3">
        <w:rPr>
          <w:sz w:val="22"/>
          <w:szCs w:val="22"/>
        </w:rPr>
        <w:t>de</w:t>
      </w:r>
      <w:r w:rsidR="00847BE3">
        <w:rPr>
          <w:spacing w:val="8"/>
          <w:sz w:val="22"/>
          <w:szCs w:val="22"/>
        </w:rPr>
        <w:t xml:space="preserve"> </w:t>
      </w:r>
      <w:r w:rsidR="00847BE3">
        <w:rPr>
          <w:sz w:val="22"/>
          <w:szCs w:val="22"/>
        </w:rPr>
        <w:t>for</w:t>
      </w:r>
      <w:r w:rsidR="00847BE3">
        <w:rPr>
          <w:spacing w:val="7"/>
          <w:sz w:val="22"/>
          <w:szCs w:val="22"/>
        </w:rPr>
        <w:t xml:space="preserve"> </w:t>
      </w:r>
      <w:r w:rsidR="00847BE3">
        <w:rPr>
          <w:sz w:val="22"/>
          <w:szCs w:val="22"/>
        </w:rPr>
        <w:t xml:space="preserve">Problem </w:t>
      </w:r>
      <w:r w:rsidR="00847BE3">
        <w:rPr>
          <w:spacing w:val="1"/>
          <w:sz w:val="22"/>
          <w:szCs w:val="22"/>
        </w:rPr>
        <w:t xml:space="preserve"> </w:t>
      </w:r>
      <w:r w:rsidR="00F31301">
        <w:rPr>
          <w:sz w:val="22"/>
          <w:szCs w:val="22"/>
        </w:rPr>
        <w:t>1c</w:t>
      </w:r>
      <w:r w:rsidR="00847BE3">
        <w:rPr>
          <w:sz w:val="22"/>
          <w:szCs w:val="22"/>
        </w:rPr>
        <w:t>.</w:t>
      </w:r>
    </w:p>
    <w:p w:rsidR="00847BE3" w:rsidRDefault="00847BE3" w:rsidP="00847BE3">
      <w:pPr>
        <w:spacing w:before="17"/>
        <w:rPr>
          <w:sz w:val="22"/>
          <w:szCs w:val="22"/>
        </w:rPr>
      </w:pPr>
    </w:p>
    <w:p w:rsidR="00847BE3" w:rsidRDefault="00847BE3" w:rsidP="00847BE3">
      <w:pPr>
        <w:spacing w:before="17"/>
        <w:rPr>
          <w:sz w:val="22"/>
          <w:szCs w:val="22"/>
        </w:rPr>
      </w:pPr>
      <w:r>
        <w:rPr>
          <w:sz w:val="22"/>
          <w:szCs w:val="22"/>
        </w:rPr>
        <w:t>Code as per the instructions given in the exercise.</w:t>
      </w:r>
    </w:p>
    <w:p w:rsidR="00847BE3" w:rsidRDefault="00847BE3" w:rsidP="00847BE3">
      <w:pPr>
        <w:spacing w:before="17"/>
        <w:rPr>
          <w:sz w:val="22"/>
          <w:szCs w:val="22"/>
        </w:rPr>
      </w:pPr>
      <w:r>
        <w:rPr>
          <w:sz w:val="22"/>
          <w:szCs w:val="22"/>
        </w:rPr>
        <w:t>--------------------------------------------------------------------------------------------------------------------------------------</w:t>
      </w:r>
    </w:p>
    <w:p w:rsidR="00A73C05" w:rsidRDefault="00963B20" w:rsidP="00F31301">
      <w:pPr>
        <w:pStyle w:val="HTMLPreformatted"/>
        <w:shd w:val="clear" w:color="auto" w:fill="141414"/>
        <w:rPr>
          <w:sz w:val="22"/>
          <w:szCs w:val="22"/>
        </w:rPr>
      </w:pPr>
      <w:r>
        <w:rPr>
          <w:color w:val="F8F8F2"/>
          <w:sz w:val="18"/>
          <w:szCs w:val="18"/>
        </w:rPr>
        <w:br/>
      </w:r>
      <w:r w:rsidR="00F31301">
        <w:rPr>
          <w:color w:val="F9EE98"/>
          <w:sz w:val="18"/>
          <w:szCs w:val="18"/>
        </w:rPr>
        <w:t xml:space="preserve">from </w:t>
      </w:r>
      <w:r w:rsidR="00F31301">
        <w:rPr>
          <w:color w:val="F8F8F8"/>
          <w:sz w:val="18"/>
          <w:szCs w:val="18"/>
        </w:rPr>
        <w:t xml:space="preserve">__future__ </w:t>
      </w:r>
      <w:r w:rsidR="00F31301">
        <w:rPr>
          <w:color w:val="F9EE98"/>
          <w:sz w:val="18"/>
          <w:szCs w:val="18"/>
        </w:rPr>
        <w:t xml:space="preserve">import </w:t>
      </w:r>
      <w:r w:rsidR="00F31301">
        <w:rPr>
          <w:color w:val="F8F8F8"/>
          <w:sz w:val="18"/>
          <w:szCs w:val="18"/>
        </w:rPr>
        <w:t>division</w:t>
      </w:r>
      <w:r w:rsidR="00F31301">
        <w:rPr>
          <w:color w:val="F8F8F8"/>
          <w:sz w:val="18"/>
          <w:szCs w:val="18"/>
        </w:rPr>
        <w:br/>
      </w:r>
      <w:r w:rsidR="00F31301">
        <w:rPr>
          <w:color w:val="F9EE98"/>
          <w:sz w:val="18"/>
          <w:szCs w:val="18"/>
        </w:rPr>
        <w:t xml:space="preserve">import </w:t>
      </w:r>
      <w:r w:rsidR="00F31301">
        <w:rPr>
          <w:color w:val="F8F8F8"/>
          <w:sz w:val="18"/>
          <w:szCs w:val="18"/>
        </w:rPr>
        <w:t>pylab</w:t>
      </w:r>
      <w:r w:rsidR="00F31301">
        <w:rPr>
          <w:color w:val="F8F8F8"/>
          <w:sz w:val="18"/>
          <w:szCs w:val="18"/>
        </w:rPr>
        <w:br/>
      </w:r>
      <w:r w:rsidR="00F31301">
        <w:rPr>
          <w:color w:val="F9EE98"/>
          <w:sz w:val="18"/>
          <w:szCs w:val="18"/>
        </w:rPr>
        <w:t xml:space="preserve">import </w:t>
      </w:r>
      <w:r w:rsidR="00F31301">
        <w:rPr>
          <w:color w:val="F8F8F8"/>
          <w:sz w:val="18"/>
          <w:szCs w:val="18"/>
        </w:rPr>
        <w:t xml:space="preserve">numpy </w:t>
      </w:r>
      <w:r w:rsidR="00F31301">
        <w:rPr>
          <w:color w:val="F9EE98"/>
          <w:sz w:val="18"/>
          <w:szCs w:val="18"/>
        </w:rPr>
        <w:t xml:space="preserve">as </w:t>
      </w:r>
      <w:r w:rsidR="00F31301">
        <w:rPr>
          <w:color w:val="F8F8F8"/>
          <w:sz w:val="18"/>
          <w:szCs w:val="18"/>
        </w:rPr>
        <w:t>np</w:t>
      </w:r>
      <w:r w:rsidR="00F31301">
        <w:rPr>
          <w:color w:val="F8F8F8"/>
          <w:sz w:val="18"/>
          <w:szCs w:val="18"/>
        </w:rPr>
        <w:br/>
      </w:r>
      <w:r w:rsidR="00F31301">
        <w:rPr>
          <w:color w:val="F9EE98"/>
          <w:sz w:val="18"/>
          <w:szCs w:val="18"/>
        </w:rPr>
        <w:t xml:space="preserve">import </w:t>
      </w:r>
      <w:r w:rsidR="00F31301">
        <w:rPr>
          <w:color w:val="F8F8F8"/>
          <w:sz w:val="18"/>
          <w:szCs w:val="18"/>
        </w:rPr>
        <w:t>math</w:t>
      </w:r>
      <w:r w:rsidR="00F31301">
        <w:rPr>
          <w:color w:val="F8F8F8"/>
          <w:sz w:val="18"/>
          <w:szCs w:val="18"/>
        </w:rPr>
        <w:br/>
      </w:r>
      <w:r w:rsidR="00F31301">
        <w:rPr>
          <w:color w:val="F9EE98"/>
          <w:sz w:val="18"/>
          <w:szCs w:val="18"/>
        </w:rPr>
        <w:t xml:space="preserve">import </w:t>
      </w:r>
      <w:r w:rsidR="00F31301">
        <w:rPr>
          <w:color w:val="F8F8F8"/>
          <w:sz w:val="18"/>
          <w:szCs w:val="18"/>
        </w:rPr>
        <w:t xml:space="preserve">matplotlib.pyplot </w:t>
      </w:r>
      <w:r w:rsidR="00F31301">
        <w:rPr>
          <w:color w:val="F9EE98"/>
          <w:sz w:val="18"/>
          <w:szCs w:val="18"/>
        </w:rPr>
        <w:t xml:space="preserve">as </w:t>
      </w:r>
      <w:r w:rsidR="00F31301">
        <w:rPr>
          <w:color w:val="F8F8F8"/>
          <w:sz w:val="18"/>
          <w:szCs w:val="18"/>
        </w:rPr>
        <w:t>plt</w:t>
      </w:r>
      <w:r w:rsidR="00F31301">
        <w:rPr>
          <w:color w:val="F8F8F8"/>
          <w:sz w:val="18"/>
          <w:szCs w:val="18"/>
        </w:rPr>
        <w:br/>
      </w:r>
      <w:r w:rsidR="00F31301">
        <w:rPr>
          <w:color w:val="F9EE98"/>
          <w:sz w:val="18"/>
          <w:szCs w:val="18"/>
        </w:rPr>
        <w:lastRenderedPageBreak/>
        <w:t xml:space="preserve">from </w:t>
      </w:r>
      <w:r w:rsidR="00F31301">
        <w:rPr>
          <w:color w:val="F8F8F8"/>
          <w:sz w:val="18"/>
          <w:szCs w:val="18"/>
        </w:rPr>
        <w:t xml:space="preserve">IPython.core.debugger </w:t>
      </w:r>
      <w:r w:rsidR="00F31301">
        <w:rPr>
          <w:color w:val="F9EE98"/>
          <w:sz w:val="18"/>
          <w:szCs w:val="18"/>
        </w:rPr>
        <w:t xml:space="preserve">import </w:t>
      </w:r>
      <w:r w:rsidR="00F31301">
        <w:rPr>
          <w:color w:val="F8F8F8"/>
          <w:sz w:val="18"/>
          <w:szCs w:val="18"/>
        </w:rPr>
        <w:t>Tracer</w:t>
      </w:r>
      <w:r w:rsidR="00F31301">
        <w:rPr>
          <w:color w:val="F8F8F8"/>
          <w:sz w:val="18"/>
          <w:szCs w:val="18"/>
        </w:rPr>
        <w:br/>
      </w:r>
      <w:r w:rsidR="00F31301">
        <w:rPr>
          <w:color w:val="F9EE98"/>
          <w:sz w:val="18"/>
          <w:szCs w:val="18"/>
        </w:rPr>
        <w:t xml:space="preserve">import </w:t>
      </w:r>
      <w:r w:rsidR="00F31301">
        <w:rPr>
          <w:color w:val="F8F8F8"/>
          <w:sz w:val="18"/>
          <w:szCs w:val="18"/>
        </w:rPr>
        <w:t>pickle</w:t>
      </w:r>
      <w:r w:rsidR="00F31301">
        <w:rPr>
          <w:color w:val="F8F8F8"/>
          <w:sz w:val="18"/>
          <w:szCs w:val="18"/>
        </w:rPr>
        <w:br/>
      </w:r>
      <w:r w:rsidR="00F31301">
        <w:rPr>
          <w:color w:val="F8F8F8"/>
          <w:sz w:val="18"/>
          <w:szCs w:val="18"/>
        </w:rPr>
        <w:br/>
      </w:r>
      <w:r w:rsidR="00F31301">
        <w:rPr>
          <w:color w:val="F8F8F8"/>
          <w:sz w:val="18"/>
          <w:szCs w:val="18"/>
        </w:rPr>
        <w:br/>
      </w:r>
      <w:r w:rsidR="00F31301">
        <w:rPr>
          <w:i/>
          <w:iCs/>
          <w:color w:val="5F5A60"/>
          <w:sz w:val="18"/>
          <w:szCs w:val="18"/>
        </w:rPr>
        <w:t># Simple 1 dimensional lattice with periodic boundary</w:t>
      </w:r>
      <w:r w:rsidR="00F31301">
        <w:rPr>
          <w:i/>
          <w:iCs/>
          <w:color w:val="5F5A60"/>
          <w:sz w:val="18"/>
          <w:szCs w:val="18"/>
        </w:rPr>
        <w:br/>
        <w:t>#</w:t>
      </w:r>
      <w:r w:rsidR="00F31301">
        <w:rPr>
          <w:i/>
          <w:iCs/>
          <w:color w:val="5F5A60"/>
          <w:sz w:val="18"/>
          <w:szCs w:val="18"/>
        </w:rPr>
        <w:br/>
        <w:t># This is an incomplete example and only to give you some ideas of the</w:t>
      </w:r>
      <w:r w:rsidR="00F31301">
        <w:rPr>
          <w:i/>
          <w:iCs/>
          <w:color w:val="5F5A60"/>
          <w:sz w:val="18"/>
          <w:szCs w:val="18"/>
        </w:rPr>
        <w:br/>
        <w:t># possible ways for implementing the lattice and Monte Carlo simulation!</w:t>
      </w:r>
      <w:r w:rsidR="00F31301">
        <w:rPr>
          <w:i/>
          <w:iCs/>
          <w:color w:val="5F5A60"/>
          <w:sz w:val="18"/>
          <w:szCs w:val="18"/>
        </w:rPr>
        <w:br/>
      </w:r>
      <w:r w:rsidR="00F31301">
        <w:rPr>
          <w:color w:val="F9EE98"/>
          <w:sz w:val="18"/>
          <w:szCs w:val="18"/>
        </w:rPr>
        <w:t xml:space="preserve">class </w:t>
      </w:r>
      <w:r w:rsidR="00F31301">
        <w:rPr>
          <w:color w:val="9B703F"/>
          <w:sz w:val="18"/>
          <w:szCs w:val="18"/>
        </w:rPr>
        <w:t>PLattice</w:t>
      </w:r>
      <w:r w:rsidR="00F31301">
        <w:rPr>
          <w:color w:val="CDA869"/>
          <w:sz w:val="18"/>
          <w:szCs w:val="18"/>
        </w:rPr>
        <w:t>:</w:t>
      </w:r>
      <w:r w:rsidR="00F31301">
        <w:rPr>
          <w:color w:val="CDA869"/>
          <w:sz w:val="18"/>
          <w:szCs w:val="18"/>
        </w:rPr>
        <w:br/>
        <w:t xml:space="preserve">  </w:t>
      </w:r>
      <w:r w:rsidR="00F31301">
        <w:rPr>
          <w:color w:val="F9EE98"/>
          <w:sz w:val="18"/>
          <w:szCs w:val="18"/>
        </w:rPr>
        <w:t xml:space="preserve">def </w:t>
      </w:r>
      <w:r w:rsidR="00F31301">
        <w:rPr>
          <w:color w:val="B200B2"/>
          <w:sz w:val="18"/>
          <w:szCs w:val="18"/>
        </w:rPr>
        <w:t>__init__</w:t>
      </w:r>
      <w:r w:rsidR="00F31301">
        <w:rPr>
          <w:color w:val="F8F8F8"/>
          <w:sz w:val="18"/>
          <w:szCs w:val="18"/>
        </w:rPr>
        <w:t>(</w:t>
      </w:r>
      <w:r w:rsidR="00F31301">
        <w:rPr>
          <w:color w:val="94558D"/>
          <w:sz w:val="18"/>
          <w:szCs w:val="18"/>
        </w:rPr>
        <w:t>self</w:t>
      </w:r>
      <w:r w:rsidR="00F31301">
        <w:rPr>
          <w:color w:val="F8F8F8"/>
          <w:sz w:val="18"/>
          <w:szCs w:val="18"/>
        </w:rPr>
        <w:t xml:space="preserve">, </w:t>
      </w:r>
      <w:r w:rsidR="00F31301">
        <w:rPr>
          <w:color w:val="7587A6"/>
          <w:sz w:val="18"/>
          <w:szCs w:val="18"/>
        </w:rPr>
        <w:t>length</w:t>
      </w:r>
      <w:r w:rsidR="00F31301">
        <w:rPr>
          <w:color w:val="F8F8F8"/>
          <w:sz w:val="18"/>
          <w:szCs w:val="18"/>
        </w:rPr>
        <w:t>,</w:t>
      </w:r>
      <w:r w:rsidR="00F31301">
        <w:rPr>
          <w:color w:val="7587A6"/>
          <w:sz w:val="18"/>
          <w:szCs w:val="18"/>
        </w:rPr>
        <w:t>seed</w:t>
      </w:r>
      <w:r w:rsidR="00F31301">
        <w:rPr>
          <w:color w:val="F8F8F8"/>
          <w:sz w:val="18"/>
          <w:szCs w:val="18"/>
        </w:rPr>
        <w:t>)</w:t>
      </w:r>
      <w:r w:rsidR="00F31301">
        <w:rPr>
          <w:color w:val="CDA869"/>
          <w:sz w:val="18"/>
          <w:szCs w:val="18"/>
        </w:rPr>
        <w:t>:</w:t>
      </w:r>
      <w:r w:rsidR="00F31301">
        <w:rPr>
          <w:color w:val="CDA869"/>
          <w:sz w:val="18"/>
          <w:szCs w:val="18"/>
        </w:rPr>
        <w:br/>
        <w:t xml:space="preserve">    </w:t>
      </w:r>
      <w:r w:rsidR="00F31301">
        <w:rPr>
          <w:i/>
          <w:iCs/>
          <w:color w:val="5F5A60"/>
          <w:sz w:val="18"/>
          <w:szCs w:val="18"/>
        </w:rPr>
        <w:t># create an array storing the values on the lattice and set them</w:t>
      </w:r>
      <w:r w:rsidR="00F31301">
        <w:rPr>
          <w:i/>
          <w:iCs/>
          <w:color w:val="5F5A60"/>
          <w:sz w:val="18"/>
          <w:szCs w:val="18"/>
        </w:rPr>
        <w:br/>
        <w:t xml:space="preserve">    # to initial_value</w:t>
      </w:r>
      <w:r w:rsidR="00F31301">
        <w:rPr>
          <w:i/>
          <w:iCs/>
          <w:color w:val="5F5A60"/>
          <w:sz w:val="18"/>
          <w:szCs w:val="18"/>
        </w:rPr>
        <w:br/>
        <w:t xml:space="preserve">    #self.lattice = -np.ones((5,5))</w:t>
      </w:r>
      <w:r w:rsidR="00F31301">
        <w:rPr>
          <w:i/>
          <w:iCs/>
          <w:color w:val="5F5A60"/>
          <w:sz w:val="18"/>
          <w:szCs w:val="18"/>
        </w:rPr>
        <w:br/>
        <w:t xml:space="preserve">    #t=np.ones((33,33))</w:t>
      </w:r>
      <w:r w:rsidR="00F31301">
        <w:rPr>
          <w:i/>
          <w:iCs/>
          <w:color w:val="5F5A60"/>
          <w:sz w:val="18"/>
          <w:szCs w:val="18"/>
        </w:rPr>
        <w:br/>
        <w:t xml:space="preserve">    </w:t>
      </w:r>
      <w:r w:rsidR="00F31301">
        <w:rPr>
          <w:color w:val="94558D"/>
          <w:sz w:val="18"/>
          <w:szCs w:val="18"/>
        </w:rPr>
        <w:t>self</w:t>
      </w:r>
      <w:r w:rsidR="00F31301">
        <w:rPr>
          <w:color w:val="F8F8F8"/>
          <w:sz w:val="18"/>
          <w:szCs w:val="18"/>
        </w:rPr>
        <w:t xml:space="preserve">.lattice </w:t>
      </w:r>
      <w:r w:rsidR="00F31301">
        <w:rPr>
          <w:color w:val="CDA869"/>
          <w:sz w:val="18"/>
          <w:szCs w:val="18"/>
        </w:rPr>
        <w:t xml:space="preserve">= </w:t>
      </w:r>
      <w:r w:rsidR="00F31301">
        <w:rPr>
          <w:color w:val="F8F8F8"/>
          <w:sz w:val="18"/>
          <w:szCs w:val="18"/>
        </w:rPr>
        <w:t>np.matrix.round(np.random.rand(</w:t>
      </w:r>
      <w:r w:rsidR="00F31301">
        <w:rPr>
          <w:color w:val="7587A6"/>
          <w:sz w:val="18"/>
          <w:szCs w:val="18"/>
        </w:rPr>
        <w:t>length</w:t>
      </w:r>
      <w:r w:rsidR="00F31301">
        <w:rPr>
          <w:color w:val="F8F8F8"/>
          <w:sz w:val="18"/>
          <w:szCs w:val="18"/>
        </w:rPr>
        <w:t>,</w:t>
      </w:r>
      <w:r w:rsidR="00F31301">
        <w:rPr>
          <w:color w:val="7587A6"/>
          <w:sz w:val="18"/>
          <w:szCs w:val="18"/>
        </w:rPr>
        <w:t>length</w:t>
      </w:r>
      <w:r w:rsidR="00F31301">
        <w:rPr>
          <w:color w:val="F8F8F8"/>
          <w:sz w:val="18"/>
          <w:szCs w:val="18"/>
        </w:rPr>
        <w:t>))</w:t>
      </w:r>
      <w:r w:rsidR="00F31301">
        <w:rPr>
          <w:color w:val="F8F8F8"/>
          <w:sz w:val="18"/>
          <w:szCs w:val="18"/>
        </w:rPr>
        <w:br/>
        <w:t xml:space="preserve">    </w:t>
      </w:r>
      <w:r w:rsidR="00F31301">
        <w:rPr>
          <w:color w:val="94558D"/>
          <w:sz w:val="18"/>
          <w:szCs w:val="18"/>
        </w:rPr>
        <w:t>self</w:t>
      </w:r>
      <w:r w:rsidR="00F31301">
        <w:rPr>
          <w:color w:val="F8F8F8"/>
          <w:sz w:val="18"/>
          <w:szCs w:val="18"/>
        </w:rPr>
        <w:t>.lattice[</w:t>
      </w:r>
      <w:r w:rsidR="00F31301">
        <w:rPr>
          <w:color w:val="94558D"/>
          <w:sz w:val="18"/>
          <w:szCs w:val="18"/>
        </w:rPr>
        <w:t>self</w:t>
      </w:r>
      <w:r w:rsidR="00F31301">
        <w:rPr>
          <w:color w:val="F8F8F8"/>
          <w:sz w:val="18"/>
          <w:szCs w:val="18"/>
        </w:rPr>
        <w:t xml:space="preserve">.lattice </w:t>
      </w:r>
      <w:r w:rsidR="00F31301">
        <w:rPr>
          <w:color w:val="CDA869"/>
          <w:sz w:val="18"/>
          <w:szCs w:val="18"/>
        </w:rPr>
        <w:t xml:space="preserve">== </w:t>
      </w:r>
      <w:r w:rsidR="00F31301">
        <w:rPr>
          <w:color w:val="CF6A4C"/>
          <w:sz w:val="18"/>
          <w:szCs w:val="18"/>
        </w:rPr>
        <w:t>0</w:t>
      </w:r>
      <w:r w:rsidR="00F31301">
        <w:rPr>
          <w:color w:val="F8F8F8"/>
          <w:sz w:val="18"/>
          <w:szCs w:val="18"/>
        </w:rPr>
        <w:t xml:space="preserve">] </w:t>
      </w:r>
      <w:r w:rsidR="00F31301">
        <w:rPr>
          <w:color w:val="CDA869"/>
          <w:sz w:val="18"/>
          <w:szCs w:val="18"/>
        </w:rPr>
        <w:t>= -</w:t>
      </w:r>
      <w:r w:rsidR="00F31301">
        <w:rPr>
          <w:color w:val="CF6A4C"/>
          <w:sz w:val="18"/>
          <w:szCs w:val="18"/>
        </w:rPr>
        <w:t>1</w:t>
      </w:r>
      <w:r w:rsidR="00F31301">
        <w:rPr>
          <w:color w:val="CF6A4C"/>
          <w:sz w:val="18"/>
          <w:szCs w:val="18"/>
        </w:rPr>
        <w:br/>
        <w:t xml:space="preserve">    </w:t>
      </w:r>
      <w:r w:rsidR="00F31301">
        <w:rPr>
          <w:color w:val="94558D"/>
          <w:sz w:val="18"/>
          <w:szCs w:val="18"/>
        </w:rPr>
        <w:t>self</w:t>
      </w:r>
      <w:r w:rsidR="00F31301">
        <w:rPr>
          <w:color w:val="F8F8F8"/>
          <w:sz w:val="18"/>
          <w:szCs w:val="18"/>
        </w:rPr>
        <w:t xml:space="preserve">.length </w:t>
      </w:r>
      <w:r w:rsidR="00F31301">
        <w:rPr>
          <w:color w:val="CDA869"/>
          <w:sz w:val="18"/>
          <w:szCs w:val="18"/>
        </w:rPr>
        <w:t xml:space="preserve">= </w:t>
      </w:r>
      <w:r w:rsidR="00F31301">
        <w:rPr>
          <w:color w:val="7587A6"/>
          <w:sz w:val="18"/>
          <w:szCs w:val="18"/>
        </w:rPr>
        <w:t>length</w:t>
      </w:r>
      <w:r w:rsidR="00F31301">
        <w:rPr>
          <w:color w:val="7587A6"/>
          <w:sz w:val="18"/>
          <w:szCs w:val="18"/>
        </w:rPr>
        <w:br/>
        <w:t xml:space="preserve">    </w:t>
      </w:r>
      <w:r w:rsidR="00F31301">
        <w:rPr>
          <w:i/>
          <w:iCs/>
          <w:color w:val="5F5A60"/>
          <w:sz w:val="18"/>
          <w:szCs w:val="18"/>
        </w:rPr>
        <w:t># compute the energy of the initial configuration</w:t>
      </w:r>
      <w:r w:rsidR="00F31301">
        <w:rPr>
          <w:i/>
          <w:iCs/>
          <w:color w:val="5F5A60"/>
          <w:sz w:val="18"/>
          <w:szCs w:val="18"/>
        </w:rPr>
        <w:br/>
        <w:t xml:space="preserve">    </w:t>
      </w:r>
      <w:r w:rsidR="00F31301">
        <w:rPr>
          <w:color w:val="94558D"/>
          <w:sz w:val="18"/>
          <w:szCs w:val="18"/>
        </w:rPr>
        <w:t>self</w:t>
      </w:r>
      <w:r w:rsidR="00F31301">
        <w:rPr>
          <w:color w:val="F8F8F8"/>
          <w:sz w:val="18"/>
          <w:szCs w:val="18"/>
        </w:rPr>
        <w:t xml:space="preserve">.energy </w:t>
      </w:r>
      <w:r w:rsidR="00F31301">
        <w:rPr>
          <w:color w:val="CDA869"/>
          <w:sz w:val="18"/>
          <w:szCs w:val="18"/>
        </w:rPr>
        <w:t xml:space="preserve">= </w:t>
      </w:r>
      <w:r w:rsidR="00F31301">
        <w:rPr>
          <w:color w:val="94558D"/>
          <w:sz w:val="18"/>
          <w:szCs w:val="18"/>
        </w:rPr>
        <w:t>self</w:t>
      </w:r>
      <w:r w:rsidR="00F31301">
        <w:rPr>
          <w:color w:val="F8F8F8"/>
          <w:sz w:val="18"/>
          <w:szCs w:val="18"/>
        </w:rPr>
        <w:t>.compute_energy()</w:t>
      </w:r>
      <w:r w:rsidR="00F31301">
        <w:rPr>
          <w:color w:val="F8F8F8"/>
          <w:sz w:val="18"/>
          <w:szCs w:val="18"/>
        </w:rPr>
        <w:br/>
        <w:t xml:space="preserve">    </w:t>
      </w:r>
      <w:r w:rsidR="00F31301">
        <w:rPr>
          <w:color w:val="94558D"/>
          <w:sz w:val="18"/>
          <w:szCs w:val="18"/>
        </w:rPr>
        <w:t>self</w:t>
      </w:r>
      <w:r w:rsidR="00F31301">
        <w:rPr>
          <w:color w:val="F8F8F8"/>
          <w:sz w:val="18"/>
          <w:szCs w:val="18"/>
        </w:rPr>
        <w:t xml:space="preserve">.magnetisation </w:t>
      </w:r>
      <w:r w:rsidR="00F31301">
        <w:rPr>
          <w:color w:val="CDA869"/>
          <w:sz w:val="18"/>
          <w:szCs w:val="18"/>
        </w:rPr>
        <w:t xml:space="preserve">= </w:t>
      </w:r>
      <w:r w:rsidR="00F31301">
        <w:rPr>
          <w:color w:val="94558D"/>
          <w:sz w:val="18"/>
          <w:szCs w:val="18"/>
        </w:rPr>
        <w:t>self</w:t>
      </w:r>
      <w:r w:rsidR="00F31301">
        <w:rPr>
          <w:color w:val="F8F8F8"/>
          <w:sz w:val="18"/>
          <w:szCs w:val="18"/>
        </w:rPr>
        <w:t>.compute_magnetisation()</w:t>
      </w:r>
      <w:r w:rsidR="00F31301">
        <w:rPr>
          <w:color w:val="F8F8F8"/>
          <w:sz w:val="18"/>
          <w:szCs w:val="18"/>
        </w:rPr>
        <w:br/>
        <w:t xml:space="preserve">    </w:t>
      </w:r>
      <w:r w:rsidR="00F31301">
        <w:rPr>
          <w:color w:val="94558D"/>
          <w:sz w:val="18"/>
          <w:szCs w:val="18"/>
        </w:rPr>
        <w:t>self</w:t>
      </w:r>
      <w:r w:rsidR="00F31301">
        <w:rPr>
          <w:color w:val="F8F8F8"/>
          <w:sz w:val="18"/>
          <w:szCs w:val="18"/>
        </w:rPr>
        <w:t xml:space="preserve">.seed </w:t>
      </w:r>
      <w:r w:rsidR="00F31301">
        <w:rPr>
          <w:color w:val="CDA869"/>
          <w:sz w:val="18"/>
          <w:szCs w:val="18"/>
        </w:rPr>
        <w:t xml:space="preserve">= </w:t>
      </w:r>
      <w:r w:rsidR="00F31301">
        <w:rPr>
          <w:color w:val="7587A6"/>
          <w:sz w:val="18"/>
          <w:szCs w:val="18"/>
        </w:rPr>
        <w:t>seed</w:t>
      </w:r>
      <w:r w:rsidR="00F31301">
        <w:rPr>
          <w:color w:val="7587A6"/>
          <w:sz w:val="18"/>
          <w:szCs w:val="18"/>
        </w:rPr>
        <w:br/>
        <w:t xml:space="preserve">    </w:t>
      </w:r>
      <w:r w:rsidR="00F31301">
        <w:rPr>
          <w:i/>
          <w:iCs/>
          <w:color w:val="5F5A60"/>
          <w:sz w:val="18"/>
          <w:szCs w:val="18"/>
        </w:rPr>
        <w:t>#self.seed = 5555</w:t>
      </w:r>
      <w:r w:rsidR="00F31301">
        <w:rPr>
          <w:i/>
          <w:iCs/>
          <w:color w:val="5F5A60"/>
          <w:sz w:val="18"/>
          <w:szCs w:val="18"/>
        </w:rPr>
        <w:br/>
        <w:t xml:space="preserve">    # ... more variables</w:t>
      </w:r>
      <w:r w:rsidR="00F31301">
        <w:rPr>
          <w:i/>
          <w:iCs/>
          <w:color w:val="5F5A60"/>
          <w:sz w:val="18"/>
          <w:szCs w:val="18"/>
        </w:rPr>
        <w:br/>
      </w:r>
      <w:r w:rsidR="00F31301">
        <w:rPr>
          <w:i/>
          <w:iCs/>
          <w:color w:val="5F5A60"/>
          <w:sz w:val="18"/>
          <w:szCs w:val="18"/>
        </w:rPr>
        <w:br/>
        <w:t xml:space="preserve">  # see below the flip method and the flip example in the main-part on how </w:t>
      </w:r>
      <w:r w:rsidR="00F31301">
        <w:rPr>
          <w:i/>
          <w:iCs/>
          <w:color w:val="5F5A60"/>
          <w:sz w:val="18"/>
          <w:szCs w:val="18"/>
        </w:rPr>
        <w:br/>
        <w:t xml:space="preserve">  # __getitem__ and __setitem__ work</w:t>
      </w:r>
      <w:r w:rsidR="00F31301">
        <w:rPr>
          <w:i/>
          <w:iCs/>
          <w:color w:val="5F5A60"/>
          <w:sz w:val="18"/>
          <w:szCs w:val="18"/>
        </w:rPr>
        <w:br/>
        <w:t xml:space="preserve">  </w:t>
      </w:r>
      <w:r w:rsidR="00F31301">
        <w:rPr>
          <w:color w:val="F9EE98"/>
          <w:sz w:val="18"/>
          <w:szCs w:val="18"/>
        </w:rPr>
        <w:t xml:space="preserve">def </w:t>
      </w:r>
      <w:r w:rsidR="00F31301">
        <w:rPr>
          <w:color w:val="B200B2"/>
          <w:sz w:val="18"/>
          <w:szCs w:val="18"/>
        </w:rPr>
        <w:t>__getitem__</w:t>
      </w:r>
      <w:r w:rsidR="00F31301">
        <w:rPr>
          <w:color w:val="F8F8F8"/>
          <w:sz w:val="18"/>
          <w:szCs w:val="18"/>
        </w:rPr>
        <w:t>(</w:t>
      </w:r>
      <w:r w:rsidR="00F31301">
        <w:rPr>
          <w:color w:val="94558D"/>
          <w:sz w:val="18"/>
          <w:szCs w:val="18"/>
        </w:rPr>
        <w:t>self</w:t>
      </w:r>
      <w:r w:rsidR="00F31301">
        <w:rPr>
          <w:color w:val="F8F8F8"/>
          <w:sz w:val="18"/>
          <w:szCs w:val="18"/>
        </w:rPr>
        <w:t xml:space="preserve">, </w:t>
      </w:r>
      <w:r w:rsidR="00F31301">
        <w:rPr>
          <w:color w:val="7587A6"/>
          <w:sz w:val="18"/>
          <w:szCs w:val="18"/>
        </w:rPr>
        <w:t>idx</w:t>
      </w:r>
      <w:r w:rsidR="00F31301">
        <w:rPr>
          <w:color w:val="F8F8F8"/>
          <w:sz w:val="18"/>
          <w:szCs w:val="18"/>
        </w:rPr>
        <w:t>)</w:t>
      </w:r>
      <w:r w:rsidR="00F31301">
        <w:rPr>
          <w:color w:val="CDA869"/>
          <w:sz w:val="18"/>
          <w:szCs w:val="18"/>
        </w:rPr>
        <w:t>:</w:t>
      </w:r>
      <w:r w:rsidR="00F31301">
        <w:rPr>
          <w:color w:val="CDA869"/>
          <w:sz w:val="18"/>
          <w:szCs w:val="18"/>
        </w:rPr>
        <w:br/>
        <w:t xml:space="preserve">    </w:t>
      </w:r>
      <w:r w:rsidR="00F31301">
        <w:rPr>
          <w:i/>
          <w:iCs/>
          <w:color w:val="5F5A60"/>
          <w:sz w:val="18"/>
          <w:szCs w:val="18"/>
        </w:rPr>
        <w:t># the modulus operator implements the periodic boundary</w:t>
      </w:r>
      <w:r w:rsidR="00F31301">
        <w:rPr>
          <w:i/>
          <w:iCs/>
          <w:color w:val="5F5A60"/>
          <w:sz w:val="18"/>
          <w:szCs w:val="18"/>
        </w:rPr>
        <w:br/>
        <w:t xml:space="preserve">    # (may not be the most efficient way but it's ok for this...)</w:t>
      </w:r>
      <w:r w:rsidR="00F31301">
        <w:rPr>
          <w:i/>
          <w:iCs/>
          <w:color w:val="5F5A60"/>
          <w:sz w:val="18"/>
          <w:szCs w:val="18"/>
        </w:rPr>
        <w:br/>
        <w:t xml:space="preserve">    # one should check that negative values of idx behave also as expected</w:t>
      </w:r>
      <w:r w:rsidR="00F31301">
        <w:rPr>
          <w:i/>
          <w:iCs/>
          <w:color w:val="5F5A60"/>
          <w:sz w:val="18"/>
          <w:szCs w:val="18"/>
        </w:rPr>
        <w:br/>
      </w:r>
      <w:r w:rsidR="00F31301">
        <w:rPr>
          <w:i/>
          <w:iCs/>
          <w:color w:val="5F5A60"/>
          <w:sz w:val="18"/>
          <w:szCs w:val="18"/>
        </w:rPr>
        <w:br/>
        <w:t xml:space="preserve">    </w:t>
      </w:r>
      <w:r w:rsidR="00F31301">
        <w:rPr>
          <w:color w:val="F9EE98"/>
          <w:sz w:val="18"/>
          <w:szCs w:val="18"/>
        </w:rPr>
        <w:t xml:space="preserve">return </w:t>
      </w:r>
      <w:r w:rsidR="00F31301">
        <w:rPr>
          <w:color w:val="94558D"/>
          <w:sz w:val="18"/>
          <w:szCs w:val="18"/>
        </w:rPr>
        <w:t>self</w:t>
      </w:r>
      <w:r w:rsidR="00F31301">
        <w:rPr>
          <w:color w:val="F8F8F8"/>
          <w:sz w:val="18"/>
          <w:szCs w:val="18"/>
        </w:rPr>
        <w:t>.lattice[</w:t>
      </w:r>
      <w:r w:rsidR="00F31301">
        <w:rPr>
          <w:color w:val="DAD085"/>
          <w:sz w:val="18"/>
          <w:szCs w:val="18"/>
        </w:rPr>
        <w:t>int</w:t>
      </w:r>
      <w:r w:rsidR="00F31301">
        <w:rPr>
          <w:color w:val="F8F8F8"/>
          <w:sz w:val="18"/>
          <w:szCs w:val="18"/>
        </w:rPr>
        <w:t>(</w:t>
      </w:r>
      <w:r w:rsidR="00F31301">
        <w:rPr>
          <w:color w:val="7587A6"/>
          <w:sz w:val="18"/>
          <w:szCs w:val="18"/>
        </w:rPr>
        <w:t>idx</w:t>
      </w:r>
      <w:r w:rsidR="00F31301">
        <w:rPr>
          <w:color w:val="CDA869"/>
          <w:sz w:val="18"/>
          <w:szCs w:val="18"/>
        </w:rPr>
        <w:t>/</w:t>
      </w:r>
      <w:r w:rsidR="00F31301">
        <w:rPr>
          <w:color w:val="94558D"/>
          <w:sz w:val="18"/>
          <w:szCs w:val="18"/>
        </w:rPr>
        <w:t>self</w:t>
      </w:r>
      <w:r w:rsidR="00F31301">
        <w:rPr>
          <w:color w:val="F8F8F8"/>
          <w:sz w:val="18"/>
          <w:szCs w:val="18"/>
        </w:rPr>
        <w:t>.length),</w:t>
      </w:r>
      <w:r w:rsidR="00F31301">
        <w:rPr>
          <w:color w:val="DAD085"/>
          <w:sz w:val="18"/>
          <w:szCs w:val="18"/>
        </w:rPr>
        <w:t>int</w:t>
      </w:r>
      <w:r w:rsidR="00F31301">
        <w:rPr>
          <w:color w:val="F8F8F8"/>
          <w:sz w:val="18"/>
          <w:szCs w:val="18"/>
        </w:rPr>
        <w:t>(</w:t>
      </w:r>
      <w:r w:rsidR="00F31301">
        <w:rPr>
          <w:color w:val="7587A6"/>
          <w:sz w:val="18"/>
          <w:szCs w:val="18"/>
        </w:rPr>
        <w:t xml:space="preserve">idx </w:t>
      </w:r>
      <w:r w:rsidR="00F31301">
        <w:rPr>
          <w:color w:val="CDA869"/>
          <w:sz w:val="18"/>
          <w:szCs w:val="18"/>
        </w:rPr>
        <w:t xml:space="preserve">% </w:t>
      </w:r>
      <w:r w:rsidR="00F31301">
        <w:rPr>
          <w:color w:val="94558D"/>
          <w:sz w:val="18"/>
          <w:szCs w:val="18"/>
        </w:rPr>
        <w:t>self</w:t>
      </w:r>
      <w:r w:rsidR="00F31301">
        <w:rPr>
          <w:color w:val="F8F8F8"/>
          <w:sz w:val="18"/>
          <w:szCs w:val="18"/>
        </w:rPr>
        <w:t>.length)]</w:t>
      </w:r>
      <w:r w:rsidR="00F31301">
        <w:rPr>
          <w:color w:val="F8F8F8"/>
          <w:sz w:val="18"/>
          <w:szCs w:val="18"/>
        </w:rPr>
        <w:br/>
      </w:r>
      <w:r w:rsidR="00F31301">
        <w:rPr>
          <w:color w:val="F8F8F8"/>
          <w:sz w:val="18"/>
          <w:szCs w:val="18"/>
        </w:rPr>
        <w:br/>
        <w:t xml:space="preserve">  </w:t>
      </w:r>
      <w:r w:rsidR="00F31301">
        <w:rPr>
          <w:color w:val="F9EE98"/>
          <w:sz w:val="18"/>
          <w:szCs w:val="18"/>
        </w:rPr>
        <w:t xml:space="preserve">def </w:t>
      </w:r>
      <w:r w:rsidR="00F31301">
        <w:rPr>
          <w:color w:val="B200B2"/>
          <w:sz w:val="18"/>
          <w:szCs w:val="18"/>
        </w:rPr>
        <w:t>__setitem__</w:t>
      </w:r>
      <w:r w:rsidR="00F31301">
        <w:rPr>
          <w:color w:val="F8F8F8"/>
          <w:sz w:val="18"/>
          <w:szCs w:val="18"/>
        </w:rPr>
        <w:t>(</w:t>
      </w:r>
      <w:r w:rsidR="00F31301">
        <w:rPr>
          <w:color w:val="94558D"/>
          <w:sz w:val="18"/>
          <w:szCs w:val="18"/>
        </w:rPr>
        <w:t>self</w:t>
      </w:r>
      <w:r w:rsidR="00F31301">
        <w:rPr>
          <w:color w:val="F8F8F8"/>
          <w:sz w:val="18"/>
          <w:szCs w:val="18"/>
        </w:rPr>
        <w:t xml:space="preserve">, </w:t>
      </w:r>
      <w:r w:rsidR="00F31301">
        <w:rPr>
          <w:color w:val="7587A6"/>
          <w:sz w:val="18"/>
          <w:szCs w:val="18"/>
        </w:rPr>
        <w:t>idx</w:t>
      </w:r>
      <w:r w:rsidR="00F31301">
        <w:rPr>
          <w:color w:val="F8F8F8"/>
          <w:sz w:val="18"/>
          <w:szCs w:val="18"/>
        </w:rPr>
        <w:t xml:space="preserve">, </w:t>
      </w:r>
      <w:r w:rsidR="00F31301">
        <w:rPr>
          <w:color w:val="7587A6"/>
          <w:sz w:val="18"/>
          <w:szCs w:val="18"/>
        </w:rPr>
        <w:t>val</w:t>
      </w:r>
      <w:r w:rsidR="00F31301">
        <w:rPr>
          <w:color w:val="F8F8F8"/>
          <w:sz w:val="18"/>
          <w:szCs w:val="18"/>
        </w:rPr>
        <w:t>)</w:t>
      </w:r>
      <w:r w:rsidR="00F31301">
        <w:rPr>
          <w:color w:val="CDA869"/>
          <w:sz w:val="18"/>
          <w:szCs w:val="18"/>
        </w:rPr>
        <w:t>:</w:t>
      </w:r>
      <w:r w:rsidR="00F31301">
        <w:rPr>
          <w:color w:val="CDA869"/>
          <w:sz w:val="18"/>
          <w:szCs w:val="18"/>
        </w:rPr>
        <w:br/>
        <w:t xml:space="preserve">    </w:t>
      </w:r>
      <w:r w:rsidR="00F31301">
        <w:rPr>
          <w:i/>
          <w:iCs/>
          <w:color w:val="5F5A60"/>
          <w:sz w:val="18"/>
          <w:szCs w:val="18"/>
        </w:rPr>
        <w:t># same here</w:t>
      </w:r>
      <w:r w:rsidR="00F31301">
        <w:rPr>
          <w:i/>
          <w:iCs/>
          <w:color w:val="5F5A60"/>
          <w:sz w:val="18"/>
          <w:szCs w:val="18"/>
        </w:rPr>
        <w:br/>
        <w:t xml:space="preserve">    </w:t>
      </w:r>
      <w:r w:rsidR="00F31301">
        <w:rPr>
          <w:color w:val="94558D"/>
          <w:sz w:val="18"/>
          <w:szCs w:val="18"/>
        </w:rPr>
        <w:t>self</w:t>
      </w:r>
      <w:r w:rsidR="00F31301">
        <w:rPr>
          <w:color w:val="F8F8F8"/>
          <w:sz w:val="18"/>
          <w:szCs w:val="18"/>
        </w:rPr>
        <w:t>.lattice[</w:t>
      </w:r>
      <w:r w:rsidR="00F31301">
        <w:rPr>
          <w:color w:val="DAD085"/>
          <w:sz w:val="18"/>
          <w:szCs w:val="18"/>
        </w:rPr>
        <w:t>int</w:t>
      </w:r>
      <w:r w:rsidR="00F31301">
        <w:rPr>
          <w:color w:val="F8F8F8"/>
          <w:sz w:val="18"/>
          <w:szCs w:val="18"/>
        </w:rPr>
        <w:t>(</w:t>
      </w:r>
      <w:r w:rsidR="00F31301">
        <w:rPr>
          <w:color w:val="7587A6"/>
          <w:sz w:val="18"/>
          <w:szCs w:val="18"/>
        </w:rPr>
        <w:t>idx</w:t>
      </w:r>
      <w:r w:rsidR="00F31301">
        <w:rPr>
          <w:color w:val="CDA869"/>
          <w:sz w:val="18"/>
          <w:szCs w:val="18"/>
        </w:rPr>
        <w:t>/</w:t>
      </w:r>
      <w:r w:rsidR="00F31301">
        <w:rPr>
          <w:color w:val="94558D"/>
          <w:sz w:val="18"/>
          <w:szCs w:val="18"/>
        </w:rPr>
        <w:t>self</w:t>
      </w:r>
      <w:r w:rsidR="00F31301">
        <w:rPr>
          <w:color w:val="F8F8F8"/>
          <w:sz w:val="18"/>
          <w:szCs w:val="18"/>
        </w:rPr>
        <w:t>.length),</w:t>
      </w:r>
      <w:r w:rsidR="00F31301">
        <w:rPr>
          <w:color w:val="DAD085"/>
          <w:sz w:val="18"/>
          <w:szCs w:val="18"/>
        </w:rPr>
        <w:t>int</w:t>
      </w:r>
      <w:r w:rsidR="00F31301">
        <w:rPr>
          <w:color w:val="F8F8F8"/>
          <w:sz w:val="18"/>
          <w:szCs w:val="18"/>
        </w:rPr>
        <w:t>(</w:t>
      </w:r>
      <w:r w:rsidR="00F31301">
        <w:rPr>
          <w:color w:val="7587A6"/>
          <w:sz w:val="18"/>
          <w:szCs w:val="18"/>
        </w:rPr>
        <w:t xml:space="preserve">idx </w:t>
      </w:r>
      <w:r w:rsidR="00F31301">
        <w:rPr>
          <w:color w:val="CDA869"/>
          <w:sz w:val="18"/>
          <w:szCs w:val="18"/>
        </w:rPr>
        <w:t xml:space="preserve">% </w:t>
      </w:r>
      <w:r w:rsidR="00F31301">
        <w:rPr>
          <w:color w:val="94558D"/>
          <w:sz w:val="18"/>
          <w:szCs w:val="18"/>
        </w:rPr>
        <w:t>self</w:t>
      </w:r>
      <w:r w:rsidR="00F31301">
        <w:rPr>
          <w:color w:val="F8F8F8"/>
          <w:sz w:val="18"/>
          <w:szCs w:val="18"/>
        </w:rPr>
        <w:t xml:space="preserve">.length)] </w:t>
      </w:r>
      <w:r w:rsidR="00F31301">
        <w:rPr>
          <w:color w:val="CDA869"/>
          <w:sz w:val="18"/>
          <w:szCs w:val="18"/>
        </w:rPr>
        <w:t xml:space="preserve">= </w:t>
      </w:r>
      <w:r w:rsidR="00F31301">
        <w:rPr>
          <w:color w:val="7587A6"/>
          <w:sz w:val="18"/>
          <w:szCs w:val="18"/>
        </w:rPr>
        <w:t>val</w:t>
      </w:r>
      <w:r w:rsidR="00F31301">
        <w:rPr>
          <w:color w:val="7587A6"/>
          <w:sz w:val="18"/>
          <w:szCs w:val="18"/>
        </w:rPr>
        <w:br/>
      </w:r>
      <w:r w:rsidR="00F31301">
        <w:rPr>
          <w:color w:val="7587A6"/>
          <w:sz w:val="18"/>
          <w:szCs w:val="18"/>
        </w:rPr>
        <w:br/>
        <w:t xml:space="preserve">  </w:t>
      </w:r>
      <w:r w:rsidR="00F31301">
        <w:rPr>
          <w:color w:val="F9EE98"/>
          <w:sz w:val="18"/>
          <w:szCs w:val="18"/>
        </w:rPr>
        <w:t xml:space="preserve">def </w:t>
      </w:r>
      <w:r w:rsidR="00F31301">
        <w:rPr>
          <w:color w:val="9B703F"/>
          <w:sz w:val="18"/>
          <w:szCs w:val="18"/>
        </w:rPr>
        <w:t>index_plus_column</w:t>
      </w:r>
      <w:r w:rsidR="00F31301">
        <w:rPr>
          <w:color w:val="F8F8F8"/>
          <w:sz w:val="18"/>
          <w:szCs w:val="18"/>
        </w:rPr>
        <w:t>(</w:t>
      </w:r>
      <w:r w:rsidR="00F31301">
        <w:rPr>
          <w:color w:val="94558D"/>
          <w:sz w:val="18"/>
          <w:szCs w:val="18"/>
        </w:rPr>
        <w:t>self</w:t>
      </w:r>
      <w:r w:rsidR="00F31301">
        <w:rPr>
          <w:color w:val="F8F8F8"/>
          <w:sz w:val="18"/>
          <w:szCs w:val="18"/>
        </w:rPr>
        <w:t>,</w:t>
      </w:r>
      <w:r w:rsidR="00F31301">
        <w:rPr>
          <w:color w:val="7587A6"/>
          <w:sz w:val="18"/>
          <w:szCs w:val="18"/>
        </w:rPr>
        <w:t>idx</w:t>
      </w:r>
      <w:r w:rsidR="00F31301">
        <w:rPr>
          <w:color w:val="F8F8F8"/>
          <w:sz w:val="18"/>
          <w:szCs w:val="18"/>
        </w:rPr>
        <w:t>)</w:t>
      </w:r>
      <w:r w:rsidR="00F31301">
        <w:rPr>
          <w:color w:val="CDA869"/>
          <w:sz w:val="18"/>
          <w:szCs w:val="18"/>
        </w:rPr>
        <w:t>:</w:t>
      </w:r>
      <w:r w:rsidR="00F31301">
        <w:rPr>
          <w:color w:val="CDA869"/>
          <w:sz w:val="18"/>
          <w:szCs w:val="18"/>
        </w:rPr>
        <w:br/>
      </w:r>
      <w:r w:rsidR="00F31301">
        <w:rPr>
          <w:color w:val="CDA869"/>
          <w:sz w:val="18"/>
          <w:szCs w:val="18"/>
        </w:rPr>
        <w:br/>
        <w:t xml:space="preserve">      </w:t>
      </w:r>
      <w:r w:rsidR="00F31301">
        <w:rPr>
          <w:color w:val="F8F8F8"/>
          <w:sz w:val="18"/>
          <w:szCs w:val="18"/>
        </w:rPr>
        <w:t xml:space="preserve">x </w:t>
      </w:r>
      <w:r w:rsidR="00F31301">
        <w:rPr>
          <w:color w:val="CDA869"/>
          <w:sz w:val="18"/>
          <w:szCs w:val="18"/>
        </w:rPr>
        <w:t xml:space="preserve">= </w:t>
      </w:r>
      <w:r w:rsidR="00F31301">
        <w:rPr>
          <w:color w:val="DAD085"/>
          <w:sz w:val="18"/>
          <w:szCs w:val="18"/>
        </w:rPr>
        <w:t>int</w:t>
      </w:r>
      <w:r w:rsidR="00F31301">
        <w:rPr>
          <w:color w:val="F8F8F8"/>
          <w:sz w:val="18"/>
          <w:szCs w:val="18"/>
        </w:rPr>
        <w:t>(</w:t>
      </w:r>
      <w:r w:rsidR="00F31301">
        <w:rPr>
          <w:color w:val="7587A6"/>
          <w:sz w:val="18"/>
          <w:szCs w:val="18"/>
        </w:rPr>
        <w:t>idx</w:t>
      </w:r>
      <w:r w:rsidR="00F31301">
        <w:rPr>
          <w:color w:val="CDA869"/>
          <w:sz w:val="18"/>
          <w:szCs w:val="18"/>
        </w:rPr>
        <w:t>/</w:t>
      </w:r>
      <w:r w:rsidR="00F31301">
        <w:rPr>
          <w:color w:val="94558D"/>
          <w:sz w:val="18"/>
          <w:szCs w:val="18"/>
        </w:rPr>
        <w:t>self</w:t>
      </w:r>
      <w:r w:rsidR="00F31301">
        <w:rPr>
          <w:color w:val="F8F8F8"/>
          <w:sz w:val="18"/>
          <w:szCs w:val="18"/>
        </w:rPr>
        <w:t>.length)</w:t>
      </w:r>
      <w:r w:rsidR="00F31301">
        <w:rPr>
          <w:color w:val="F8F8F8"/>
          <w:sz w:val="18"/>
          <w:szCs w:val="18"/>
        </w:rPr>
        <w:br/>
        <w:t xml:space="preserve">      y </w:t>
      </w:r>
      <w:r w:rsidR="00F31301">
        <w:rPr>
          <w:color w:val="CDA869"/>
          <w:sz w:val="18"/>
          <w:szCs w:val="18"/>
        </w:rPr>
        <w:t>=</w:t>
      </w:r>
      <w:r w:rsidR="00F31301">
        <w:rPr>
          <w:color w:val="DAD085"/>
          <w:sz w:val="18"/>
          <w:szCs w:val="18"/>
        </w:rPr>
        <w:t>int</w:t>
      </w:r>
      <w:r w:rsidR="00F31301">
        <w:rPr>
          <w:color w:val="F8F8F8"/>
          <w:sz w:val="18"/>
          <w:szCs w:val="18"/>
        </w:rPr>
        <w:t>(</w:t>
      </w:r>
      <w:r w:rsidR="00F31301">
        <w:rPr>
          <w:color w:val="7587A6"/>
          <w:sz w:val="18"/>
          <w:szCs w:val="18"/>
        </w:rPr>
        <w:t xml:space="preserve">idx </w:t>
      </w:r>
      <w:r w:rsidR="00F31301">
        <w:rPr>
          <w:color w:val="CDA869"/>
          <w:sz w:val="18"/>
          <w:szCs w:val="18"/>
        </w:rPr>
        <w:t xml:space="preserve">% </w:t>
      </w:r>
      <w:r w:rsidR="00F31301">
        <w:rPr>
          <w:color w:val="94558D"/>
          <w:sz w:val="18"/>
          <w:szCs w:val="18"/>
        </w:rPr>
        <w:t>self</w:t>
      </w:r>
      <w:r w:rsidR="00F31301">
        <w:rPr>
          <w:color w:val="F8F8F8"/>
          <w:sz w:val="18"/>
          <w:szCs w:val="18"/>
        </w:rPr>
        <w:t>.length)</w:t>
      </w:r>
      <w:r w:rsidR="00F31301">
        <w:rPr>
          <w:color w:val="F8F8F8"/>
          <w:sz w:val="18"/>
          <w:szCs w:val="18"/>
        </w:rPr>
        <w:br/>
      </w:r>
      <w:r w:rsidR="00F31301">
        <w:rPr>
          <w:color w:val="F8F8F8"/>
          <w:sz w:val="18"/>
          <w:szCs w:val="18"/>
        </w:rPr>
        <w:br/>
        <w:t xml:space="preserve">      </w:t>
      </w:r>
      <w:r w:rsidR="00F31301">
        <w:rPr>
          <w:color w:val="F9EE98"/>
          <w:sz w:val="18"/>
          <w:szCs w:val="18"/>
        </w:rPr>
        <w:t xml:space="preserve">if </w:t>
      </w:r>
      <w:r w:rsidR="00F31301">
        <w:rPr>
          <w:color w:val="F8F8F8"/>
          <w:sz w:val="18"/>
          <w:szCs w:val="18"/>
        </w:rPr>
        <w:t xml:space="preserve">y </w:t>
      </w:r>
      <w:r w:rsidR="00F31301">
        <w:rPr>
          <w:color w:val="CDA869"/>
          <w:sz w:val="18"/>
          <w:szCs w:val="18"/>
        </w:rPr>
        <w:t xml:space="preserve">+ </w:t>
      </w:r>
      <w:r w:rsidR="00F31301">
        <w:rPr>
          <w:color w:val="CF6A4C"/>
          <w:sz w:val="18"/>
          <w:szCs w:val="18"/>
        </w:rPr>
        <w:t xml:space="preserve">1 </w:t>
      </w:r>
      <w:r w:rsidR="00F31301">
        <w:rPr>
          <w:color w:val="CDA869"/>
          <w:sz w:val="18"/>
          <w:szCs w:val="18"/>
        </w:rPr>
        <w:t xml:space="preserve">== </w:t>
      </w:r>
      <w:r w:rsidR="00F31301">
        <w:rPr>
          <w:color w:val="94558D"/>
          <w:sz w:val="18"/>
          <w:szCs w:val="18"/>
        </w:rPr>
        <w:t>self</w:t>
      </w:r>
      <w:r w:rsidR="00F31301">
        <w:rPr>
          <w:color w:val="F8F8F8"/>
          <w:sz w:val="18"/>
          <w:szCs w:val="18"/>
        </w:rPr>
        <w:t>.length</w:t>
      </w:r>
      <w:r w:rsidR="00F31301">
        <w:rPr>
          <w:color w:val="CDA869"/>
          <w:sz w:val="18"/>
          <w:szCs w:val="18"/>
        </w:rPr>
        <w:t>:</w:t>
      </w:r>
      <w:r w:rsidR="00F31301">
        <w:rPr>
          <w:color w:val="CDA869"/>
          <w:sz w:val="18"/>
          <w:szCs w:val="18"/>
        </w:rPr>
        <w:br/>
        <w:t xml:space="preserve">          </w:t>
      </w:r>
      <w:r w:rsidR="00F31301">
        <w:rPr>
          <w:color w:val="F8F8F8"/>
          <w:sz w:val="18"/>
          <w:szCs w:val="18"/>
        </w:rPr>
        <w:t xml:space="preserve">y </w:t>
      </w:r>
      <w:r w:rsidR="00F31301">
        <w:rPr>
          <w:color w:val="CDA869"/>
          <w:sz w:val="18"/>
          <w:szCs w:val="18"/>
        </w:rPr>
        <w:t xml:space="preserve">= </w:t>
      </w:r>
      <w:r w:rsidR="00F31301">
        <w:rPr>
          <w:color w:val="CF6A4C"/>
          <w:sz w:val="18"/>
          <w:szCs w:val="18"/>
        </w:rPr>
        <w:t>0</w:t>
      </w:r>
      <w:r w:rsidR="00F31301">
        <w:rPr>
          <w:color w:val="CF6A4C"/>
          <w:sz w:val="18"/>
          <w:szCs w:val="18"/>
        </w:rPr>
        <w:br/>
        <w:t xml:space="preserve">      </w:t>
      </w:r>
      <w:r w:rsidR="00F31301">
        <w:rPr>
          <w:color w:val="F9EE98"/>
          <w:sz w:val="18"/>
          <w:szCs w:val="18"/>
        </w:rPr>
        <w:t>else</w:t>
      </w:r>
      <w:r w:rsidR="00F31301">
        <w:rPr>
          <w:color w:val="CDA869"/>
          <w:sz w:val="18"/>
          <w:szCs w:val="18"/>
        </w:rPr>
        <w:t>:</w:t>
      </w:r>
      <w:r w:rsidR="00F31301">
        <w:rPr>
          <w:color w:val="CDA869"/>
          <w:sz w:val="18"/>
          <w:szCs w:val="18"/>
        </w:rPr>
        <w:br/>
        <w:t xml:space="preserve">          </w:t>
      </w:r>
      <w:r w:rsidR="00F31301">
        <w:rPr>
          <w:color w:val="F8F8F8"/>
          <w:sz w:val="18"/>
          <w:szCs w:val="18"/>
        </w:rPr>
        <w:t xml:space="preserve">y </w:t>
      </w:r>
      <w:r w:rsidR="00F31301">
        <w:rPr>
          <w:color w:val="CDA869"/>
          <w:sz w:val="18"/>
          <w:szCs w:val="18"/>
        </w:rPr>
        <w:t xml:space="preserve">= </w:t>
      </w:r>
      <w:r w:rsidR="00F31301">
        <w:rPr>
          <w:color w:val="F8F8F8"/>
          <w:sz w:val="18"/>
          <w:szCs w:val="18"/>
        </w:rPr>
        <w:t xml:space="preserve">y </w:t>
      </w:r>
      <w:r w:rsidR="00F31301">
        <w:rPr>
          <w:color w:val="CDA869"/>
          <w:sz w:val="18"/>
          <w:szCs w:val="18"/>
        </w:rPr>
        <w:t xml:space="preserve">+ </w:t>
      </w:r>
      <w:r w:rsidR="00F31301">
        <w:rPr>
          <w:color w:val="CF6A4C"/>
          <w:sz w:val="18"/>
          <w:szCs w:val="18"/>
        </w:rPr>
        <w:t>1</w:t>
      </w:r>
      <w:r w:rsidR="00F31301">
        <w:rPr>
          <w:color w:val="CF6A4C"/>
          <w:sz w:val="18"/>
          <w:szCs w:val="18"/>
        </w:rPr>
        <w:br/>
        <w:t xml:space="preserve">      </w:t>
      </w:r>
      <w:r w:rsidR="00F31301">
        <w:rPr>
          <w:i/>
          <w:iCs/>
          <w:color w:val="5F5A60"/>
          <w:sz w:val="18"/>
          <w:szCs w:val="18"/>
        </w:rPr>
        <w:t>#Tracer()()</w:t>
      </w:r>
      <w:r w:rsidR="00F31301">
        <w:rPr>
          <w:i/>
          <w:iCs/>
          <w:color w:val="5F5A60"/>
          <w:sz w:val="18"/>
          <w:szCs w:val="18"/>
        </w:rPr>
        <w:br/>
        <w:t xml:space="preserve">      </w:t>
      </w:r>
      <w:r w:rsidR="00F31301">
        <w:rPr>
          <w:color w:val="F9EE98"/>
          <w:sz w:val="18"/>
          <w:szCs w:val="18"/>
        </w:rPr>
        <w:t xml:space="preserve">return </w:t>
      </w:r>
      <w:r w:rsidR="00F31301">
        <w:rPr>
          <w:color w:val="94558D"/>
          <w:sz w:val="18"/>
          <w:szCs w:val="18"/>
        </w:rPr>
        <w:t>self</w:t>
      </w:r>
      <w:r w:rsidR="00F31301">
        <w:rPr>
          <w:color w:val="F8F8F8"/>
          <w:sz w:val="18"/>
          <w:szCs w:val="18"/>
        </w:rPr>
        <w:t>.lattice[x,y]</w:t>
      </w:r>
      <w:r w:rsidR="00F31301">
        <w:rPr>
          <w:color w:val="F8F8F8"/>
          <w:sz w:val="18"/>
          <w:szCs w:val="18"/>
        </w:rPr>
        <w:br/>
      </w:r>
      <w:r w:rsidR="00F31301">
        <w:rPr>
          <w:color w:val="F8F8F8"/>
          <w:sz w:val="18"/>
          <w:szCs w:val="18"/>
        </w:rPr>
        <w:br/>
      </w:r>
      <w:r w:rsidR="00F31301">
        <w:rPr>
          <w:color w:val="F8F8F8"/>
          <w:sz w:val="18"/>
          <w:szCs w:val="18"/>
        </w:rPr>
        <w:br/>
        <w:t xml:space="preserve">  </w:t>
      </w:r>
      <w:r w:rsidR="00F31301">
        <w:rPr>
          <w:color w:val="F9EE98"/>
          <w:sz w:val="18"/>
          <w:szCs w:val="18"/>
        </w:rPr>
        <w:t xml:space="preserve">def </w:t>
      </w:r>
      <w:r w:rsidR="00F31301">
        <w:rPr>
          <w:color w:val="9B703F"/>
          <w:sz w:val="18"/>
          <w:szCs w:val="18"/>
        </w:rPr>
        <w:t>index_minus_column</w:t>
      </w:r>
      <w:r w:rsidR="00F31301">
        <w:rPr>
          <w:color w:val="F8F8F8"/>
          <w:sz w:val="18"/>
          <w:szCs w:val="18"/>
        </w:rPr>
        <w:t>(</w:t>
      </w:r>
      <w:r w:rsidR="00F31301">
        <w:rPr>
          <w:color w:val="94558D"/>
          <w:sz w:val="18"/>
          <w:szCs w:val="18"/>
        </w:rPr>
        <w:t>self</w:t>
      </w:r>
      <w:r w:rsidR="00F31301">
        <w:rPr>
          <w:color w:val="F8F8F8"/>
          <w:sz w:val="18"/>
          <w:szCs w:val="18"/>
        </w:rPr>
        <w:t>,</w:t>
      </w:r>
      <w:r w:rsidR="00F31301">
        <w:rPr>
          <w:color w:val="7587A6"/>
          <w:sz w:val="18"/>
          <w:szCs w:val="18"/>
        </w:rPr>
        <w:t>idx</w:t>
      </w:r>
      <w:r w:rsidR="00F31301">
        <w:rPr>
          <w:color w:val="F8F8F8"/>
          <w:sz w:val="18"/>
          <w:szCs w:val="18"/>
        </w:rPr>
        <w:t>)</w:t>
      </w:r>
      <w:r w:rsidR="00F31301">
        <w:rPr>
          <w:color w:val="CDA869"/>
          <w:sz w:val="18"/>
          <w:szCs w:val="18"/>
        </w:rPr>
        <w:t>:</w:t>
      </w:r>
      <w:r w:rsidR="00F31301">
        <w:rPr>
          <w:color w:val="CDA869"/>
          <w:sz w:val="18"/>
          <w:szCs w:val="18"/>
        </w:rPr>
        <w:br/>
        <w:t xml:space="preserve">      </w:t>
      </w:r>
      <w:r w:rsidR="00F31301">
        <w:rPr>
          <w:color w:val="F9EE98"/>
          <w:sz w:val="18"/>
          <w:szCs w:val="18"/>
        </w:rPr>
        <w:t xml:space="preserve">return </w:t>
      </w:r>
      <w:r w:rsidR="00F31301">
        <w:rPr>
          <w:color w:val="94558D"/>
          <w:sz w:val="18"/>
          <w:szCs w:val="18"/>
        </w:rPr>
        <w:t>self</w:t>
      </w:r>
      <w:r w:rsidR="00F31301">
        <w:rPr>
          <w:color w:val="F8F8F8"/>
          <w:sz w:val="18"/>
          <w:szCs w:val="18"/>
        </w:rPr>
        <w:t>.lattice[</w:t>
      </w:r>
      <w:r w:rsidR="00F31301">
        <w:rPr>
          <w:color w:val="DAD085"/>
          <w:sz w:val="18"/>
          <w:szCs w:val="18"/>
        </w:rPr>
        <w:t>int</w:t>
      </w:r>
      <w:r w:rsidR="00F31301">
        <w:rPr>
          <w:color w:val="F8F8F8"/>
          <w:sz w:val="18"/>
          <w:szCs w:val="18"/>
        </w:rPr>
        <w:t>(</w:t>
      </w:r>
      <w:r w:rsidR="00F31301">
        <w:rPr>
          <w:color w:val="7587A6"/>
          <w:sz w:val="18"/>
          <w:szCs w:val="18"/>
        </w:rPr>
        <w:t>idx</w:t>
      </w:r>
      <w:r w:rsidR="00F31301">
        <w:rPr>
          <w:color w:val="CDA869"/>
          <w:sz w:val="18"/>
          <w:szCs w:val="18"/>
        </w:rPr>
        <w:t>/</w:t>
      </w:r>
      <w:r w:rsidR="00F31301">
        <w:rPr>
          <w:color w:val="94558D"/>
          <w:sz w:val="18"/>
          <w:szCs w:val="18"/>
        </w:rPr>
        <w:t>self</w:t>
      </w:r>
      <w:r w:rsidR="00F31301">
        <w:rPr>
          <w:color w:val="F8F8F8"/>
          <w:sz w:val="18"/>
          <w:szCs w:val="18"/>
        </w:rPr>
        <w:t>.length),</w:t>
      </w:r>
      <w:r w:rsidR="00F31301">
        <w:rPr>
          <w:color w:val="DAD085"/>
          <w:sz w:val="18"/>
          <w:szCs w:val="18"/>
        </w:rPr>
        <w:t>int</w:t>
      </w:r>
      <w:r w:rsidR="00F31301">
        <w:rPr>
          <w:color w:val="F8F8F8"/>
          <w:sz w:val="18"/>
          <w:szCs w:val="18"/>
        </w:rPr>
        <w:t>(</w:t>
      </w:r>
      <w:r w:rsidR="00F31301">
        <w:rPr>
          <w:color w:val="7587A6"/>
          <w:sz w:val="18"/>
          <w:szCs w:val="18"/>
        </w:rPr>
        <w:t xml:space="preserve">idx </w:t>
      </w:r>
      <w:r w:rsidR="00F31301">
        <w:rPr>
          <w:color w:val="CDA869"/>
          <w:sz w:val="18"/>
          <w:szCs w:val="18"/>
        </w:rPr>
        <w:t xml:space="preserve">% </w:t>
      </w:r>
      <w:r w:rsidR="00F31301">
        <w:rPr>
          <w:color w:val="94558D"/>
          <w:sz w:val="18"/>
          <w:szCs w:val="18"/>
        </w:rPr>
        <w:t>self</w:t>
      </w:r>
      <w:r w:rsidR="00F31301">
        <w:rPr>
          <w:color w:val="F8F8F8"/>
          <w:sz w:val="18"/>
          <w:szCs w:val="18"/>
        </w:rPr>
        <w:t>.length)</w:t>
      </w:r>
      <w:r w:rsidR="00F31301">
        <w:rPr>
          <w:color w:val="CDA869"/>
          <w:sz w:val="18"/>
          <w:szCs w:val="18"/>
        </w:rPr>
        <w:t>-</w:t>
      </w:r>
      <w:r w:rsidR="00F31301">
        <w:rPr>
          <w:color w:val="CF6A4C"/>
          <w:sz w:val="18"/>
          <w:szCs w:val="18"/>
        </w:rPr>
        <w:t>1</w:t>
      </w:r>
      <w:r w:rsidR="00F31301">
        <w:rPr>
          <w:color w:val="F8F8F8"/>
          <w:sz w:val="18"/>
          <w:szCs w:val="18"/>
        </w:rPr>
        <w:t>]</w:t>
      </w:r>
      <w:r w:rsidR="00F31301">
        <w:rPr>
          <w:color w:val="F8F8F8"/>
          <w:sz w:val="18"/>
          <w:szCs w:val="18"/>
        </w:rPr>
        <w:br/>
      </w:r>
      <w:r w:rsidR="00F31301">
        <w:rPr>
          <w:color w:val="F8F8F8"/>
          <w:sz w:val="18"/>
          <w:szCs w:val="18"/>
        </w:rPr>
        <w:br/>
        <w:t xml:space="preserve">  </w:t>
      </w:r>
      <w:r w:rsidR="00F31301">
        <w:rPr>
          <w:color w:val="F9EE98"/>
          <w:sz w:val="18"/>
          <w:szCs w:val="18"/>
        </w:rPr>
        <w:t xml:space="preserve">def </w:t>
      </w:r>
      <w:r w:rsidR="00F31301">
        <w:rPr>
          <w:color w:val="9B703F"/>
          <w:sz w:val="18"/>
          <w:szCs w:val="18"/>
        </w:rPr>
        <w:t>index_plus_row</w:t>
      </w:r>
      <w:r w:rsidR="00F31301">
        <w:rPr>
          <w:color w:val="F8F8F8"/>
          <w:sz w:val="18"/>
          <w:szCs w:val="18"/>
        </w:rPr>
        <w:t>(</w:t>
      </w:r>
      <w:r w:rsidR="00F31301">
        <w:rPr>
          <w:color w:val="94558D"/>
          <w:sz w:val="18"/>
          <w:szCs w:val="18"/>
        </w:rPr>
        <w:t>self</w:t>
      </w:r>
      <w:r w:rsidR="00F31301">
        <w:rPr>
          <w:color w:val="F8F8F8"/>
          <w:sz w:val="18"/>
          <w:szCs w:val="18"/>
        </w:rPr>
        <w:t>,</w:t>
      </w:r>
      <w:r w:rsidR="00F31301">
        <w:rPr>
          <w:color w:val="7587A6"/>
          <w:sz w:val="18"/>
          <w:szCs w:val="18"/>
        </w:rPr>
        <w:t>idx</w:t>
      </w:r>
      <w:r w:rsidR="00F31301">
        <w:rPr>
          <w:color w:val="F8F8F8"/>
          <w:sz w:val="18"/>
          <w:szCs w:val="18"/>
        </w:rPr>
        <w:t>)</w:t>
      </w:r>
      <w:r w:rsidR="00F31301">
        <w:rPr>
          <w:color w:val="CDA869"/>
          <w:sz w:val="18"/>
          <w:szCs w:val="18"/>
        </w:rPr>
        <w:t>:</w:t>
      </w:r>
      <w:r w:rsidR="00F31301">
        <w:rPr>
          <w:color w:val="CDA869"/>
          <w:sz w:val="18"/>
          <w:szCs w:val="18"/>
        </w:rPr>
        <w:br/>
        <w:t xml:space="preserve">      </w:t>
      </w:r>
      <w:r w:rsidR="00F31301">
        <w:rPr>
          <w:color w:val="F8F8F8"/>
          <w:sz w:val="18"/>
          <w:szCs w:val="18"/>
        </w:rPr>
        <w:t xml:space="preserve">idx </w:t>
      </w:r>
      <w:r w:rsidR="00F31301">
        <w:rPr>
          <w:color w:val="CDA869"/>
          <w:sz w:val="18"/>
          <w:szCs w:val="18"/>
        </w:rPr>
        <w:t xml:space="preserve">= </w:t>
      </w:r>
      <w:r w:rsidR="00F31301">
        <w:rPr>
          <w:color w:val="7587A6"/>
          <w:sz w:val="18"/>
          <w:szCs w:val="18"/>
        </w:rPr>
        <w:t xml:space="preserve">idx </w:t>
      </w:r>
      <w:r w:rsidR="00F31301">
        <w:rPr>
          <w:color w:val="CDA869"/>
          <w:sz w:val="18"/>
          <w:szCs w:val="18"/>
        </w:rPr>
        <w:t xml:space="preserve">+ </w:t>
      </w:r>
      <w:r w:rsidR="00F31301">
        <w:rPr>
          <w:color w:val="94558D"/>
          <w:sz w:val="18"/>
          <w:szCs w:val="18"/>
        </w:rPr>
        <w:t>self</w:t>
      </w:r>
      <w:r w:rsidR="00F31301">
        <w:rPr>
          <w:color w:val="F8F8F8"/>
          <w:sz w:val="18"/>
          <w:szCs w:val="18"/>
        </w:rPr>
        <w:t>.length</w:t>
      </w:r>
      <w:r w:rsidR="00F31301">
        <w:rPr>
          <w:color w:val="F8F8F8"/>
          <w:sz w:val="18"/>
          <w:szCs w:val="18"/>
        </w:rPr>
        <w:br/>
        <w:t xml:space="preserve">      </w:t>
      </w:r>
      <w:r w:rsidR="00F31301">
        <w:rPr>
          <w:color w:val="7587A6"/>
          <w:sz w:val="18"/>
          <w:szCs w:val="18"/>
        </w:rPr>
        <w:t xml:space="preserve">idx </w:t>
      </w:r>
      <w:r w:rsidR="00F31301">
        <w:rPr>
          <w:color w:val="CDA869"/>
          <w:sz w:val="18"/>
          <w:szCs w:val="18"/>
        </w:rPr>
        <w:t xml:space="preserve">%= </w:t>
      </w:r>
      <w:r w:rsidR="00F31301">
        <w:rPr>
          <w:color w:val="94558D"/>
          <w:sz w:val="18"/>
          <w:szCs w:val="18"/>
        </w:rPr>
        <w:t>self</w:t>
      </w:r>
      <w:r w:rsidR="00F31301">
        <w:rPr>
          <w:color w:val="F8F8F8"/>
          <w:sz w:val="18"/>
          <w:szCs w:val="18"/>
        </w:rPr>
        <w:t xml:space="preserve">.length </w:t>
      </w:r>
      <w:r w:rsidR="00F31301">
        <w:rPr>
          <w:color w:val="CDA869"/>
          <w:sz w:val="18"/>
          <w:szCs w:val="18"/>
        </w:rPr>
        <w:t xml:space="preserve">** </w:t>
      </w:r>
      <w:r w:rsidR="00F31301">
        <w:rPr>
          <w:color w:val="CF6A4C"/>
          <w:sz w:val="18"/>
          <w:szCs w:val="18"/>
        </w:rPr>
        <w:t>2</w:t>
      </w:r>
      <w:r w:rsidR="00F31301">
        <w:rPr>
          <w:color w:val="CF6A4C"/>
          <w:sz w:val="18"/>
          <w:szCs w:val="18"/>
        </w:rPr>
        <w:br/>
        <w:t xml:space="preserve">      </w:t>
      </w:r>
      <w:r w:rsidR="00F31301">
        <w:rPr>
          <w:color w:val="F9EE98"/>
          <w:sz w:val="18"/>
          <w:szCs w:val="18"/>
        </w:rPr>
        <w:t xml:space="preserve">return </w:t>
      </w:r>
      <w:r w:rsidR="00F31301">
        <w:rPr>
          <w:color w:val="94558D"/>
          <w:sz w:val="18"/>
          <w:szCs w:val="18"/>
        </w:rPr>
        <w:t>self</w:t>
      </w:r>
      <w:r w:rsidR="00F31301">
        <w:rPr>
          <w:color w:val="F8F8F8"/>
          <w:sz w:val="18"/>
          <w:szCs w:val="18"/>
        </w:rPr>
        <w:t>.lattice[</w:t>
      </w:r>
      <w:r w:rsidR="00F31301">
        <w:rPr>
          <w:color w:val="DAD085"/>
          <w:sz w:val="18"/>
          <w:szCs w:val="18"/>
        </w:rPr>
        <w:t>int</w:t>
      </w:r>
      <w:r w:rsidR="00F31301">
        <w:rPr>
          <w:color w:val="F8F8F8"/>
          <w:sz w:val="18"/>
          <w:szCs w:val="18"/>
        </w:rPr>
        <w:t>(</w:t>
      </w:r>
      <w:r w:rsidR="00F31301">
        <w:rPr>
          <w:color w:val="7587A6"/>
          <w:sz w:val="18"/>
          <w:szCs w:val="18"/>
        </w:rPr>
        <w:t>idx</w:t>
      </w:r>
      <w:r w:rsidR="00F31301">
        <w:rPr>
          <w:color w:val="CDA869"/>
          <w:sz w:val="18"/>
          <w:szCs w:val="18"/>
        </w:rPr>
        <w:t>/</w:t>
      </w:r>
      <w:r w:rsidR="00F31301">
        <w:rPr>
          <w:color w:val="94558D"/>
          <w:sz w:val="18"/>
          <w:szCs w:val="18"/>
        </w:rPr>
        <w:t>self</w:t>
      </w:r>
      <w:r w:rsidR="00F31301">
        <w:rPr>
          <w:color w:val="F8F8F8"/>
          <w:sz w:val="18"/>
          <w:szCs w:val="18"/>
        </w:rPr>
        <w:t>.length),</w:t>
      </w:r>
      <w:r w:rsidR="00F31301">
        <w:rPr>
          <w:color w:val="DAD085"/>
          <w:sz w:val="18"/>
          <w:szCs w:val="18"/>
        </w:rPr>
        <w:t>int</w:t>
      </w:r>
      <w:r w:rsidR="00F31301">
        <w:rPr>
          <w:color w:val="F8F8F8"/>
          <w:sz w:val="18"/>
          <w:szCs w:val="18"/>
        </w:rPr>
        <w:t>(</w:t>
      </w:r>
      <w:r w:rsidR="00F31301">
        <w:rPr>
          <w:color w:val="7587A6"/>
          <w:sz w:val="18"/>
          <w:szCs w:val="18"/>
        </w:rPr>
        <w:t xml:space="preserve">idx </w:t>
      </w:r>
      <w:r w:rsidR="00F31301">
        <w:rPr>
          <w:color w:val="CDA869"/>
          <w:sz w:val="18"/>
          <w:szCs w:val="18"/>
        </w:rPr>
        <w:t xml:space="preserve">% </w:t>
      </w:r>
      <w:r w:rsidR="00F31301">
        <w:rPr>
          <w:color w:val="94558D"/>
          <w:sz w:val="18"/>
          <w:szCs w:val="18"/>
        </w:rPr>
        <w:t>self</w:t>
      </w:r>
      <w:r w:rsidR="00F31301">
        <w:rPr>
          <w:color w:val="F8F8F8"/>
          <w:sz w:val="18"/>
          <w:szCs w:val="18"/>
        </w:rPr>
        <w:t>.length)]</w:t>
      </w:r>
      <w:r w:rsidR="00F31301">
        <w:rPr>
          <w:color w:val="F8F8F8"/>
          <w:sz w:val="18"/>
          <w:szCs w:val="18"/>
        </w:rPr>
        <w:br/>
      </w:r>
      <w:r w:rsidR="00F31301">
        <w:rPr>
          <w:color w:val="F8F8F8"/>
          <w:sz w:val="18"/>
          <w:szCs w:val="18"/>
        </w:rPr>
        <w:br/>
        <w:t xml:space="preserve">  </w:t>
      </w:r>
      <w:r w:rsidR="00F31301">
        <w:rPr>
          <w:color w:val="F9EE98"/>
          <w:sz w:val="18"/>
          <w:szCs w:val="18"/>
        </w:rPr>
        <w:t xml:space="preserve">def </w:t>
      </w:r>
      <w:r w:rsidR="00F31301">
        <w:rPr>
          <w:color w:val="9B703F"/>
          <w:sz w:val="18"/>
          <w:szCs w:val="18"/>
        </w:rPr>
        <w:t>index_minus_row</w:t>
      </w:r>
      <w:r w:rsidR="00F31301">
        <w:rPr>
          <w:color w:val="F8F8F8"/>
          <w:sz w:val="18"/>
          <w:szCs w:val="18"/>
        </w:rPr>
        <w:t>(</w:t>
      </w:r>
      <w:r w:rsidR="00F31301">
        <w:rPr>
          <w:color w:val="94558D"/>
          <w:sz w:val="18"/>
          <w:szCs w:val="18"/>
        </w:rPr>
        <w:t>self</w:t>
      </w:r>
      <w:r w:rsidR="00F31301">
        <w:rPr>
          <w:color w:val="F8F8F8"/>
          <w:sz w:val="18"/>
          <w:szCs w:val="18"/>
        </w:rPr>
        <w:t>,</w:t>
      </w:r>
      <w:r w:rsidR="00F31301">
        <w:rPr>
          <w:color w:val="7587A6"/>
          <w:sz w:val="18"/>
          <w:szCs w:val="18"/>
        </w:rPr>
        <w:t>idx</w:t>
      </w:r>
      <w:r w:rsidR="00F31301">
        <w:rPr>
          <w:color w:val="F8F8F8"/>
          <w:sz w:val="18"/>
          <w:szCs w:val="18"/>
        </w:rPr>
        <w:t>)</w:t>
      </w:r>
      <w:r w:rsidR="00F31301">
        <w:rPr>
          <w:color w:val="CDA869"/>
          <w:sz w:val="18"/>
          <w:szCs w:val="18"/>
        </w:rPr>
        <w:t>:</w:t>
      </w:r>
      <w:r w:rsidR="00F31301">
        <w:rPr>
          <w:color w:val="CDA869"/>
          <w:sz w:val="18"/>
          <w:szCs w:val="18"/>
        </w:rPr>
        <w:br/>
        <w:t xml:space="preserve">      </w:t>
      </w:r>
      <w:r w:rsidR="00F31301">
        <w:rPr>
          <w:color w:val="F8F8F8"/>
          <w:sz w:val="18"/>
          <w:szCs w:val="18"/>
        </w:rPr>
        <w:t xml:space="preserve">idx </w:t>
      </w:r>
      <w:r w:rsidR="00F31301">
        <w:rPr>
          <w:color w:val="CDA869"/>
          <w:sz w:val="18"/>
          <w:szCs w:val="18"/>
        </w:rPr>
        <w:t xml:space="preserve">= </w:t>
      </w:r>
      <w:r w:rsidR="00F31301">
        <w:rPr>
          <w:color w:val="7587A6"/>
          <w:sz w:val="18"/>
          <w:szCs w:val="18"/>
        </w:rPr>
        <w:t xml:space="preserve">idx </w:t>
      </w:r>
      <w:r w:rsidR="00F31301">
        <w:rPr>
          <w:color w:val="CDA869"/>
          <w:sz w:val="18"/>
          <w:szCs w:val="18"/>
        </w:rPr>
        <w:t xml:space="preserve">- </w:t>
      </w:r>
      <w:r w:rsidR="00F31301">
        <w:rPr>
          <w:color w:val="94558D"/>
          <w:sz w:val="18"/>
          <w:szCs w:val="18"/>
        </w:rPr>
        <w:t>self</w:t>
      </w:r>
      <w:r w:rsidR="00F31301">
        <w:rPr>
          <w:color w:val="F8F8F8"/>
          <w:sz w:val="18"/>
          <w:szCs w:val="18"/>
        </w:rPr>
        <w:t>.length</w:t>
      </w:r>
      <w:r w:rsidR="00F31301">
        <w:rPr>
          <w:color w:val="F8F8F8"/>
          <w:sz w:val="18"/>
          <w:szCs w:val="18"/>
        </w:rPr>
        <w:br/>
        <w:t xml:space="preserve">      </w:t>
      </w:r>
      <w:r w:rsidR="00F31301">
        <w:rPr>
          <w:color w:val="7587A6"/>
          <w:sz w:val="18"/>
          <w:szCs w:val="18"/>
        </w:rPr>
        <w:t xml:space="preserve">idx </w:t>
      </w:r>
      <w:r w:rsidR="00F31301">
        <w:rPr>
          <w:color w:val="CDA869"/>
          <w:sz w:val="18"/>
          <w:szCs w:val="18"/>
        </w:rPr>
        <w:t xml:space="preserve">%= </w:t>
      </w:r>
      <w:r w:rsidR="00F31301">
        <w:rPr>
          <w:color w:val="94558D"/>
          <w:sz w:val="18"/>
          <w:szCs w:val="18"/>
        </w:rPr>
        <w:t>self</w:t>
      </w:r>
      <w:r w:rsidR="00F31301">
        <w:rPr>
          <w:color w:val="F8F8F8"/>
          <w:sz w:val="18"/>
          <w:szCs w:val="18"/>
        </w:rPr>
        <w:t xml:space="preserve">.length </w:t>
      </w:r>
      <w:r w:rsidR="00F31301">
        <w:rPr>
          <w:color w:val="CDA869"/>
          <w:sz w:val="18"/>
          <w:szCs w:val="18"/>
        </w:rPr>
        <w:t xml:space="preserve">** </w:t>
      </w:r>
      <w:r w:rsidR="00F31301">
        <w:rPr>
          <w:color w:val="CF6A4C"/>
          <w:sz w:val="18"/>
          <w:szCs w:val="18"/>
        </w:rPr>
        <w:t>2</w:t>
      </w:r>
      <w:r w:rsidR="00F31301">
        <w:rPr>
          <w:color w:val="CF6A4C"/>
          <w:sz w:val="18"/>
          <w:szCs w:val="18"/>
        </w:rPr>
        <w:br/>
        <w:t xml:space="preserve">      </w:t>
      </w:r>
      <w:r w:rsidR="00F31301">
        <w:rPr>
          <w:color w:val="F9EE98"/>
          <w:sz w:val="18"/>
          <w:szCs w:val="18"/>
        </w:rPr>
        <w:t xml:space="preserve">return </w:t>
      </w:r>
      <w:r w:rsidR="00F31301">
        <w:rPr>
          <w:color w:val="94558D"/>
          <w:sz w:val="18"/>
          <w:szCs w:val="18"/>
        </w:rPr>
        <w:t>self</w:t>
      </w:r>
      <w:r w:rsidR="00F31301">
        <w:rPr>
          <w:color w:val="F8F8F8"/>
          <w:sz w:val="18"/>
          <w:szCs w:val="18"/>
        </w:rPr>
        <w:t>.lattice[</w:t>
      </w:r>
      <w:r w:rsidR="00F31301">
        <w:rPr>
          <w:color w:val="DAD085"/>
          <w:sz w:val="18"/>
          <w:szCs w:val="18"/>
        </w:rPr>
        <w:t>int</w:t>
      </w:r>
      <w:r w:rsidR="00F31301">
        <w:rPr>
          <w:color w:val="F8F8F8"/>
          <w:sz w:val="18"/>
          <w:szCs w:val="18"/>
        </w:rPr>
        <w:t>(</w:t>
      </w:r>
      <w:r w:rsidR="00F31301">
        <w:rPr>
          <w:color w:val="7587A6"/>
          <w:sz w:val="18"/>
          <w:szCs w:val="18"/>
        </w:rPr>
        <w:t>idx</w:t>
      </w:r>
      <w:r w:rsidR="00F31301">
        <w:rPr>
          <w:color w:val="CDA869"/>
          <w:sz w:val="18"/>
          <w:szCs w:val="18"/>
        </w:rPr>
        <w:t>/</w:t>
      </w:r>
      <w:r w:rsidR="00F31301">
        <w:rPr>
          <w:color w:val="94558D"/>
          <w:sz w:val="18"/>
          <w:szCs w:val="18"/>
        </w:rPr>
        <w:t>self</w:t>
      </w:r>
      <w:r w:rsidR="00F31301">
        <w:rPr>
          <w:color w:val="F8F8F8"/>
          <w:sz w:val="18"/>
          <w:szCs w:val="18"/>
        </w:rPr>
        <w:t>.length),</w:t>
      </w:r>
      <w:r w:rsidR="00F31301">
        <w:rPr>
          <w:color w:val="DAD085"/>
          <w:sz w:val="18"/>
          <w:szCs w:val="18"/>
        </w:rPr>
        <w:t>int</w:t>
      </w:r>
      <w:r w:rsidR="00F31301">
        <w:rPr>
          <w:color w:val="F8F8F8"/>
          <w:sz w:val="18"/>
          <w:szCs w:val="18"/>
        </w:rPr>
        <w:t>(</w:t>
      </w:r>
      <w:r w:rsidR="00F31301">
        <w:rPr>
          <w:color w:val="7587A6"/>
          <w:sz w:val="18"/>
          <w:szCs w:val="18"/>
        </w:rPr>
        <w:t xml:space="preserve">idx </w:t>
      </w:r>
      <w:r w:rsidR="00F31301">
        <w:rPr>
          <w:color w:val="CDA869"/>
          <w:sz w:val="18"/>
          <w:szCs w:val="18"/>
        </w:rPr>
        <w:t xml:space="preserve">% </w:t>
      </w:r>
      <w:r w:rsidR="00F31301">
        <w:rPr>
          <w:color w:val="94558D"/>
          <w:sz w:val="18"/>
          <w:szCs w:val="18"/>
        </w:rPr>
        <w:t>self</w:t>
      </w:r>
      <w:r w:rsidR="00F31301">
        <w:rPr>
          <w:color w:val="F8F8F8"/>
          <w:sz w:val="18"/>
          <w:szCs w:val="18"/>
        </w:rPr>
        <w:t>.length)]</w:t>
      </w:r>
      <w:r w:rsidR="00F31301">
        <w:rPr>
          <w:color w:val="F8F8F8"/>
          <w:sz w:val="18"/>
          <w:szCs w:val="18"/>
        </w:rPr>
        <w:br/>
      </w:r>
      <w:r w:rsidR="00F31301">
        <w:rPr>
          <w:color w:val="F8F8F8"/>
          <w:sz w:val="18"/>
          <w:szCs w:val="18"/>
        </w:rPr>
        <w:br/>
        <w:t xml:space="preserve">  </w:t>
      </w:r>
      <w:r w:rsidR="00F31301">
        <w:rPr>
          <w:color w:val="F9EE98"/>
          <w:sz w:val="18"/>
          <w:szCs w:val="18"/>
        </w:rPr>
        <w:t xml:space="preserve">def </w:t>
      </w:r>
      <w:r w:rsidR="00F31301">
        <w:rPr>
          <w:color w:val="9B703F"/>
          <w:sz w:val="18"/>
          <w:szCs w:val="18"/>
        </w:rPr>
        <w:t>flip</w:t>
      </w:r>
      <w:r w:rsidR="00F31301">
        <w:rPr>
          <w:color w:val="F8F8F8"/>
          <w:sz w:val="18"/>
          <w:szCs w:val="18"/>
        </w:rPr>
        <w:t>(</w:t>
      </w:r>
      <w:r w:rsidR="00F31301">
        <w:rPr>
          <w:color w:val="94558D"/>
          <w:sz w:val="18"/>
          <w:szCs w:val="18"/>
        </w:rPr>
        <w:t>self</w:t>
      </w:r>
      <w:r w:rsidR="00F31301">
        <w:rPr>
          <w:color w:val="F8F8F8"/>
          <w:sz w:val="18"/>
          <w:szCs w:val="18"/>
        </w:rPr>
        <w:t xml:space="preserve">, </w:t>
      </w:r>
      <w:r w:rsidR="00F31301">
        <w:rPr>
          <w:color w:val="7587A6"/>
          <w:sz w:val="18"/>
          <w:szCs w:val="18"/>
        </w:rPr>
        <w:t>idx</w:t>
      </w:r>
      <w:r w:rsidR="00F31301">
        <w:rPr>
          <w:color w:val="F8F8F8"/>
          <w:sz w:val="18"/>
          <w:szCs w:val="18"/>
        </w:rPr>
        <w:t>)</w:t>
      </w:r>
      <w:r w:rsidR="00F31301">
        <w:rPr>
          <w:color w:val="CDA869"/>
          <w:sz w:val="18"/>
          <w:szCs w:val="18"/>
        </w:rPr>
        <w:t>:</w:t>
      </w:r>
      <w:r w:rsidR="00F31301">
        <w:rPr>
          <w:color w:val="CDA869"/>
          <w:sz w:val="18"/>
          <w:szCs w:val="18"/>
        </w:rPr>
        <w:br/>
        <w:t xml:space="preserve">    </w:t>
      </w:r>
      <w:r w:rsidR="00F31301">
        <w:rPr>
          <w:i/>
          <w:iCs/>
          <w:color w:val="5F5A60"/>
          <w:sz w:val="18"/>
          <w:szCs w:val="18"/>
        </w:rPr>
        <w:t># this is equal to self[idx] = -1 * self[idx]</w:t>
      </w:r>
      <w:r w:rsidR="00F31301">
        <w:rPr>
          <w:i/>
          <w:iCs/>
          <w:color w:val="5F5A60"/>
          <w:sz w:val="18"/>
          <w:szCs w:val="18"/>
        </w:rPr>
        <w:br/>
        <w:t xml:space="preserve">    # self[idx] causes call to either __getitem__ or __setitem__ (see below)</w:t>
      </w:r>
      <w:r w:rsidR="00F31301">
        <w:rPr>
          <w:i/>
          <w:iCs/>
          <w:color w:val="5F5A60"/>
          <w:sz w:val="18"/>
          <w:szCs w:val="18"/>
        </w:rPr>
        <w:br/>
        <w:t xml:space="preserve">    </w:t>
      </w:r>
      <w:r w:rsidR="00F31301">
        <w:rPr>
          <w:color w:val="94558D"/>
          <w:sz w:val="18"/>
          <w:szCs w:val="18"/>
        </w:rPr>
        <w:t>self</w:t>
      </w:r>
      <w:r w:rsidR="00F31301">
        <w:rPr>
          <w:color w:val="F8F8F8"/>
          <w:sz w:val="18"/>
          <w:szCs w:val="18"/>
        </w:rPr>
        <w:t>[</w:t>
      </w:r>
      <w:r w:rsidR="00F31301">
        <w:rPr>
          <w:color w:val="7587A6"/>
          <w:sz w:val="18"/>
          <w:szCs w:val="18"/>
        </w:rPr>
        <w:t>idx</w:t>
      </w:r>
      <w:r w:rsidR="00F31301">
        <w:rPr>
          <w:color w:val="F8F8F8"/>
          <w:sz w:val="18"/>
          <w:szCs w:val="18"/>
        </w:rPr>
        <w:t xml:space="preserve">] </w:t>
      </w:r>
      <w:r w:rsidR="00F31301">
        <w:rPr>
          <w:color w:val="CDA869"/>
          <w:sz w:val="18"/>
          <w:szCs w:val="18"/>
        </w:rPr>
        <w:t>*= -</w:t>
      </w:r>
      <w:r w:rsidR="00F31301">
        <w:rPr>
          <w:color w:val="CF6A4C"/>
          <w:sz w:val="18"/>
          <w:szCs w:val="18"/>
        </w:rPr>
        <w:t>1</w:t>
      </w:r>
      <w:r w:rsidR="00F31301">
        <w:rPr>
          <w:color w:val="CF6A4C"/>
          <w:sz w:val="18"/>
          <w:szCs w:val="18"/>
        </w:rPr>
        <w:br/>
      </w:r>
      <w:r w:rsidR="00F31301">
        <w:rPr>
          <w:color w:val="CF6A4C"/>
          <w:sz w:val="18"/>
          <w:szCs w:val="18"/>
        </w:rPr>
        <w:br/>
        <w:t xml:space="preserve">  </w:t>
      </w:r>
      <w:r w:rsidR="00F31301">
        <w:rPr>
          <w:color w:val="F9EE98"/>
          <w:sz w:val="18"/>
          <w:szCs w:val="18"/>
        </w:rPr>
        <w:t xml:space="preserve">def </w:t>
      </w:r>
      <w:r w:rsidR="00F31301">
        <w:rPr>
          <w:color w:val="9B703F"/>
          <w:sz w:val="18"/>
          <w:szCs w:val="18"/>
        </w:rPr>
        <w:t>compute_energy</w:t>
      </w:r>
      <w:r w:rsidR="00F31301">
        <w:rPr>
          <w:color w:val="F8F8F8"/>
          <w:sz w:val="18"/>
          <w:szCs w:val="18"/>
        </w:rPr>
        <w:t>(</w:t>
      </w:r>
      <w:r w:rsidR="00F31301">
        <w:rPr>
          <w:color w:val="94558D"/>
          <w:sz w:val="18"/>
          <w:szCs w:val="18"/>
        </w:rPr>
        <w:t>self</w:t>
      </w:r>
      <w:r w:rsidR="00F31301">
        <w:rPr>
          <w:color w:val="F8F8F8"/>
          <w:sz w:val="18"/>
          <w:szCs w:val="18"/>
        </w:rPr>
        <w:t>)</w:t>
      </w:r>
      <w:r w:rsidR="00F31301">
        <w:rPr>
          <w:color w:val="CDA869"/>
          <w:sz w:val="18"/>
          <w:szCs w:val="18"/>
        </w:rPr>
        <w:t>:</w:t>
      </w:r>
      <w:r w:rsidR="00F31301">
        <w:rPr>
          <w:color w:val="CDA869"/>
          <w:sz w:val="18"/>
          <w:szCs w:val="18"/>
        </w:rPr>
        <w:br/>
        <w:t xml:space="preserve">      </w:t>
      </w:r>
      <w:r w:rsidR="00F31301">
        <w:rPr>
          <w:color w:val="F8F8F8"/>
          <w:sz w:val="18"/>
          <w:szCs w:val="18"/>
        </w:rPr>
        <w:t xml:space="preserve">sum_ </w:t>
      </w:r>
      <w:r w:rsidR="00F31301">
        <w:rPr>
          <w:color w:val="CDA869"/>
          <w:sz w:val="18"/>
          <w:szCs w:val="18"/>
        </w:rPr>
        <w:t xml:space="preserve">= </w:t>
      </w:r>
      <w:r w:rsidR="00F31301">
        <w:rPr>
          <w:color w:val="CF6A4C"/>
          <w:sz w:val="18"/>
          <w:szCs w:val="18"/>
        </w:rPr>
        <w:t>0</w:t>
      </w:r>
      <w:r w:rsidR="00F31301">
        <w:rPr>
          <w:color w:val="CF6A4C"/>
          <w:sz w:val="18"/>
          <w:szCs w:val="18"/>
        </w:rPr>
        <w:br/>
        <w:t xml:space="preserve">      </w:t>
      </w:r>
      <w:r w:rsidR="00F31301">
        <w:rPr>
          <w:i/>
          <w:iCs/>
          <w:color w:val="5F5A60"/>
          <w:sz w:val="18"/>
          <w:szCs w:val="18"/>
        </w:rPr>
        <w:t>## Create the modified lattice as it is periodic boundary</w:t>
      </w:r>
      <w:r w:rsidR="00F31301">
        <w:rPr>
          <w:i/>
          <w:iCs/>
          <w:color w:val="5F5A60"/>
          <w:sz w:val="18"/>
          <w:szCs w:val="18"/>
        </w:rPr>
        <w:br/>
        <w:t xml:space="preserve">      </w:t>
      </w:r>
      <w:r w:rsidR="00F31301">
        <w:rPr>
          <w:color w:val="F8F8F8"/>
          <w:sz w:val="18"/>
          <w:szCs w:val="18"/>
        </w:rPr>
        <w:t xml:space="preserve">temp </w:t>
      </w:r>
      <w:r w:rsidR="00F31301">
        <w:rPr>
          <w:color w:val="CDA869"/>
          <w:sz w:val="18"/>
          <w:szCs w:val="18"/>
        </w:rPr>
        <w:t xml:space="preserve">= </w:t>
      </w:r>
      <w:r w:rsidR="00F31301">
        <w:rPr>
          <w:color w:val="F8F8F8"/>
          <w:sz w:val="18"/>
          <w:szCs w:val="18"/>
        </w:rPr>
        <w:t xml:space="preserve">np.r_[ </w:t>
      </w:r>
      <w:r w:rsidR="00F31301">
        <w:rPr>
          <w:color w:val="94558D"/>
          <w:sz w:val="18"/>
          <w:szCs w:val="18"/>
        </w:rPr>
        <w:t>self</w:t>
      </w:r>
      <w:r w:rsidR="00F31301">
        <w:rPr>
          <w:color w:val="F8F8F8"/>
          <w:sz w:val="18"/>
          <w:szCs w:val="18"/>
        </w:rPr>
        <w:t>.lattice, [</w:t>
      </w:r>
      <w:r w:rsidR="00F31301">
        <w:rPr>
          <w:color w:val="94558D"/>
          <w:sz w:val="18"/>
          <w:szCs w:val="18"/>
        </w:rPr>
        <w:t>self</w:t>
      </w:r>
      <w:r w:rsidR="00F31301">
        <w:rPr>
          <w:color w:val="F8F8F8"/>
          <w:sz w:val="18"/>
          <w:szCs w:val="18"/>
        </w:rPr>
        <w:t>.lattice[</w:t>
      </w:r>
      <w:r w:rsidR="00F31301">
        <w:rPr>
          <w:color w:val="CF6A4C"/>
          <w:sz w:val="18"/>
          <w:szCs w:val="18"/>
        </w:rPr>
        <w:t>0</w:t>
      </w:r>
      <w:r w:rsidR="00F31301">
        <w:rPr>
          <w:color w:val="F8F8F8"/>
          <w:sz w:val="18"/>
          <w:szCs w:val="18"/>
        </w:rPr>
        <w:t>]] ]</w:t>
      </w:r>
      <w:r w:rsidR="00F31301">
        <w:rPr>
          <w:color w:val="F8F8F8"/>
          <w:sz w:val="18"/>
          <w:szCs w:val="18"/>
        </w:rPr>
        <w:br/>
        <w:t xml:space="preserve">      temp </w:t>
      </w:r>
      <w:r w:rsidR="00F31301">
        <w:rPr>
          <w:color w:val="CDA869"/>
          <w:sz w:val="18"/>
          <w:szCs w:val="18"/>
        </w:rPr>
        <w:t xml:space="preserve">= </w:t>
      </w:r>
      <w:r w:rsidR="00F31301">
        <w:rPr>
          <w:color w:val="F8F8F8"/>
          <w:sz w:val="18"/>
          <w:szCs w:val="18"/>
        </w:rPr>
        <w:t>np.c_[ temp, temp[</w:t>
      </w:r>
      <w:r w:rsidR="00F31301">
        <w:rPr>
          <w:color w:val="CDA869"/>
          <w:sz w:val="18"/>
          <w:szCs w:val="18"/>
        </w:rPr>
        <w:t>:</w:t>
      </w:r>
      <w:r w:rsidR="00F31301">
        <w:rPr>
          <w:color w:val="F8F8F8"/>
          <w:sz w:val="18"/>
          <w:szCs w:val="18"/>
        </w:rPr>
        <w:t>,</w:t>
      </w:r>
      <w:r w:rsidR="00F31301">
        <w:rPr>
          <w:color w:val="CF6A4C"/>
          <w:sz w:val="18"/>
          <w:szCs w:val="18"/>
        </w:rPr>
        <w:t>0</w:t>
      </w:r>
      <w:r w:rsidR="00F31301">
        <w:rPr>
          <w:color w:val="F8F8F8"/>
          <w:sz w:val="18"/>
          <w:szCs w:val="18"/>
        </w:rPr>
        <w:t>] ]</w:t>
      </w:r>
      <w:r w:rsidR="00F31301">
        <w:rPr>
          <w:color w:val="F8F8F8"/>
          <w:sz w:val="18"/>
          <w:szCs w:val="18"/>
        </w:rPr>
        <w:br/>
        <w:t xml:space="preserve">      temp[</w:t>
      </w:r>
      <w:r w:rsidR="00F31301">
        <w:rPr>
          <w:color w:val="94558D"/>
          <w:sz w:val="18"/>
          <w:szCs w:val="18"/>
        </w:rPr>
        <w:t>self</w:t>
      </w:r>
      <w:r w:rsidR="00F31301">
        <w:rPr>
          <w:color w:val="F8F8F8"/>
          <w:sz w:val="18"/>
          <w:szCs w:val="18"/>
        </w:rPr>
        <w:t>.length,</w:t>
      </w:r>
      <w:r w:rsidR="00F31301">
        <w:rPr>
          <w:color w:val="94558D"/>
          <w:sz w:val="18"/>
          <w:szCs w:val="18"/>
        </w:rPr>
        <w:t>self</w:t>
      </w:r>
      <w:r w:rsidR="00F31301">
        <w:rPr>
          <w:color w:val="F8F8F8"/>
          <w:sz w:val="18"/>
          <w:szCs w:val="18"/>
        </w:rPr>
        <w:t>.length]</w:t>
      </w:r>
      <w:r w:rsidR="00F31301">
        <w:rPr>
          <w:color w:val="CDA869"/>
          <w:sz w:val="18"/>
          <w:szCs w:val="18"/>
        </w:rPr>
        <w:t>=</w:t>
      </w:r>
      <w:r w:rsidR="00F31301">
        <w:rPr>
          <w:color w:val="CF6A4C"/>
          <w:sz w:val="18"/>
          <w:szCs w:val="18"/>
        </w:rPr>
        <w:t>0</w:t>
      </w:r>
      <w:r w:rsidR="00F31301">
        <w:rPr>
          <w:color w:val="CF6A4C"/>
          <w:sz w:val="18"/>
          <w:szCs w:val="18"/>
        </w:rPr>
        <w:br/>
      </w:r>
      <w:r w:rsidR="00F31301">
        <w:rPr>
          <w:color w:val="CF6A4C"/>
          <w:sz w:val="18"/>
          <w:szCs w:val="18"/>
        </w:rPr>
        <w:lastRenderedPageBreak/>
        <w:t xml:space="preserve">      </w:t>
      </w:r>
      <w:r w:rsidR="00F31301">
        <w:rPr>
          <w:i/>
          <w:iCs/>
          <w:color w:val="5F5A60"/>
          <w:sz w:val="18"/>
          <w:szCs w:val="18"/>
        </w:rPr>
        <w:t># compute the energy here and return it</w:t>
      </w:r>
      <w:r w:rsidR="00F31301">
        <w:rPr>
          <w:i/>
          <w:iCs/>
          <w:color w:val="5F5A60"/>
          <w:sz w:val="18"/>
          <w:szCs w:val="18"/>
        </w:rPr>
        <w:br/>
        <w:t xml:space="preserve">      </w:t>
      </w:r>
      <w:r w:rsidR="00F31301">
        <w:rPr>
          <w:color w:val="F9EE98"/>
          <w:sz w:val="18"/>
          <w:szCs w:val="18"/>
        </w:rPr>
        <w:t xml:space="preserve">for </w:t>
      </w:r>
      <w:r w:rsidR="00F31301">
        <w:rPr>
          <w:color w:val="F8F8F8"/>
          <w:sz w:val="18"/>
          <w:szCs w:val="18"/>
        </w:rPr>
        <w:t xml:space="preserve">i </w:t>
      </w:r>
      <w:r w:rsidR="00F31301">
        <w:rPr>
          <w:color w:val="F9EE98"/>
          <w:sz w:val="18"/>
          <w:szCs w:val="18"/>
        </w:rPr>
        <w:t xml:space="preserve">in </w:t>
      </w:r>
      <w:r w:rsidR="00F31301">
        <w:rPr>
          <w:color w:val="DAD085"/>
          <w:sz w:val="18"/>
          <w:szCs w:val="18"/>
        </w:rPr>
        <w:t>range</w:t>
      </w:r>
      <w:r w:rsidR="00F31301">
        <w:rPr>
          <w:color w:val="F8F8F8"/>
          <w:sz w:val="18"/>
          <w:szCs w:val="18"/>
        </w:rPr>
        <w:t>(</w:t>
      </w:r>
      <w:r w:rsidR="00F31301">
        <w:rPr>
          <w:color w:val="94558D"/>
          <w:sz w:val="18"/>
          <w:szCs w:val="18"/>
        </w:rPr>
        <w:t>self</w:t>
      </w:r>
      <w:r w:rsidR="00F31301">
        <w:rPr>
          <w:color w:val="F8F8F8"/>
          <w:sz w:val="18"/>
          <w:szCs w:val="18"/>
        </w:rPr>
        <w:t>.length)</w:t>
      </w:r>
      <w:r w:rsidR="00F31301">
        <w:rPr>
          <w:color w:val="CDA869"/>
          <w:sz w:val="18"/>
          <w:szCs w:val="18"/>
        </w:rPr>
        <w:t>:</w:t>
      </w:r>
      <w:r w:rsidR="00F31301">
        <w:rPr>
          <w:color w:val="CDA869"/>
          <w:sz w:val="18"/>
          <w:szCs w:val="18"/>
        </w:rPr>
        <w:br/>
        <w:t xml:space="preserve">          </w:t>
      </w:r>
      <w:r w:rsidR="00F31301">
        <w:rPr>
          <w:color w:val="F9EE98"/>
          <w:sz w:val="18"/>
          <w:szCs w:val="18"/>
        </w:rPr>
        <w:t xml:space="preserve">for </w:t>
      </w:r>
      <w:r w:rsidR="00F31301">
        <w:rPr>
          <w:color w:val="F8F8F8"/>
          <w:sz w:val="18"/>
          <w:szCs w:val="18"/>
        </w:rPr>
        <w:t xml:space="preserve">j </w:t>
      </w:r>
      <w:r w:rsidR="00F31301">
        <w:rPr>
          <w:color w:val="F9EE98"/>
          <w:sz w:val="18"/>
          <w:szCs w:val="18"/>
        </w:rPr>
        <w:t xml:space="preserve">in </w:t>
      </w:r>
      <w:r w:rsidR="00F31301">
        <w:rPr>
          <w:color w:val="DAD085"/>
          <w:sz w:val="18"/>
          <w:szCs w:val="18"/>
        </w:rPr>
        <w:t>range</w:t>
      </w:r>
      <w:r w:rsidR="00F31301">
        <w:rPr>
          <w:color w:val="F8F8F8"/>
          <w:sz w:val="18"/>
          <w:szCs w:val="18"/>
        </w:rPr>
        <w:t>(</w:t>
      </w:r>
      <w:r w:rsidR="00F31301">
        <w:rPr>
          <w:color w:val="94558D"/>
          <w:sz w:val="18"/>
          <w:szCs w:val="18"/>
        </w:rPr>
        <w:t>self</w:t>
      </w:r>
      <w:r w:rsidR="00F31301">
        <w:rPr>
          <w:color w:val="F8F8F8"/>
          <w:sz w:val="18"/>
          <w:szCs w:val="18"/>
        </w:rPr>
        <w:t>.length)</w:t>
      </w:r>
      <w:r w:rsidR="00F31301">
        <w:rPr>
          <w:color w:val="CDA869"/>
          <w:sz w:val="18"/>
          <w:szCs w:val="18"/>
        </w:rPr>
        <w:t>:</w:t>
      </w:r>
      <w:r w:rsidR="00F31301">
        <w:rPr>
          <w:color w:val="CDA869"/>
          <w:sz w:val="18"/>
          <w:szCs w:val="18"/>
        </w:rPr>
        <w:br/>
        <w:t xml:space="preserve">              </w:t>
      </w:r>
      <w:r w:rsidR="00F31301">
        <w:rPr>
          <w:color w:val="F8F8F8"/>
          <w:sz w:val="18"/>
          <w:szCs w:val="18"/>
        </w:rPr>
        <w:t xml:space="preserve">sum_ </w:t>
      </w:r>
      <w:r w:rsidR="00F31301">
        <w:rPr>
          <w:color w:val="CDA869"/>
          <w:sz w:val="18"/>
          <w:szCs w:val="18"/>
        </w:rPr>
        <w:t xml:space="preserve">+= </w:t>
      </w:r>
      <w:r w:rsidR="00F31301">
        <w:rPr>
          <w:color w:val="F8F8F8"/>
          <w:sz w:val="18"/>
          <w:szCs w:val="18"/>
        </w:rPr>
        <w:t>temp[i,j]</w:t>
      </w:r>
      <w:r w:rsidR="00F31301">
        <w:rPr>
          <w:color w:val="CDA869"/>
          <w:sz w:val="18"/>
          <w:szCs w:val="18"/>
        </w:rPr>
        <w:t>*</w:t>
      </w:r>
      <w:r w:rsidR="00F31301">
        <w:rPr>
          <w:color w:val="F8F8F8"/>
          <w:sz w:val="18"/>
          <w:szCs w:val="18"/>
        </w:rPr>
        <w:t>temp[i,j</w:t>
      </w:r>
      <w:r w:rsidR="00F31301">
        <w:rPr>
          <w:color w:val="CDA869"/>
          <w:sz w:val="18"/>
          <w:szCs w:val="18"/>
        </w:rPr>
        <w:t>+</w:t>
      </w:r>
      <w:r w:rsidR="00F31301">
        <w:rPr>
          <w:color w:val="CF6A4C"/>
          <w:sz w:val="18"/>
          <w:szCs w:val="18"/>
        </w:rPr>
        <w:t>1</w:t>
      </w:r>
      <w:r w:rsidR="00F31301">
        <w:rPr>
          <w:color w:val="F8F8F8"/>
          <w:sz w:val="18"/>
          <w:szCs w:val="18"/>
        </w:rPr>
        <w:t xml:space="preserve">] </w:t>
      </w:r>
      <w:r w:rsidR="00F31301">
        <w:rPr>
          <w:color w:val="CDA869"/>
          <w:sz w:val="18"/>
          <w:szCs w:val="18"/>
        </w:rPr>
        <w:t xml:space="preserve">+ </w:t>
      </w:r>
      <w:r w:rsidR="00F31301">
        <w:rPr>
          <w:color w:val="F8F8F8"/>
          <w:sz w:val="18"/>
          <w:szCs w:val="18"/>
        </w:rPr>
        <w:t>temp[i,j]</w:t>
      </w:r>
      <w:r w:rsidR="00F31301">
        <w:rPr>
          <w:color w:val="CDA869"/>
          <w:sz w:val="18"/>
          <w:szCs w:val="18"/>
        </w:rPr>
        <w:t>*</w:t>
      </w:r>
      <w:r w:rsidR="00F31301">
        <w:rPr>
          <w:color w:val="F8F8F8"/>
          <w:sz w:val="18"/>
          <w:szCs w:val="18"/>
        </w:rPr>
        <w:t>temp[i</w:t>
      </w:r>
      <w:r w:rsidR="00F31301">
        <w:rPr>
          <w:color w:val="CDA869"/>
          <w:sz w:val="18"/>
          <w:szCs w:val="18"/>
        </w:rPr>
        <w:t>+</w:t>
      </w:r>
      <w:r w:rsidR="00F31301">
        <w:rPr>
          <w:color w:val="CF6A4C"/>
          <w:sz w:val="18"/>
          <w:szCs w:val="18"/>
        </w:rPr>
        <w:t>1</w:t>
      </w:r>
      <w:r w:rsidR="00F31301">
        <w:rPr>
          <w:color w:val="F8F8F8"/>
          <w:sz w:val="18"/>
          <w:szCs w:val="18"/>
        </w:rPr>
        <w:t>,j]</w:t>
      </w:r>
      <w:r w:rsidR="00F31301">
        <w:rPr>
          <w:color w:val="F8F8F8"/>
          <w:sz w:val="18"/>
          <w:szCs w:val="18"/>
        </w:rPr>
        <w:br/>
      </w:r>
      <w:r w:rsidR="00F31301">
        <w:rPr>
          <w:color w:val="F8F8F8"/>
          <w:sz w:val="18"/>
          <w:szCs w:val="18"/>
        </w:rPr>
        <w:br/>
        <w:t xml:space="preserve">      </w:t>
      </w:r>
      <w:r w:rsidR="00F31301">
        <w:rPr>
          <w:color w:val="F9EE98"/>
          <w:sz w:val="18"/>
          <w:szCs w:val="18"/>
        </w:rPr>
        <w:t xml:space="preserve">return </w:t>
      </w:r>
      <w:r w:rsidR="00F31301">
        <w:rPr>
          <w:color w:val="CDA869"/>
          <w:sz w:val="18"/>
          <w:szCs w:val="18"/>
        </w:rPr>
        <w:t>-</w:t>
      </w:r>
      <w:r w:rsidR="00F31301">
        <w:rPr>
          <w:color w:val="F8F8F8"/>
          <w:sz w:val="18"/>
          <w:szCs w:val="18"/>
        </w:rPr>
        <w:t>sum_</w:t>
      </w:r>
      <w:r w:rsidR="00F31301">
        <w:rPr>
          <w:color w:val="F8F8F8"/>
          <w:sz w:val="18"/>
          <w:szCs w:val="18"/>
        </w:rPr>
        <w:br/>
      </w:r>
      <w:r w:rsidR="00F31301">
        <w:rPr>
          <w:color w:val="F8F8F8"/>
          <w:sz w:val="18"/>
          <w:szCs w:val="18"/>
        </w:rPr>
        <w:br/>
        <w:t xml:space="preserve">  </w:t>
      </w:r>
      <w:r w:rsidR="00F31301">
        <w:rPr>
          <w:color w:val="F9EE98"/>
          <w:sz w:val="18"/>
          <w:szCs w:val="18"/>
        </w:rPr>
        <w:t xml:space="preserve">def </w:t>
      </w:r>
      <w:r w:rsidR="00F31301">
        <w:rPr>
          <w:color w:val="9B703F"/>
          <w:sz w:val="18"/>
          <w:szCs w:val="18"/>
        </w:rPr>
        <w:t>compute_magnetisation</w:t>
      </w:r>
      <w:r w:rsidR="00F31301">
        <w:rPr>
          <w:color w:val="F8F8F8"/>
          <w:sz w:val="18"/>
          <w:szCs w:val="18"/>
        </w:rPr>
        <w:t>(</w:t>
      </w:r>
      <w:r w:rsidR="00F31301">
        <w:rPr>
          <w:color w:val="94558D"/>
          <w:sz w:val="18"/>
          <w:szCs w:val="18"/>
        </w:rPr>
        <w:t>self</w:t>
      </w:r>
      <w:r w:rsidR="00F31301">
        <w:rPr>
          <w:color w:val="F8F8F8"/>
          <w:sz w:val="18"/>
          <w:szCs w:val="18"/>
        </w:rPr>
        <w:t>)</w:t>
      </w:r>
      <w:r w:rsidR="00F31301">
        <w:rPr>
          <w:color w:val="CDA869"/>
          <w:sz w:val="18"/>
          <w:szCs w:val="18"/>
        </w:rPr>
        <w:t>:</w:t>
      </w:r>
      <w:r w:rsidR="00F31301">
        <w:rPr>
          <w:color w:val="CDA869"/>
          <w:sz w:val="18"/>
          <w:szCs w:val="18"/>
        </w:rPr>
        <w:br/>
        <w:t xml:space="preserve">      </w:t>
      </w:r>
      <w:r w:rsidR="00F31301">
        <w:rPr>
          <w:i/>
          <w:iCs/>
          <w:color w:val="5F5A60"/>
          <w:sz w:val="18"/>
          <w:szCs w:val="18"/>
        </w:rPr>
        <w:t>#Tracer()()</w:t>
      </w:r>
      <w:r w:rsidR="00F31301">
        <w:rPr>
          <w:i/>
          <w:iCs/>
          <w:color w:val="5F5A60"/>
          <w:sz w:val="18"/>
          <w:szCs w:val="18"/>
        </w:rPr>
        <w:br/>
        <w:t xml:space="preserve">      </w:t>
      </w:r>
      <w:r w:rsidR="00F31301">
        <w:rPr>
          <w:color w:val="F9EE98"/>
          <w:sz w:val="18"/>
          <w:szCs w:val="18"/>
        </w:rPr>
        <w:t xml:space="preserve">return </w:t>
      </w:r>
      <w:r w:rsidR="00F31301">
        <w:rPr>
          <w:color w:val="F8F8F8"/>
          <w:sz w:val="18"/>
          <w:szCs w:val="18"/>
        </w:rPr>
        <w:t>np.sum(</w:t>
      </w:r>
      <w:r w:rsidR="00F31301">
        <w:rPr>
          <w:color w:val="94558D"/>
          <w:sz w:val="18"/>
          <w:szCs w:val="18"/>
        </w:rPr>
        <w:t>self</w:t>
      </w:r>
      <w:r w:rsidR="00F31301">
        <w:rPr>
          <w:color w:val="F8F8F8"/>
          <w:sz w:val="18"/>
          <w:szCs w:val="18"/>
        </w:rPr>
        <w:t>.lattice)</w:t>
      </w:r>
      <w:r w:rsidR="00F31301">
        <w:rPr>
          <w:color w:val="F8F8F8"/>
          <w:sz w:val="18"/>
          <w:szCs w:val="18"/>
        </w:rPr>
        <w:br/>
      </w:r>
      <w:r w:rsidR="00F31301">
        <w:rPr>
          <w:color w:val="F8F8F8"/>
          <w:sz w:val="18"/>
          <w:szCs w:val="18"/>
        </w:rPr>
        <w:br/>
        <w:t xml:space="preserve">  </w:t>
      </w:r>
      <w:r w:rsidR="00F31301">
        <w:rPr>
          <w:color w:val="F9EE98"/>
          <w:sz w:val="18"/>
          <w:szCs w:val="18"/>
        </w:rPr>
        <w:t xml:space="preserve">def </w:t>
      </w:r>
      <w:r w:rsidR="00F31301">
        <w:rPr>
          <w:color w:val="9B703F"/>
          <w:sz w:val="18"/>
          <w:szCs w:val="18"/>
        </w:rPr>
        <w:t>delta_energy</w:t>
      </w:r>
      <w:r w:rsidR="00F31301">
        <w:rPr>
          <w:color w:val="F8F8F8"/>
          <w:sz w:val="18"/>
          <w:szCs w:val="18"/>
        </w:rPr>
        <w:t>(</w:t>
      </w:r>
      <w:r w:rsidR="00F31301">
        <w:rPr>
          <w:color w:val="94558D"/>
          <w:sz w:val="18"/>
          <w:szCs w:val="18"/>
        </w:rPr>
        <w:t>self</w:t>
      </w:r>
      <w:r w:rsidR="00F31301">
        <w:rPr>
          <w:color w:val="F8F8F8"/>
          <w:sz w:val="18"/>
          <w:szCs w:val="18"/>
        </w:rPr>
        <w:t>,</w:t>
      </w:r>
      <w:r w:rsidR="00F31301">
        <w:rPr>
          <w:color w:val="7587A6"/>
          <w:sz w:val="18"/>
          <w:szCs w:val="18"/>
        </w:rPr>
        <w:t>idx</w:t>
      </w:r>
      <w:r w:rsidR="00F31301">
        <w:rPr>
          <w:color w:val="F8F8F8"/>
          <w:sz w:val="18"/>
          <w:szCs w:val="18"/>
        </w:rPr>
        <w:t>)</w:t>
      </w:r>
      <w:r w:rsidR="00F31301">
        <w:rPr>
          <w:color w:val="CDA869"/>
          <w:sz w:val="18"/>
          <w:szCs w:val="18"/>
        </w:rPr>
        <w:t>:</w:t>
      </w:r>
      <w:r w:rsidR="00F31301">
        <w:rPr>
          <w:color w:val="CDA869"/>
          <w:sz w:val="18"/>
          <w:szCs w:val="18"/>
        </w:rPr>
        <w:br/>
      </w:r>
      <w:r w:rsidR="00F31301">
        <w:rPr>
          <w:color w:val="CDA869"/>
          <w:sz w:val="18"/>
          <w:szCs w:val="18"/>
        </w:rPr>
        <w:br/>
        <w:t xml:space="preserve">      </w:t>
      </w:r>
      <w:r w:rsidR="00F31301">
        <w:rPr>
          <w:i/>
          <w:iCs/>
          <w:color w:val="5F5A60"/>
          <w:sz w:val="18"/>
          <w:szCs w:val="18"/>
        </w:rPr>
        <w:t>#Tracer()()</w:t>
      </w:r>
      <w:r w:rsidR="00F31301">
        <w:rPr>
          <w:i/>
          <w:iCs/>
          <w:color w:val="5F5A60"/>
          <w:sz w:val="18"/>
          <w:szCs w:val="18"/>
        </w:rPr>
        <w:br/>
      </w:r>
      <w:r w:rsidR="00F31301">
        <w:rPr>
          <w:i/>
          <w:iCs/>
          <w:color w:val="5F5A60"/>
          <w:sz w:val="18"/>
          <w:szCs w:val="18"/>
        </w:rPr>
        <w:br/>
        <w:t xml:space="preserve">      </w:t>
      </w:r>
      <w:r w:rsidR="00F31301">
        <w:rPr>
          <w:color w:val="F9EE98"/>
          <w:sz w:val="18"/>
          <w:szCs w:val="18"/>
        </w:rPr>
        <w:t xml:space="preserve">return </w:t>
      </w:r>
      <w:r w:rsidR="00F31301">
        <w:rPr>
          <w:color w:val="CF6A4C"/>
          <w:sz w:val="18"/>
          <w:szCs w:val="18"/>
        </w:rPr>
        <w:t>2</w:t>
      </w:r>
      <w:r w:rsidR="00F31301">
        <w:rPr>
          <w:color w:val="CDA869"/>
          <w:sz w:val="18"/>
          <w:szCs w:val="18"/>
        </w:rPr>
        <w:t>*</w:t>
      </w:r>
      <w:r w:rsidR="00F31301">
        <w:rPr>
          <w:color w:val="94558D"/>
          <w:sz w:val="18"/>
          <w:szCs w:val="18"/>
        </w:rPr>
        <w:t>self</w:t>
      </w:r>
      <w:r w:rsidR="00F31301">
        <w:rPr>
          <w:color w:val="F8F8F8"/>
          <w:sz w:val="18"/>
          <w:szCs w:val="18"/>
        </w:rPr>
        <w:t>[</w:t>
      </w:r>
      <w:r w:rsidR="00F31301">
        <w:rPr>
          <w:color w:val="7587A6"/>
          <w:sz w:val="18"/>
          <w:szCs w:val="18"/>
        </w:rPr>
        <w:t>idx</w:t>
      </w:r>
      <w:r w:rsidR="00F31301">
        <w:rPr>
          <w:color w:val="F8F8F8"/>
          <w:sz w:val="18"/>
          <w:szCs w:val="18"/>
        </w:rPr>
        <w:t xml:space="preserve">] </w:t>
      </w:r>
      <w:r w:rsidR="00F31301">
        <w:rPr>
          <w:color w:val="CDA869"/>
          <w:sz w:val="18"/>
          <w:szCs w:val="18"/>
        </w:rPr>
        <w:t>*</w:t>
      </w:r>
      <w:r w:rsidR="00F31301">
        <w:rPr>
          <w:color w:val="F8F8F8"/>
          <w:sz w:val="18"/>
          <w:szCs w:val="18"/>
        </w:rPr>
        <w:t>(</w:t>
      </w:r>
      <w:r w:rsidR="00F31301">
        <w:rPr>
          <w:color w:val="94558D"/>
          <w:sz w:val="18"/>
          <w:szCs w:val="18"/>
        </w:rPr>
        <w:t>self</w:t>
      </w:r>
      <w:r w:rsidR="00F31301">
        <w:rPr>
          <w:color w:val="F8F8F8"/>
          <w:sz w:val="18"/>
          <w:szCs w:val="18"/>
        </w:rPr>
        <w:t>.index_plus_column(</w:t>
      </w:r>
      <w:r w:rsidR="00F31301">
        <w:rPr>
          <w:color w:val="7587A6"/>
          <w:sz w:val="18"/>
          <w:szCs w:val="18"/>
        </w:rPr>
        <w:t>idx</w:t>
      </w:r>
      <w:r w:rsidR="00F31301">
        <w:rPr>
          <w:color w:val="F8F8F8"/>
          <w:sz w:val="18"/>
          <w:szCs w:val="18"/>
        </w:rPr>
        <w:t xml:space="preserve">) </w:t>
      </w:r>
      <w:r w:rsidR="00F31301">
        <w:rPr>
          <w:color w:val="CDA869"/>
          <w:sz w:val="18"/>
          <w:szCs w:val="18"/>
        </w:rPr>
        <w:t xml:space="preserve">+ </w:t>
      </w:r>
      <w:r w:rsidR="00F31301">
        <w:rPr>
          <w:color w:val="94558D"/>
          <w:sz w:val="18"/>
          <w:szCs w:val="18"/>
        </w:rPr>
        <w:t>self</w:t>
      </w:r>
      <w:r w:rsidR="00F31301">
        <w:rPr>
          <w:color w:val="F8F8F8"/>
          <w:sz w:val="18"/>
          <w:szCs w:val="18"/>
        </w:rPr>
        <w:t>.index_minus_column(</w:t>
      </w:r>
      <w:r w:rsidR="00F31301">
        <w:rPr>
          <w:color w:val="7587A6"/>
          <w:sz w:val="18"/>
          <w:szCs w:val="18"/>
        </w:rPr>
        <w:t>idx</w:t>
      </w:r>
      <w:r w:rsidR="00F31301">
        <w:rPr>
          <w:color w:val="F8F8F8"/>
          <w:sz w:val="18"/>
          <w:szCs w:val="18"/>
        </w:rPr>
        <w:t>) \</w:t>
      </w:r>
      <w:r w:rsidR="00F31301">
        <w:rPr>
          <w:color w:val="F8F8F8"/>
          <w:sz w:val="18"/>
          <w:szCs w:val="18"/>
        </w:rPr>
        <w:br/>
        <w:t xml:space="preserve">                          </w:t>
      </w:r>
      <w:r w:rsidR="00F31301">
        <w:rPr>
          <w:color w:val="CDA869"/>
          <w:sz w:val="18"/>
          <w:szCs w:val="18"/>
        </w:rPr>
        <w:t xml:space="preserve">+ </w:t>
      </w:r>
      <w:r w:rsidR="00F31301">
        <w:rPr>
          <w:color w:val="94558D"/>
          <w:sz w:val="18"/>
          <w:szCs w:val="18"/>
        </w:rPr>
        <w:t>self</w:t>
      </w:r>
      <w:r w:rsidR="00F31301">
        <w:rPr>
          <w:color w:val="F8F8F8"/>
          <w:sz w:val="18"/>
          <w:szCs w:val="18"/>
        </w:rPr>
        <w:t>.index_plus_row(</w:t>
      </w:r>
      <w:r w:rsidR="00F31301">
        <w:rPr>
          <w:color w:val="7587A6"/>
          <w:sz w:val="18"/>
          <w:szCs w:val="18"/>
        </w:rPr>
        <w:t>idx</w:t>
      </w:r>
      <w:r w:rsidR="00F31301">
        <w:rPr>
          <w:color w:val="F8F8F8"/>
          <w:sz w:val="18"/>
          <w:szCs w:val="18"/>
        </w:rPr>
        <w:t xml:space="preserve">) </w:t>
      </w:r>
      <w:r w:rsidR="00F31301">
        <w:rPr>
          <w:color w:val="CDA869"/>
          <w:sz w:val="18"/>
          <w:szCs w:val="18"/>
        </w:rPr>
        <w:t xml:space="preserve">+ </w:t>
      </w:r>
      <w:r w:rsidR="00F31301">
        <w:rPr>
          <w:color w:val="94558D"/>
          <w:sz w:val="18"/>
          <w:szCs w:val="18"/>
        </w:rPr>
        <w:t>self</w:t>
      </w:r>
      <w:r w:rsidR="00F31301">
        <w:rPr>
          <w:color w:val="F8F8F8"/>
          <w:sz w:val="18"/>
          <w:szCs w:val="18"/>
        </w:rPr>
        <w:t>.index_minus_row(</w:t>
      </w:r>
      <w:r w:rsidR="00F31301">
        <w:rPr>
          <w:color w:val="7587A6"/>
          <w:sz w:val="18"/>
          <w:szCs w:val="18"/>
        </w:rPr>
        <w:t>idx</w:t>
      </w:r>
      <w:r w:rsidR="00F31301">
        <w:rPr>
          <w:color w:val="F8F8F8"/>
          <w:sz w:val="18"/>
          <w:szCs w:val="18"/>
        </w:rPr>
        <w:t>))</w:t>
      </w:r>
      <w:r w:rsidR="00F31301">
        <w:rPr>
          <w:color w:val="F8F8F8"/>
          <w:sz w:val="18"/>
          <w:szCs w:val="18"/>
        </w:rPr>
        <w:br/>
      </w:r>
      <w:r w:rsidR="00F31301">
        <w:rPr>
          <w:color w:val="F8F8F8"/>
          <w:sz w:val="18"/>
          <w:szCs w:val="18"/>
        </w:rPr>
        <w:br/>
        <w:t xml:space="preserve">  </w:t>
      </w:r>
      <w:r w:rsidR="00F31301">
        <w:rPr>
          <w:color w:val="F9EE98"/>
          <w:sz w:val="18"/>
          <w:szCs w:val="18"/>
        </w:rPr>
        <w:t xml:space="preserve">def </w:t>
      </w:r>
      <w:r w:rsidR="00F31301">
        <w:rPr>
          <w:color w:val="9B703F"/>
          <w:sz w:val="18"/>
          <w:szCs w:val="18"/>
        </w:rPr>
        <w:t>update_energy</w:t>
      </w:r>
      <w:r w:rsidR="00F31301">
        <w:rPr>
          <w:color w:val="F8F8F8"/>
          <w:sz w:val="18"/>
          <w:szCs w:val="18"/>
        </w:rPr>
        <w:t>(</w:t>
      </w:r>
      <w:r w:rsidR="00F31301">
        <w:rPr>
          <w:color w:val="94558D"/>
          <w:sz w:val="18"/>
          <w:szCs w:val="18"/>
        </w:rPr>
        <w:t>self</w:t>
      </w:r>
      <w:r w:rsidR="00F31301">
        <w:rPr>
          <w:color w:val="F8F8F8"/>
          <w:sz w:val="18"/>
          <w:szCs w:val="18"/>
        </w:rPr>
        <w:t>,</w:t>
      </w:r>
      <w:r w:rsidR="00F31301">
        <w:rPr>
          <w:color w:val="7587A6"/>
          <w:sz w:val="18"/>
          <w:szCs w:val="18"/>
        </w:rPr>
        <w:t>energy</w:t>
      </w:r>
      <w:r w:rsidR="00F31301">
        <w:rPr>
          <w:color w:val="F8F8F8"/>
          <w:sz w:val="18"/>
          <w:szCs w:val="18"/>
        </w:rPr>
        <w:t>)</w:t>
      </w:r>
      <w:r w:rsidR="00F31301">
        <w:rPr>
          <w:color w:val="CDA869"/>
          <w:sz w:val="18"/>
          <w:szCs w:val="18"/>
        </w:rPr>
        <w:t>:</w:t>
      </w:r>
      <w:r w:rsidR="00F31301">
        <w:rPr>
          <w:color w:val="CDA869"/>
          <w:sz w:val="18"/>
          <w:szCs w:val="18"/>
        </w:rPr>
        <w:br/>
      </w:r>
      <w:r w:rsidR="00F31301">
        <w:rPr>
          <w:color w:val="CDA869"/>
          <w:sz w:val="18"/>
          <w:szCs w:val="18"/>
        </w:rPr>
        <w:br/>
        <w:t xml:space="preserve">      </w:t>
      </w:r>
      <w:r w:rsidR="00F31301">
        <w:rPr>
          <w:i/>
          <w:iCs/>
          <w:color w:val="5F5A60"/>
          <w:sz w:val="18"/>
          <w:szCs w:val="18"/>
        </w:rPr>
        <w:t>##Tracer()()</w:t>
      </w:r>
      <w:r w:rsidR="00F31301">
        <w:rPr>
          <w:i/>
          <w:iCs/>
          <w:color w:val="5F5A60"/>
          <w:sz w:val="18"/>
          <w:szCs w:val="18"/>
        </w:rPr>
        <w:br/>
      </w:r>
      <w:r w:rsidR="00F31301">
        <w:rPr>
          <w:i/>
          <w:iCs/>
          <w:color w:val="5F5A60"/>
          <w:sz w:val="18"/>
          <w:szCs w:val="18"/>
        </w:rPr>
        <w:br/>
        <w:t xml:space="preserve">      </w:t>
      </w:r>
      <w:r w:rsidR="00F31301">
        <w:rPr>
          <w:color w:val="94558D"/>
          <w:sz w:val="18"/>
          <w:szCs w:val="18"/>
        </w:rPr>
        <w:t>self</w:t>
      </w:r>
      <w:r w:rsidR="00F31301">
        <w:rPr>
          <w:color w:val="F8F8F8"/>
          <w:sz w:val="18"/>
          <w:szCs w:val="18"/>
        </w:rPr>
        <w:t xml:space="preserve">.energy </w:t>
      </w:r>
      <w:r w:rsidR="00F31301">
        <w:rPr>
          <w:color w:val="CDA869"/>
          <w:sz w:val="18"/>
          <w:szCs w:val="18"/>
        </w:rPr>
        <w:t xml:space="preserve">+= </w:t>
      </w:r>
      <w:r w:rsidR="00F31301">
        <w:rPr>
          <w:color w:val="7587A6"/>
          <w:sz w:val="18"/>
          <w:szCs w:val="18"/>
        </w:rPr>
        <w:t>energy</w:t>
      </w:r>
      <w:r w:rsidR="00F31301">
        <w:rPr>
          <w:color w:val="7587A6"/>
          <w:sz w:val="18"/>
          <w:szCs w:val="18"/>
        </w:rPr>
        <w:br/>
      </w:r>
      <w:r w:rsidR="00F31301">
        <w:rPr>
          <w:color w:val="7587A6"/>
          <w:sz w:val="18"/>
          <w:szCs w:val="18"/>
        </w:rPr>
        <w:br/>
        <w:t xml:space="preserve">  </w:t>
      </w:r>
      <w:r w:rsidR="00F31301">
        <w:rPr>
          <w:color w:val="F9EE98"/>
          <w:sz w:val="18"/>
          <w:szCs w:val="18"/>
        </w:rPr>
        <w:t xml:space="preserve">def </w:t>
      </w:r>
      <w:r w:rsidR="00F31301">
        <w:rPr>
          <w:color w:val="9B703F"/>
          <w:sz w:val="18"/>
          <w:szCs w:val="18"/>
        </w:rPr>
        <w:t>update_magnetisation</w:t>
      </w:r>
      <w:r w:rsidR="00F31301">
        <w:rPr>
          <w:color w:val="F8F8F8"/>
          <w:sz w:val="18"/>
          <w:szCs w:val="18"/>
        </w:rPr>
        <w:t>(</w:t>
      </w:r>
      <w:r w:rsidR="00F31301">
        <w:rPr>
          <w:color w:val="94558D"/>
          <w:sz w:val="18"/>
          <w:szCs w:val="18"/>
        </w:rPr>
        <w:t>self</w:t>
      </w:r>
      <w:r w:rsidR="00F31301">
        <w:rPr>
          <w:color w:val="F8F8F8"/>
          <w:sz w:val="18"/>
          <w:szCs w:val="18"/>
        </w:rPr>
        <w:t>,</w:t>
      </w:r>
      <w:r w:rsidR="00F31301">
        <w:rPr>
          <w:color w:val="7587A6"/>
          <w:sz w:val="18"/>
          <w:szCs w:val="18"/>
        </w:rPr>
        <w:t>idx</w:t>
      </w:r>
      <w:r w:rsidR="00F31301">
        <w:rPr>
          <w:color w:val="F8F8F8"/>
          <w:sz w:val="18"/>
          <w:szCs w:val="18"/>
        </w:rPr>
        <w:t>)</w:t>
      </w:r>
      <w:r w:rsidR="00F31301">
        <w:rPr>
          <w:color w:val="CDA869"/>
          <w:sz w:val="18"/>
          <w:szCs w:val="18"/>
        </w:rPr>
        <w:t>:</w:t>
      </w:r>
      <w:r w:rsidR="00F31301">
        <w:rPr>
          <w:color w:val="CDA869"/>
          <w:sz w:val="18"/>
          <w:szCs w:val="18"/>
        </w:rPr>
        <w:br/>
        <w:t xml:space="preserve">      </w:t>
      </w:r>
      <w:r w:rsidR="00F31301">
        <w:rPr>
          <w:i/>
          <w:iCs/>
          <w:color w:val="5F5A60"/>
          <w:sz w:val="18"/>
          <w:szCs w:val="18"/>
        </w:rPr>
        <w:t>#Tracer()()</w:t>
      </w:r>
      <w:r w:rsidR="00F31301">
        <w:rPr>
          <w:i/>
          <w:iCs/>
          <w:color w:val="5F5A60"/>
          <w:sz w:val="18"/>
          <w:szCs w:val="18"/>
        </w:rPr>
        <w:br/>
        <w:t xml:space="preserve">      </w:t>
      </w:r>
      <w:r w:rsidR="00F31301">
        <w:rPr>
          <w:color w:val="94558D"/>
          <w:sz w:val="18"/>
          <w:szCs w:val="18"/>
        </w:rPr>
        <w:t>self</w:t>
      </w:r>
      <w:r w:rsidR="00F31301">
        <w:rPr>
          <w:color w:val="F8F8F8"/>
          <w:sz w:val="18"/>
          <w:szCs w:val="18"/>
        </w:rPr>
        <w:t xml:space="preserve">.magnetisation </w:t>
      </w:r>
      <w:r w:rsidR="00F31301">
        <w:rPr>
          <w:color w:val="CDA869"/>
          <w:sz w:val="18"/>
          <w:szCs w:val="18"/>
        </w:rPr>
        <w:t xml:space="preserve">+= </w:t>
      </w:r>
      <w:r w:rsidR="00F31301">
        <w:rPr>
          <w:color w:val="F8F8F8"/>
          <w:sz w:val="18"/>
          <w:szCs w:val="18"/>
        </w:rPr>
        <w:t>(</w:t>
      </w:r>
      <w:r w:rsidR="00F31301">
        <w:rPr>
          <w:color w:val="CF6A4C"/>
          <w:sz w:val="18"/>
          <w:szCs w:val="18"/>
        </w:rPr>
        <w:t xml:space="preserve">2 </w:t>
      </w:r>
      <w:r w:rsidR="00F31301">
        <w:rPr>
          <w:color w:val="CDA869"/>
          <w:sz w:val="18"/>
          <w:szCs w:val="18"/>
        </w:rPr>
        <w:t xml:space="preserve">* </w:t>
      </w:r>
      <w:r w:rsidR="00F31301">
        <w:rPr>
          <w:color w:val="94558D"/>
          <w:sz w:val="18"/>
          <w:szCs w:val="18"/>
        </w:rPr>
        <w:t>self</w:t>
      </w:r>
      <w:r w:rsidR="00F31301">
        <w:rPr>
          <w:color w:val="F8F8F8"/>
          <w:sz w:val="18"/>
          <w:szCs w:val="18"/>
        </w:rPr>
        <w:t>.lattice[</w:t>
      </w:r>
      <w:r w:rsidR="00F31301">
        <w:rPr>
          <w:color w:val="DAD085"/>
          <w:sz w:val="18"/>
          <w:szCs w:val="18"/>
        </w:rPr>
        <w:t>int</w:t>
      </w:r>
      <w:r w:rsidR="00F31301">
        <w:rPr>
          <w:color w:val="F8F8F8"/>
          <w:sz w:val="18"/>
          <w:szCs w:val="18"/>
        </w:rPr>
        <w:t>(</w:t>
      </w:r>
      <w:r w:rsidR="00F31301">
        <w:rPr>
          <w:color w:val="7587A6"/>
          <w:sz w:val="18"/>
          <w:szCs w:val="18"/>
        </w:rPr>
        <w:t>idx</w:t>
      </w:r>
      <w:r w:rsidR="00F31301">
        <w:rPr>
          <w:color w:val="CDA869"/>
          <w:sz w:val="18"/>
          <w:szCs w:val="18"/>
        </w:rPr>
        <w:t>/</w:t>
      </w:r>
      <w:r w:rsidR="00F31301">
        <w:rPr>
          <w:color w:val="94558D"/>
          <w:sz w:val="18"/>
          <w:szCs w:val="18"/>
        </w:rPr>
        <w:t>self</w:t>
      </w:r>
      <w:r w:rsidR="00F31301">
        <w:rPr>
          <w:color w:val="F8F8F8"/>
          <w:sz w:val="18"/>
          <w:szCs w:val="18"/>
        </w:rPr>
        <w:t>.length),</w:t>
      </w:r>
      <w:r w:rsidR="00F31301">
        <w:rPr>
          <w:color w:val="DAD085"/>
          <w:sz w:val="18"/>
          <w:szCs w:val="18"/>
        </w:rPr>
        <w:t>int</w:t>
      </w:r>
      <w:r w:rsidR="00F31301">
        <w:rPr>
          <w:color w:val="F8F8F8"/>
          <w:sz w:val="18"/>
          <w:szCs w:val="18"/>
        </w:rPr>
        <w:t>(</w:t>
      </w:r>
      <w:r w:rsidR="00F31301">
        <w:rPr>
          <w:color w:val="7587A6"/>
          <w:sz w:val="18"/>
          <w:szCs w:val="18"/>
        </w:rPr>
        <w:t xml:space="preserve">idx </w:t>
      </w:r>
      <w:r w:rsidR="00F31301">
        <w:rPr>
          <w:color w:val="CDA869"/>
          <w:sz w:val="18"/>
          <w:szCs w:val="18"/>
        </w:rPr>
        <w:t xml:space="preserve">% </w:t>
      </w:r>
      <w:r w:rsidR="00F31301">
        <w:rPr>
          <w:color w:val="94558D"/>
          <w:sz w:val="18"/>
          <w:szCs w:val="18"/>
        </w:rPr>
        <w:t>self</w:t>
      </w:r>
      <w:r w:rsidR="00F31301">
        <w:rPr>
          <w:color w:val="F8F8F8"/>
          <w:sz w:val="18"/>
          <w:szCs w:val="18"/>
        </w:rPr>
        <w:t>.length)])</w:t>
      </w:r>
      <w:r w:rsidR="00F31301">
        <w:rPr>
          <w:color w:val="F8F8F8"/>
          <w:sz w:val="18"/>
          <w:szCs w:val="18"/>
        </w:rPr>
        <w:br/>
      </w:r>
      <w:r w:rsidR="00F31301">
        <w:rPr>
          <w:color w:val="F8F8F8"/>
          <w:sz w:val="18"/>
          <w:szCs w:val="18"/>
        </w:rPr>
        <w:br/>
        <w:t xml:space="preserve">  </w:t>
      </w:r>
      <w:r w:rsidR="00F31301">
        <w:rPr>
          <w:color w:val="F9EE98"/>
          <w:sz w:val="18"/>
          <w:szCs w:val="18"/>
        </w:rPr>
        <w:t xml:space="preserve">def </w:t>
      </w:r>
      <w:r w:rsidR="00F31301">
        <w:rPr>
          <w:color w:val="9B703F"/>
          <w:sz w:val="18"/>
          <w:szCs w:val="18"/>
        </w:rPr>
        <w:t>do_montecarlo_step</w:t>
      </w:r>
      <w:r w:rsidR="00F31301">
        <w:rPr>
          <w:color w:val="F8F8F8"/>
          <w:sz w:val="18"/>
          <w:szCs w:val="18"/>
        </w:rPr>
        <w:t>(</w:t>
      </w:r>
      <w:r w:rsidR="00F31301">
        <w:rPr>
          <w:color w:val="94558D"/>
          <w:sz w:val="18"/>
          <w:szCs w:val="18"/>
        </w:rPr>
        <w:t>self</w:t>
      </w:r>
      <w:r w:rsidR="00F31301">
        <w:rPr>
          <w:color w:val="F8F8F8"/>
          <w:sz w:val="18"/>
          <w:szCs w:val="18"/>
        </w:rPr>
        <w:t>,</w:t>
      </w:r>
      <w:r w:rsidR="00F31301">
        <w:rPr>
          <w:color w:val="7587A6"/>
          <w:sz w:val="18"/>
          <w:szCs w:val="18"/>
        </w:rPr>
        <w:t>temperature</w:t>
      </w:r>
      <w:r w:rsidR="00F31301">
        <w:rPr>
          <w:color w:val="F8F8F8"/>
          <w:sz w:val="18"/>
          <w:szCs w:val="18"/>
        </w:rPr>
        <w:t>)</w:t>
      </w:r>
      <w:r w:rsidR="00F31301">
        <w:rPr>
          <w:color w:val="CDA869"/>
          <w:sz w:val="18"/>
          <w:szCs w:val="18"/>
        </w:rPr>
        <w:t>:</w:t>
      </w:r>
      <w:r w:rsidR="00F31301">
        <w:rPr>
          <w:color w:val="CDA869"/>
          <w:sz w:val="18"/>
          <w:szCs w:val="18"/>
        </w:rPr>
        <w:br/>
      </w:r>
      <w:r w:rsidR="00F31301">
        <w:rPr>
          <w:color w:val="CDA869"/>
          <w:sz w:val="18"/>
          <w:szCs w:val="18"/>
        </w:rPr>
        <w:br/>
      </w:r>
      <w:r w:rsidR="00F31301">
        <w:rPr>
          <w:color w:val="CDA869"/>
          <w:sz w:val="18"/>
          <w:szCs w:val="18"/>
        </w:rPr>
        <w:br/>
      </w:r>
      <w:r w:rsidR="00F31301">
        <w:rPr>
          <w:color w:val="CDA869"/>
          <w:sz w:val="18"/>
          <w:szCs w:val="18"/>
        </w:rPr>
        <w:br/>
        <w:t xml:space="preserve">      </w:t>
      </w:r>
      <w:r w:rsidR="00F31301">
        <w:rPr>
          <w:i/>
          <w:iCs/>
          <w:color w:val="5F5A60"/>
          <w:sz w:val="18"/>
          <w:szCs w:val="18"/>
        </w:rPr>
        <w:t>#np.random.seed(self.seed)</w:t>
      </w:r>
      <w:r w:rsidR="00F31301">
        <w:rPr>
          <w:i/>
          <w:iCs/>
          <w:color w:val="5F5A60"/>
          <w:sz w:val="18"/>
          <w:szCs w:val="18"/>
        </w:rPr>
        <w:br/>
        <w:t xml:space="preserve">      # implement here and remove pass</w:t>
      </w:r>
      <w:r w:rsidR="00F31301">
        <w:rPr>
          <w:i/>
          <w:iCs/>
          <w:color w:val="5F5A60"/>
          <w:sz w:val="18"/>
          <w:szCs w:val="18"/>
        </w:rPr>
        <w:br/>
        <w:t xml:space="preserve">      </w:t>
      </w:r>
      <w:r w:rsidR="00F31301">
        <w:rPr>
          <w:color w:val="F8F8F8"/>
          <w:sz w:val="18"/>
          <w:szCs w:val="18"/>
        </w:rPr>
        <w:t xml:space="preserve">config </w:t>
      </w:r>
      <w:r w:rsidR="00F31301">
        <w:rPr>
          <w:color w:val="CDA869"/>
          <w:sz w:val="18"/>
          <w:szCs w:val="18"/>
        </w:rPr>
        <w:t xml:space="preserve">= </w:t>
      </w:r>
      <w:r w:rsidR="00F31301">
        <w:rPr>
          <w:color w:val="F8F8F8"/>
          <w:sz w:val="18"/>
          <w:szCs w:val="18"/>
        </w:rPr>
        <w:t>np.matrix.round((</w:t>
      </w:r>
      <w:r w:rsidR="00F31301">
        <w:rPr>
          <w:color w:val="94558D"/>
          <w:sz w:val="18"/>
          <w:szCs w:val="18"/>
        </w:rPr>
        <w:t>self</w:t>
      </w:r>
      <w:r w:rsidR="00F31301">
        <w:rPr>
          <w:color w:val="F8F8F8"/>
          <w:sz w:val="18"/>
          <w:szCs w:val="18"/>
        </w:rPr>
        <w:t>.length</w:t>
      </w:r>
      <w:r w:rsidR="00F31301">
        <w:rPr>
          <w:color w:val="CDA869"/>
          <w:sz w:val="18"/>
          <w:szCs w:val="18"/>
        </w:rPr>
        <w:t>**</w:t>
      </w:r>
      <w:r w:rsidR="00F31301">
        <w:rPr>
          <w:color w:val="CF6A4C"/>
          <w:sz w:val="18"/>
          <w:szCs w:val="18"/>
        </w:rPr>
        <w:t>2</w:t>
      </w:r>
      <w:r w:rsidR="00F31301">
        <w:rPr>
          <w:color w:val="CDA869"/>
          <w:sz w:val="18"/>
          <w:szCs w:val="18"/>
        </w:rPr>
        <w:t>-</w:t>
      </w:r>
      <w:r w:rsidR="00F31301">
        <w:rPr>
          <w:color w:val="CF6A4C"/>
          <w:sz w:val="18"/>
          <w:szCs w:val="18"/>
        </w:rPr>
        <w:t>1</w:t>
      </w:r>
      <w:r w:rsidR="00F31301">
        <w:rPr>
          <w:color w:val="F8F8F8"/>
          <w:sz w:val="18"/>
          <w:szCs w:val="18"/>
        </w:rPr>
        <w:t>)</w:t>
      </w:r>
      <w:r w:rsidR="00F31301">
        <w:rPr>
          <w:color w:val="CDA869"/>
          <w:sz w:val="18"/>
          <w:szCs w:val="18"/>
        </w:rPr>
        <w:t>*</w:t>
      </w:r>
      <w:r w:rsidR="00F31301">
        <w:rPr>
          <w:color w:val="F8F8F8"/>
          <w:sz w:val="18"/>
          <w:szCs w:val="18"/>
        </w:rPr>
        <w:t>(np.random.rand(</w:t>
      </w:r>
      <w:r w:rsidR="00F31301">
        <w:rPr>
          <w:color w:val="94558D"/>
          <w:sz w:val="18"/>
          <w:szCs w:val="18"/>
        </w:rPr>
        <w:t>self</w:t>
      </w:r>
      <w:r w:rsidR="00F31301">
        <w:rPr>
          <w:color w:val="F8F8F8"/>
          <w:sz w:val="18"/>
          <w:szCs w:val="18"/>
        </w:rPr>
        <w:t>.length</w:t>
      </w:r>
      <w:r w:rsidR="00F31301">
        <w:rPr>
          <w:color w:val="CDA869"/>
          <w:sz w:val="18"/>
          <w:szCs w:val="18"/>
        </w:rPr>
        <w:t>**</w:t>
      </w:r>
      <w:r w:rsidR="00F31301">
        <w:rPr>
          <w:color w:val="CF6A4C"/>
          <w:sz w:val="18"/>
          <w:szCs w:val="18"/>
        </w:rPr>
        <w:t>2</w:t>
      </w:r>
      <w:r w:rsidR="00F31301">
        <w:rPr>
          <w:color w:val="F8F8F8"/>
          <w:sz w:val="18"/>
          <w:szCs w:val="18"/>
        </w:rPr>
        <w:t>,</w:t>
      </w:r>
      <w:r w:rsidR="00F31301">
        <w:rPr>
          <w:color w:val="CF6A4C"/>
          <w:sz w:val="18"/>
          <w:szCs w:val="18"/>
        </w:rPr>
        <w:t>1</w:t>
      </w:r>
      <w:r w:rsidR="00F31301">
        <w:rPr>
          <w:color w:val="F8F8F8"/>
          <w:sz w:val="18"/>
          <w:szCs w:val="18"/>
        </w:rPr>
        <w:t>)))</w:t>
      </w:r>
      <w:r w:rsidR="00F31301">
        <w:rPr>
          <w:color w:val="F8F8F8"/>
          <w:sz w:val="18"/>
          <w:szCs w:val="18"/>
        </w:rPr>
        <w:br/>
        <w:t xml:space="preserve">      </w:t>
      </w:r>
      <w:r w:rsidR="00F31301">
        <w:rPr>
          <w:i/>
          <w:iCs/>
          <w:color w:val="5F5A60"/>
          <w:sz w:val="18"/>
          <w:szCs w:val="18"/>
        </w:rPr>
        <w:t>#print "Unique Config = {}".format(np.unique(config))</w:t>
      </w:r>
      <w:r w:rsidR="00F31301">
        <w:rPr>
          <w:i/>
          <w:iCs/>
          <w:color w:val="5F5A60"/>
          <w:sz w:val="18"/>
          <w:szCs w:val="18"/>
        </w:rPr>
        <w:br/>
        <w:t xml:space="preserve">      </w:t>
      </w:r>
      <w:r w:rsidR="00F31301">
        <w:rPr>
          <w:color w:val="F9EE98"/>
          <w:sz w:val="18"/>
          <w:szCs w:val="18"/>
        </w:rPr>
        <w:t xml:space="preserve">for </w:t>
      </w:r>
      <w:r w:rsidR="00F31301">
        <w:rPr>
          <w:color w:val="F8F8F8"/>
          <w:sz w:val="18"/>
          <w:szCs w:val="18"/>
        </w:rPr>
        <w:t xml:space="preserve">i </w:t>
      </w:r>
      <w:r w:rsidR="00F31301">
        <w:rPr>
          <w:color w:val="F9EE98"/>
          <w:sz w:val="18"/>
          <w:szCs w:val="18"/>
        </w:rPr>
        <w:t xml:space="preserve">in </w:t>
      </w:r>
      <w:r w:rsidR="00F31301">
        <w:rPr>
          <w:color w:val="DAD085"/>
          <w:sz w:val="18"/>
          <w:szCs w:val="18"/>
        </w:rPr>
        <w:t>range</w:t>
      </w:r>
      <w:r w:rsidR="00F31301">
        <w:rPr>
          <w:color w:val="F8F8F8"/>
          <w:sz w:val="18"/>
          <w:szCs w:val="18"/>
        </w:rPr>
        <w:t>(</w:t>
      </w:r>
      <w:r w:rsidR="00F31301">
        <w:rPr>
          <w:color w:val="94558D"/>
          <w:sz w:val="18"/>
          <w:szCs w:val="18"/>
        </w:rPr>
        <w:t>self</w:t>
      </w:r>
      <w:r w:rsidR="00F31301">
        <w:rPr>
          <w:color w:val="F8F8F8"/>
          <w:sz w:val="18"/>
          <w:szCs w:val="18"/>
        </w:rPr>
        <w:t>.length</w:t>
      </w:r>
      <w:r w:rsidR="00F31301">
        <w:rPr>
          <w:color w:val="CDA869"/>
          <w:sz w:val="18"/>
          <w:szCs w:val="18"/>
        </w:rPr>
        <w:t>**</w:t>
      </w:r>
      <w:r w:rsidR="00F31301">
        <w:rPr>
          <w:color w:val="CF6A4C"/>
          <w:sz w:val="18"/>
          <w:szCs w:val="18"/>
        </w:rPr>
        <w:t>2</w:t>
      </w:r>
      <w:r w:rsidR="00F31301">
        <w:rPr>
          <w:color w:val="F8F8F8"/>
          <w:sz w:val="18"/>
          <w:szCs w:val="18"/>
        </w:rPr>
        <w:t>)</w:t>
      </w:r>
      <w:r w:rsidR="00F31301">
        <w:rPr>
          <w:color w:val="CDA869"/>
          <w:sz w:val="18"/>
          <w:szCs w:val="18"/>
        </w:rPr>
        <w:t>:</w:t>
      </w:r>
      <w:r w:rsidR="00F31301">
        <w:rPr>
          <w:color w:val="CDA869"/>
          <w:sz w:val="18"/>
          <w:szCs w:val="18"/>
        </w:rPr>
        <w:br/>
        <w:t xml:space="preserve">          </w:t>
      </w:r>
      <w:r w:rsidR="00F31301">
        <w:rPr>
          <w:i/>
          <w:iCs/>
          <w:color w:val="5F5A60"/>
          <w:sz w:val="18"/>
          <w:szCs w:val="18"/>
        </w:rPr>
        <w:t>#Tracer()()</w:t>
      </w:r>
      <w:r w:rsidR="00F31301">
        <w:rPr>
          <w:i/>
          <w:iCs/>
          <w:color w:val="5F5A60"/>
          <w:sz w:val="18"/>
          <w:szCs w:val="18"/>
        </w:rPr>
        <w:br/>
        <w:t xml:space="preserve">          </w:t>
      </w:r>
      <w:r w:rsidR="00F31301">
        <w:rPr>
          <w:color w:val="F8F8F8"/>
          <w:sz w:val="18"/>
          <w:szCs w:val="18"/>
        </w:rPr>
        <w:t xml:space="preserve">temp_energy </w:t>
      </w:r>
      <w:r w:rsidR="00F31301">
        <w:rPr>
          <w:color w:val="CDA869"/>
          <w:sz w:val="18"/>
          <w:szCs w:val="18"/>
        </w:rPr>
        <w:t xml:space="preserve">= </w:t>
      </w:r>
      <w:r w:rsidR="00F31301">
        <w:rPr>
          <w:color w:val="94558D"/>
          <w:sz w:val="18"/>
          <w:szCs w:val="18"/>
        </w:rPr>
        <w:t>self</w:t>
      </w:r>
      <w:r w:rsidR="00F31301">
        <w:rPr>
          <w:color w:val="F8F8F8"/>
          <w:sz w:val="18"/>
          <w:szCs w:val="18"/>
        </w:rPr>
        <w:t>.delta_energy(</w:t>
      </w:r>
      <w:r w:rsidR="00F31301">
        <w:rPr>
          <w:color w:val="DAD085"/>
          <w:sz w:val="18"/>
          <w:szCs w:val="18"/>
        </w:rPr>
        <w:t>int</w:t>
      </w:r>
      <w:r w:rsidR="00F31301">
        <w:rPr>
          <w:color w:val="F8F8F8"/>
          <w:sz w:val="18"/>
          <w:szCs w:val="18"/>
        </w:rPr>
        <w:t>(config[i]))</w:t>
      </w:r>
      <w:r w:rsidR="00F31301">
        <w:rPr>
          <w:color w:val="F8F8F8"/>
          <w:sz w:val="18"/>
          <w:szCs w:val="18"/>
        </w:rPr>
        <w:br/>
        <w:t xml:space="preserve">          </w:t>
      </w:r>
      <w:r w:rsidR="00F31301">
        <w:rPr>
          <w:color w:val="F9EE98"/>
          <w:sz w:val="18"/>
          <w:szCs w:val="18"/>
        </w:rPr>
        <w:t xml:space="preserve">if </w:t>
      </w:r>
      <w:r w:rsidR="00F31301">
        <w:rPr>
          <w:color w:val="F8F8F8"/>
          <w:sz w:val="18"/>
          <w:szCs w:val="18"/>
        </w:rPr>
        <w:t xml:space="preserve">temp_energy </w:t>
      </w:r>
      <w:r w:rsidR="00F31301">
        <w:rPr>
          <w:color w:val="CDA869"/>
          <w:sz w:val="18"/>
          <w:szCs w:val="18"/>
        </w:rPr>
        <w:t xml:space="preserve">&lt;= </w:t>
      </w:r>
      <w:r w:rsidR="00F31301">
        <w:rPr>
          <w:color w:val="CF6A4C"/>
          <w:sz w:val="18"/>
          <w:szCs w:val="18"/>
        </w:rPr>
        <w:t>0</w:t>
      </w:r>
      <w:r w:rsidR="00F31301">
        <w:rPr>
          <w:color w:val="CDA869"/>
          <w:sz w:val="18"/>
          <w:szCs w:val="18"/>
        </w:rPr>
        <w:t>:</w:t>
      </w:r>
      <w:r w:rsidR="00F31301">
        <w:rPr>
          <w:color w:val="CDA869"/>
          <w:sz w:val="18"/>
          <w:szCs w:val="18"/>
        </w:rPr>
        <w:br/>
        <w:t xml:space="preserve">              </w:t>
      </w:r>
      <w:r w:rsidR="00F31301">
        <w:rPr>
          <w:i/>
          <w:iCs/>
          <w:color w:val="5F5A60"/>
          <w:sz w:val="18"/>
          <w:szCs w:val="18"/>
        </w:rPr>
        <w:t>##l[config[i]] = -1*l[config[i]]    ##Flip the state</w:t>
      </w:r>
      <w:r w:rsidR="00F31301">
        <w:rPr>
          <w:i/>
          <w:iCs/>
          <w:color w:val="5F5A60"/>
          <w:sz w:val="18"/>
          <w:szCs w:val="18"/>
        </w:rPr>
        <w:br/>
        <w:t xml:space="preserve">              </w:t>
      </w:r>
      <w:r w:rsidR="00F31301">
        <w:rPr>
          <w:color w:val="94558D"/>
          <w:sz w:val="18"/>
          <w:szCs w:val="18"/>
        </w:rPr>
        <w:t>self</w:t>
      </w:r>
      <w:r w:rsidR="00F31301">
        <w:rPr>
          <w:color w:val="F8F8F8"/>
          <w:sz w:val="18"/>
          <w:szCs w:val="18"/>
        </w:rPr>
        <w:t>.flip(</w:t>
      </w:r>
      <w:r w:rsidR="00F31301">
        <w:rPr>
          <w:color w:val="DAD085"/>
          <w:sz w:val="18"/>
          <w:szCs w:val="18"/>
        </w:rPr>
        <w:t>int</w:t>
      </w:r>
      <w:r w:rsidR="00F31301">
        <w:rPr>
          <w:color w:val="F8F8F8"/>
          <w:sz w:val="18"/>
          <w:szCs w:val="18"/>
        </w:rPr>
        <w:t>(config[i]))</w:t>
      </w:r>
      <w:r w:rsidR="00F31301">
        <w:rPr>
          <w:color w:val="F8F8F8"/>
          <w:sz w:val="18"/>
          <w:szCs w:val="18"/>
        </w:rPr>
        <w:br/>
        <w:t xml:space="preserve">              </w:t>
      </w:r>
      <w:r w:rsidR="00F31301">
        <w:rPr>
          <w:color w:val="94558D"/>
          <w:sz w:val="18"/>
          <w:szCs w:val="18"/>
        </w:rPr>
        <w:t>self</w:t>
      </w:r>
      <w:r w:rsidR="00F31301">
        <w:rPr>
          <w:color w:val="F8F8F8"/>
          <w:sz w:val="18"/>
          <w:szCs w:val="18"/>
        </w:rPr>
        <w:t>.update_energy(temp_energy)</w:t>
      </w:r>
      <w:r w:rsidR="00F31301">
        <w:rPr>
          <w:color w:val="F8F8F8"/>
          <w:sz w:val="18"/>
          <w:szCs w:val="18"/>
        </w:rPr>
        <w:br/>
        <w:t xml:space="preserve">              </w:t>
      </w:r>
      <w:r w:rsidR="00F31301">
        <w:rPr>
          <w:color w:val="94558D"/>
          <w:sz w:val="18"/>
          <w:szCs w:val="18"/>
        </w:rPr>
        <w:t>self</w:t>
      </w:r>
      <w:r w:rsidR="00F31301">
        <w:rPr>
          <w:color w:val="F8F8F8"/>
          <w:sz w:val="18"/>
          <w:szCs w:val="18"/>
        </w:rPr>
        <w:t>.update_magnetisation(</w:t>
      </w:r>
      <w:r w:rsidR="00F31301">
        <w:rPr>
          <w:color w:val="DAD085"/>
          <w:sz w:val="18"/>
          <w:szCs w:val="18"/>
        </w:rPr>
        <w:t>int</w:t>
      </w:r>
      <w:r w:rsidR="00F31301">
        <w:rPr>
          <w:color w:val="F8F8F8"/>
          <w:sz w:val="18"/>
          <w:szCs w:val="18"/>
        </w:rPr>
        <w:t>(config[i]))</w:t>
      </w:r>
      <w:r w:rsidR="00F31301">
        <w:rPr>
          <w:color w:val="F8F8F8"/>
          <w:sz w:val="18"/>
          <w:szCs w:val="18"/>
        </w:rPr>
        <w:br/>
        <w:t xml:space="preserve">          </w:t>
      </w:r>
      <w:r w:rsidR="00F31301">
        <w:rPr>
          <w:color w:val="F9EE98"/>
          <w:sz w:val="18"/>
          <w:szCs w:val="18"/>
        </w:rPr>
        <w:t xml:space="preserve">elif </w:t>
      </w:r>
      <w:r w:rsidR="00F31301">
        <w:rPr>
          <w:color w:val="F8F8F8"/>
          <w:sz w:val="18"/>
          <w:szCs w:val="18"/>
        </w:rPr>
        <w:t xml:space="preserve">np.random.random() </w:t>
      </w:r>
      <w:r w:rsidR="00F31301">
        <w:rPr>
          <w:color w:val="CDA869"/>
          <w:sz w:val="18"/>
          <w:szCs w:val="18"/>
        </w:rPr>
        <w:t xml:space="preserve">&lt; </w:t>
      </w:r>
      <w:r w:rsidR="00F31301">
        <w:rPr>
          <w:color w:val="F8F8F8"/>
          <w:sz w:val="18"/>
          <w:szCs w:val="18"/>
        </w:rPr>
        <w:t>math.exp(</w:t>
      </w:r>
      <w:r w:rsidR="00F31301">
        <w:rPr>
          <w:color w:val="CDA869"/>
          <w:sz w:val="18"/>
          <w:szCs w:val="18"/>
        </w:rPr>
        <w:t>-</w:t>
      </w:r>
      <w:r w:rsidR="00F31301">
        <w:rPr>
          <w:color w:val="F8F8F8"/>
          <w:sz w:val="18"/>
          <w:szCs w:val="18"/>
        </w:rPr>
        <w:t>temp_energy</w:t>
      </w:r>
      <w:r w:rsidR="00F31301">
        <w:rPr>
          <w:color w:val="CDA869"/>
          <w:sz w:val="18"/>
          <w:szCs w:val="18"/>
        </w:rPr>
        <w:t>/</w:t>
      </w:r>
      <w:r w:rsidR="00F31301">
        <w:rPr>
          <w:color w:val="7587A6"/>
          <w:sz w:val="18"/>
          <w:szCs w:val="18"/>
        </w:rPr>
        <w:t>temperature</w:t>
      </w:r>
      <w:r w:rsidR="00F31301">
        <w:rPr>
          <w:color w:val="F8F8F8"/>
          <w:sz w:val="18"/>
          <w:szCs w:val="18"/>
        </w:rPr>
        <w:t xml:space="preserve">) </w:t>
      </w:r>
      <w:r w:rsidR="00F31301">
        <w:rPr>
          <w:color w:val="CDA869"/>
          <w:sz w:val="18"/>
          <w:szCs w:val="18"/>
        </w:rPr>
        <w:t xml:space="preserve">:  </w:t>
      </w:r>
      <w:r w:rsidR="00F31301">
        <w:rPr>
          <w:i/>
          <w:iCs/>
          <w:color w:val="5F5A60"/>
          <w:sz w:val="18"/>
          <w:szCs w:val="18"/>
        </w:rPr>
        <w:t>## if r &lt; w accept the change</w:t>
      </w:r>
      <w:r w:rsidR="00F31301">
        <w:rPr>
          <w:i/>
          <w:iCs/>
          <w:color w:val="5F5A60"/>
          <w:sz w:val="18"/>
          <w:szCs w:val="18"/>
        </w:rPr>
        <w:br/>
        <w:t xml:space="preserve">              ##l[config[i]] = -1*l[config[i]]</w:t>
      </w:r>
      <w:r w:rsidR="00F31301">
        <w:rPr>
          <w:i/>
          <w:iCs/>
          <w:color w:val="5F5A60"/>
          <w:sz w:val="18"/>
          <w:szCs w:val="18"/>
        </w:rPr>
        <w:br/>
        <w:t xml:space="preserve">              </w:t>
      </w:r>
      <w:r w:rsidR="00F31301">
        <w:rPr>
          <w:color w:val="94558D"/>
          <w:sz w:val="18"/>
          <w:szCs w:val="18"/>
        </w:rPr>
        <w:t>self</w:t>
      </w:r>
      <w:r w:rsidR="00F31301">
        <w:rPr>
          <w:color w:val="F8F8F8"/>
          <w:sz w:val="18"/>
          <w:szCs w:val="18"/>
        </w:rPr>
        <w:t>.flip(</w:t>
      </w:r>
      <w:r w:rsidR="00F31301">
        <w:rPr>
          <w:color w:val="DAD085"/>
          <w:sz w:val="18"/>
          <w:szCs w:val="18"/>
        </w:rPr>
        <w:t>int</w:t>
      </w:r>
      <w:r w:rsidR="00F31301">
        <w:rPr>
          <w:color w:val="F8F8F8"/>
          <w:sz w:val="18"/>
          <w:szCs w:val="18"/>
        </w:rPr>
        <w:t>(config[i]))</w:t>
      </w:r>
      <w:r w:rsidR="00F31301">
        <w:rPr>
          <w:color w:val="F8F8F8"/>
          <w:sz w:val="18"/>
          <w:szCs w:val="18"/>
        </w:rPr>
        <w:br/>
        <w:t xml:space="preserve">              </w:t>
      </w:r>
      <w:r w:rsidR="00F31301">
        <w:rPr>
          <w:color w:val="94558D"/>
          <w:sz w:val="18"/>
          <w:szCs w:val="18"/>
        </w:rPr>
        <w:t>self</w:t>
      </w:r>
      <w:r w:rsidR="00F31301">
        <w:rPr>
          <w:color w:val="F8F8F8"/>
          <w:sz w:val="18"/>
          <w:szCs w:val="18"/>
        </w:rPr>
        <w:t>.update_energy(temp_energy)</w:t>
      </w:r>
      <w:r w:rsidR="00F31301">
        <w:rPr>
          <w:color w:val="F8F8F8"/>
          <w:sz w:val="18"/>
          <w:szCs w:val="18"/>
        </w:rPr>
        <w:br/>
        <w:t xml:space="preserve">              </w:t>
      </w:r>
      <w:r w:rsidR="00F31301">
        <w:rPr>
          <w:color w:val="94558D"/>
          <w:sz w:val="18"/>
          <w:szCs w:val="18"/>
        </w:rPr>
        <w:t>self</w:t>
      </w:r>
      <w:r w:rsidR="00F31301">
        <w:rPr>
          <w:color w:val="F8F8F8"/>
          <w:sz w:val="18"/>
          <w:szCs w:val="18"/>
        </w:rPr>
        <w:t>.update_magnetisation(</w:t>
      </w:r>
      <w:r w:rsidR="00F31301">
        <w:rPr>
          <w:color w:val="DAD085"/>
          <w:sz w:val="18"/>
          <w:szCs w:val="18"/>
        </w:rPr>
        <w:t>int</w:t>
      </w:r>
      <w:r w:rsidR="00F31301">
        <w:rPr>
          <w:color w:val="F8F8F8"/>
          <w:sz w:val="18"/>
          <w:szCs w:val="18"/>
        </w:rPr>
        <w:t>(config[i]))</w:t>
      </w:r>
      <w:r w:rsidR="00F31301">
        <w:rPr>
          <w:color w:val="F8F8F8"/>
          <w:sz w:val="18"/>
          <w:szCs w:val="18"/>
        </w:rPr>
        <w:br/>
      </w:r>
      <w:r w:rsidR="00F31301">
        <w:rPr>
          <w:color w:val="F8F8F8"/>
          <w:sz w:val="18"/>
          <w:szCs w:val="18"/>
        </w:rPr>
        <w:br/>
        <w:t xml:space="preserve">      </w:t>
      </w:r>
      <w:r w:rsidR="00F31301">
        <w:rPr>
          <w:color w:val="F9EE98"/>
          <w:sz w:val="18"/>
          <w:szCs w:val="18"/>
        </w:rPr>
        <w:t xml:space="preserve">return </w:t>
      </w:r>
      <w:r w:rsidR="00F31301">
        <w:rPr>
          <w:color w:val="F8F8F8"/>
          <w:sz w:val="18"/>
          <w:szCs w:val="18"/>
        </w:rPr>
        <w:t>(</w:t>
      </w:r>
      <w:r w:rsidR="00F31301">
        <w:rPr>
          <w:color w:val="94558D"/>
          <w:sz w:val="18"/>
          <w:szCs w:val="18"/>
        </w:rPr>
        <w:t>self</w:t>
      </w:r>
      <w:r w:rsidR="00F31301">
        <w:rPr>
          <w:color w:val="F8F8F8"/>
          <w:sz w:val="18"/>
          <w:szCs w:val="18"/>
        </w:rPr>
        <w:t>.energy</w:t>
      </w:r>
      <w:r w:rsidR="00F31301">
        <w:rPr>
          <w:color w:val="CDA869"/>
          <w:sz w:val="18"/>
          <w:szCs w:val="18"/>
        </w:rPr>
        <w:t>*</w:t>
      </w:r>
      <w:r w:rsidR="00F31301">
        <w:rPr>
          <w:color w:val="CF6A4C"/>
          <w:sz w:val="18"/>
          <w:szCs w:val="18"/>
        </w:rPr>
        <w:t>1.0</w:t>
      </w:r>
      <w:r w:rsidR="00F31301">
        <w:rPr>
          <w:color w:val="CDA869"/>
          <w:sz w:val="18"/>
          <w:szCs w:val="18"/>
        </w:rPr>
        <w:t>/</w:t>
      </w:r>
      <w:r w:rsidR="00F31301">
        <w:rPr>
          <w:color w:val="94558D"/>
          <w:sz w:val="18"/>
          <w:szCs w:val="18"/>
        </w:rPr>
        <w:t>self</w:t>
      </w:r>
      <w:r w:rsidR="00F31301">
        <w:rPr>
          <w:color w:val="F8F8F8"/>
          <w:sz w:val="18"/>
          <w:szCs w:val="18"/>
        </w:rPr>
        <w:t>.length</w:t>
      </w:r>
      <w:r w:rsidR="00F31301">
        <w:rPr>
          <w:color w:val="CDA869"/>
          <w:sz w:val="18"/>
          <w:szCs w:val="18"/>
        </w:rPr>
        <w:t>**</w:t>
      </w:r>
      <w:r w:rsidR="00F31301">
        <w:rPr>
          <w:color w:val="CF6A4C"/>
          <w:sz w:val="18"/>
          <w:szCs w:val="18"/>
        </w:rPr>
        <w:t>2</w:t>
      </w:r>
      <w:r w:rsidR="00F31301">
        <w:rPr>
          <w:color w:val="F8F8F8"/>
          <w:sz w:val="18"/>
          <w:szCs w:val="18"/>
        </w:rPr>
        <w:t>,</w:t>
      </w:r>
      <w:r w:rsidR="00F31301">
        <w:rPr>
          <w:color w:val="94558D"/>
          <w:sz w:val="18"/>
          <w:szCs w:val="18"/>
        </w:rPr>
        <w:t>self</w:t>
      </w:r>
      <w:r w:rsidR="00F31301">
        <w:rPr>
          <w:color w:val="F8F8F8"/>
          <w:sz w:val="18"/>
          <w:szCs w:val="18"/>
        </w:rPr>
        <w:t>.magnetisation</w:t>
      </w:r>
      <w:r w:rsidR="00F31301">
        <w:rPr>
          <w:color w:val="CDA869"/>
          <w:sz w:val="18"/>
          <w:szCs w:val="18"/>
        </w:rPr>
        <w:t>*</w:t>
      </w:r>
      <w:r w:rsidR="00F31301">
        <w:rPr>
          <w:color w:val="CF6A4C"/>
          <w:sz w:val="18"/>
          <w:szCs w:val="18"/>
        </w:rPr>
        <w:t>1.0</w:t>
      </w:r>
      <w:r w:rsidR="00F31301">
        <w:rPr>
          <w:color w:val="CDA869"/>
          <w:sz w:val="18"/>
          <w:szCs w:val="18"/>
        </w:rPr>
        <w:t>/</w:t>
      </w:r>
      <w:r w:rsidR="00F31301">
        <w:rPr>
          <w:color w:val="94558D"/>
          <w:sz w:val="18"/>
          <w:szCs w:val="18"/>
        </w:rPr>
        <w:t>self</w:t>
      </w:r>
      <w:r w:rsidR="00F31301">
        <w:rPr>
          <w:color w:val="F8F8F8"/>
          <w:sz w:val="18"/>
          <w:szCs w:val="18"/>
        </w:rPr>
        <w:t>.length</w:t>
      </w:r>
      <w:r w:rsidR="00F31301">
        <w:rPr>
          <w:color w:val="CDA869"/>
          <w:sz w:val="18"/>
          <w:szCs w:val="18"/>
        </w:rPr>
        <w:t>**</w:t>
      </w:r>
      <w:r w:rsidR="00F31301">
        <w:rPr>
          <w:color w:val="CF6A4C"/>
          <w:sz w:val="18"/>
          <w:szCs w:val="18"/>
        </w:rPr>
        <w:t>2</w:t>
      </w:r>
      <w:r w:rsidR="00F31301">
        <w:rPr>
          <w:color w:val="F8F8F8"/>
          <w:sz w:val="18"/>
          <w:szCs w:val="18"/>
        </w:rPr>
        <w:t>)</w:t>
      </w:r>
      <w:r w:rsidR="00F31301">
        <w:rPr>
          <w:color w:val="F8F8F8"/>
          <w:sz w:val="18"/>
          <w:szCs w:val="18"/>
        </w:rPr>
        <w:br/>
        <w:t xml:space="preserve">  </w:t>
      </w:r>
      <w:r w:rsidR="00F31301">
        <w:rPr>
          <w:i/>
          <w:iCs/>
          <w:color w:val="5F5A60"/>
          <w:sz w:val="18"/>
          <w:szCs w:val="18"/>
        </w:rPr>
        <w:t># ... more methods</w:t>
      </w:r>
      <w:r w:rsidR="00F31301">
        <w:rPr>
          <w:i/>
          <w:iCs/>
          <w:color w:val="5F5A60"/>
          <w:sz w:val="18"/>
          <w:szCs w:val="18"/>
        </w:rPr>
        <w:br/>
      </w:r>
      <w:r w:rsidR="00F31301">
        <w:rPr>
          <w:i/>
          <w:iCs/>
          <w:color w:val="5F5A60"/>
          <w:sz w:val="18"/>
          <w:szCs w:val="18"/>
        </w:rPr>
        <w:br/>
      </w:r>
      <w:r w:rsidR="00F31301">
        <w:rPr>
          <w:i/>
          <w:iCs/>
          <w:color w:val="5F5A60"/>
          <w:sz w:val="18"/>
          <w:szCs w:val="18"/>
        </w:rPr>
        <w:br/>
      </w:r>
      <w:r w:rsidR="00F31301">
        <w:rPr>
          <w:color w:val="F9EE98"/>
          <w:sz w:val="18"/>
          <w:szCs w:val="18"/>
        </w:rPr>
        <w:t xml:space="preserve">if </w:t>
      </w:r>
      <w:r w:rsidR="00F31301">
        <w:rPr>
          <w:color w:val="F8F8F8"/>
          <w:sz w:val="18"/>
          <w:szCs w:val="18"/>
        </w:rPr>
        <w:t xml:space="preserve">__name__ </w:t>
      </w:r>
      <w:r w:rsidR="00F31301">
        <w:rPr>
          <w:color w:val="CDA869"/>
          <w:sz w:val="18"/>
          <w:szCs w:val="18"/>
        </w:rPr>
        <w:t xml:space="preserve">== </w:t>
      </w:r>
      <w:r w:rsidR="00F31301">
        <w:rPr>
          <w:color w:val="8F9D6A"/>
          <w:sz w:val="18"/>
          <w:szCs w:val="18"/>
        </w:rPr>
        <w:t>"__main__"</w:t>
      </w:r>
      <w:r w:rsidR="00F31301">
        <w:rPr>
          <w:color w:val="CDA869"/>
          <w:sz w:val="18"/>
          <w:szCs w:val="18"/>
        </w:rPr>
        <w:t>:</w:t>
      </w:r>
      <w:r w:rsidR="00F31301">
        <w:rPr>
          <w:color w:val="CDA869"/>
          <w:sz w:val="18"/>
          <w:szCs w:val="18"/>
        </w:rPr>
        <w:br/>
        <w:t xml:space="preserve">    </w:t>
      </w:r>
      <w:r w:rsidR="00F31301">
        <w:rPr>
          <w:i/>
          <w:iCs/>
          <w:color w:val="5F5A60"/>
          <w:sz w:val="18"/>
          <w:szCs w:val="18"/>
        </w:rPr>
        <w:t># create the lattice object</w:t>
      </w:r>
      <w:r w:rsidR="00F31301">
        <w:rPr>
          <w:i/>
          <w:iCs/>
          <w:color w:val="5F5A60"/>
          <w:sz w:val="18"/>
          <w:szCs w:val="18"/>
        </w:rPr>
        <w:br/>
        <w:t xml:space="preserve">    </w:t>
      </w:r>
      <w:r w:rsidR="00F31301">
        <w:rPr>
          <w:color w:val="F8F8F8"/>
          <w:sz w:val="18"/>
          <w:szCs w:val="18"/>
        </w:rPr>
        <w:t xml:space="preserve">length </w:t>
      </w:r>
      <w:r w:rsidR="00F31301">
        <w:rPr>
          <w:color w:val="CDA869"/>
          <w:sz w:val="18"/>
          <w:szCs w:val="18"/>
        </w:rPr>
        <w:t>=</w:t>
      </w:r>
      <w:r w:rsidR="00F31301">
        <w:rPr>
          <w:color w:val="CF6A4C"/>
          <w:sz w:val="18"/>
          <w:szCs w:val="18"/>
        </w:rPr>
        <w:t>32</w:t>
      </w:r>
      <w:r w:rsidR="00F31301">
        <w:rPr>
          <w:color w:val="CF6A4C"/>
          <w:sz w:val="18"/>
          <w:szCs w:val="18"/>
        </w:rPr>
        <w:br/>
        <w:t xml:space="preserve">    </w:t>
      </w:r>
      <w:r w:rsidR="00F31301">
        <w:rPr>
          <w:i/>
          <w:iCs/>
          <w:color w:val="5F5A60"/>
          <w:sz w:val="18"/>
          <w:szCs w:val="18"/>
        </w:rPr>
        <w:t>##Tracer()()</w:t>
      </w:r>
      <w:r w:rsidR="00F31301">
        <w:rPr>
          <w:i/>
          <w:iCs/>
          <w:color w:val="5F5A60"/>
          <w:sz w:val="18"/>
          <w:szCs w:val="18"/>
        </w:rPr>
        <w:br/>
        <w:t xml:space="preserve">    </w:t>
      </w:r>
      <w:r w:rsidR="00F31301">
        <w:rPr>
          <w:color w:val="F8F8F8"/>
          <w:sz w:val="18"/>
          <w:szCs w:val="18"/>
        </w:rPr>
        <w:t xml:space="preserve">temperature </w:t>
      </w:r>
      <w:r w:rsidR="00F31301">
        <w:rPr>
          <w:color w:val="CDA869"/>
          <w:sz w:val="18"/>
          <w:szCs w:val="18"/>
        </w:rPr>
        <w:t xml:space="preserve">= </w:t>
      </w:r>
      <w:r w:rsidR="00F31301">
        <w:rPr>
          <w:color w:val="F8F8F8"/>
          <w:sz w:val="18"/>
          <w:szCs w:val="18"/>
        </w:rPr>
        <w:t>[</w:t>
      </w:r>
      <w:r w:rsidR="00F31301">
        <w:rPr>
          <w:color w:val="CF6A4C"/>
          <w:sz w:val="18"/>
          <w:szCs w:val="18"/>
        </w:rPr>
        <w:t>2.265</w:t>
      </w:r>
      <w:r w:rsidR="00F31301">
        <w:rPr>
          <w:color w:val="F8F8F8"/>
          <w:sz w:val="18"/>
          <w:szCs w:val="18"/>
        </w:rPr>
        <w:t>]</w:t>
      </w:r>
      <w:r w:rsidR="00F31301">
        <w:rPr>
          <w:color w:val="F8F8F8"/>
          <w:sz w:val="18"/>
          <w:szCs w:val="18"/>
        </w:rPr>
        <w:br/>
        <w:t xml:space="preserve">    mcs_step </w:t>
      </w:r>
      <w:r w:rsidR="00F31301">
        <w:rPr>
          <w:color w:val="CDA869"/>
          <w:sz w:val="18"/>
          <w:szCs w:val="18"/>
        </w:rPr>
        <w:t xml:space="preserve">= </w:t>
      </w:r>
      <w:r w:rsidR="00F31301">
        <w:rPr>
          <w:color w:val="CF6A4C"/>
          <w:sz w:val="18"/>
          <w:szCs w:val="18"/>
        </w:rPr>
        <w:t>50000</w:t>
      </w:r>
      <w:r w:rsidR="00F31301">
        <w:rPr>
          <w:color w:val="CF6A4C"/>
          <w:sz w:val="18"/>
          <w:szCs w:val="18"/>
        </w:rPr>
        <w:br/>
      </w:r>
      <w:r w:rsidR="00F31301">
        <w:rPr>
          <w:color w:val="CF6A4C"/>
          <w:sz w:val="18"/>
          <w:szCs w:val="18"/>
        </w:rPr>
        <w:br/>
        <w:t xml:space="preserve">    </w:t>
      </w:r>
      <w:r w:rsidR="00F31301">
        <w:rPr>
          <w:color w:val="F8F8F8"/>
          <w:sz w:val="18"/>
          <w:szCs w:val="18"/>
        </w:rPr>
        <w:t xml:space="preserve">seed </w:t>
      </w:r>
      <w:r w:rsidR="00F31301">
        <w:rPr>
          <w:color w:val="CDA869"/>
          <w:sz w:val="18"/>
          <w:szCs w:val="18"/>
        </w:rPr>
        <w:t xml:space="preserve">= </w:t>
      </w:r>
      <w:r w:rsidR="00F31301">
        <w:rPr>
          <w:color w:val="F8F8F8"/>
          <w:sz w:val="18"/>
          <w:szCs w:val="18"/>
        </w:rPr>
        <w:t>[</w:t>
      </w:r>
      <w:r w:rsidR="00F31301">
        <w:rPr>
          <w:color w:val="CF6A4C"/>
          <w:sz w:val="18"/>
          <w:szCs w:val="18"/>
        </w:rPr>
        <w:t>1000</w:t>
      </w:r>
      <w:r w:rsidR="00F31301">
        <w:rPr>
          <w:color w:val="F8F8F8"/>
          <w:sz w:val="18"/>
          <w:szCs w:val="18"/>
        </w:rPr>
        <w:t>,</w:t>
      </w:r>
      <w:r w:rsidR="00F31301">
        <w:rPr>
          <w:color w:val="CF6A4C"/>
          <w:sz w:val="18"/>
          <w:szCs w:val="18"/>
        </w:rPr>
        <w:t>2000</w:t>
      </w:r>
      <w:r w:rsidR="00F31301">
        <w:rPr>
          <w:color w:val="F8F8F8"/>
          <w:sz w:val="18"/>
          <w:szCs w:val="18"/>
        </w:rPr>
        <w:t>,</w:t>
      </w:r>
      <w:r w:rsidR="00F31301">
        <w:rPr>
          <w:color w:val="CF6A4C"/>
          <w:sz w:val="18"/>
          <w:szCs w:val="18"/>
        </w:rPr>
        <w:t>3000</w:t>
      </w:r>
      <w:r w:rsidR="00F31301">
        <w:rPr>
          <w:color w:val="F8F8F8"/>
          <w:sz w:val="18"/>
          <w:szCs w:val="18"/>
        </w:rPr>
        <w:t>,</w:t>
      </w:r>
      <w:r w:rsidR="00F31301">
        <w:rPr>
          <w:color w:val="CF6A4C"/>
          <w:sz w:val="18"/>
          <w:szCs w:val="18"/>
        </w:rPr>
        <w:t>4000</w:t>
      </w:r>
      <w:r w:rsidR="00F31301">
        <w:rPr>
          <w:color w:val="F8F8F8"/>
          <w:sz w:val="18"/>
          <w:szCs w:val="18"/>
        </w:rPr>
        <w:t>,</w:t>
      </w:r>
      <w:r w:rsidR="00F31301">
        <w:rPr>
          <w:color w:val="CF6A4C"/>
          <w:sz w:val="18"/>
          <w:szCs w:val="18"/>
        </w:rPr>
        <w:t>5000</w:t>
      </w:r>
      <w:r w:rsidR="00F31301">
        <w:rPr>
          <w:color w:val="F8F8F8"/>
          <w:sz w:val="18"/>
          <w:szCs w:val="18"/>
        </w:rPr>
        <w:t>,</w:t>
      </w:r>
      <w:r w:rsidR="00F31301">
        <w:rPr>
          <w:color w:val="CF6A4C"/>
          <w:sz w:val="18"/>
          <w:szCs w:val="18"/>
        </w:rPr>
        <w:t>6000</w:t>
      </w:r>
      <w:r w:rsidR="00F31301">
        <w:rPr>
          <w:color w:val="F8F8F8"/>
          <w:sz w:val="18"/>
          <w:szCs w:val="18"/>
        </w:rPr>
        <w:t>]</w:t>
      </w:r>
      <w:r w:rsidR="00F31301">
        <w:rPr>
          <w:color w:val="F8F8F8"/>
          <w:sz w:val="18"/>
          <w:szCs w:val="18"/>
        </w:rPr>
        <w:br/>
      </w:r>
      <w:r w:rsidR="00F31301">
        <w:rPr>
          <w:color w:val="F8F8F8"/>
          <w:sz w:val="18"/>
          <w:szCs w:val="18"/>
        </w:rPr>
        <w:br/>
        <w:t xml:space="preserve">    mcs_step_runs </w:t>
      </w:r>
      <w:r w:rsidR="00F31301">
        <w:rPr>
          <w:color w:val="CDA869"/>
          <w:sz w:val="18"/>
          <w:szCs w:val="18"/>
        </w:rPr>
        <w:t xml:space="preserve">= </w:t>
      </w:r>
      <w:r w:rsidR="00F31301">
        <w:rPr>
          <w:color w:val="CF6A4C"/>
          <w:sz w:val="18"/>
          <w:szCs w:val="18"/>
        </w:rPr>
        <w:t>2</w:t>
      </w:r>
      <w:r w:rsidR="00F31301">
        <w:rPr>
          <w:color w:val="CF6A4C"/>
          <w:sz w:val="18"/>
          <w:szCs w:val="18"/>
        </w:rPr>
        <w:br/>
        <w:t xml:space="preserve">    </w:t>
      </w:r>
      <w:r w:rsidR="00F31301">
        <w:rPr>
          <w:i/>
          <w:iCs/>
          <w:color w:val="5F5A60"/>
          <w:sz w:val="18"/>
          <w:szCs w:val="18"/>
        </w:rPr>
        <w:t>##print l.energy</w:t>
      </w:r>
      <w:r w:rsidR="00F31301">
        <w:rPr>
          <w:i/>
          <w:iCs/>
          <w:color w:val="5F5A60"/>
          <w:sz w:val="18"/>
          <w:szCs w:val="18"/>
        </w:rPr>
        <w:br/>
      </w:r>
      <w:r w:rsidR="00F31301">
        <w:rPr>
          <w:i/>
          <w:iCs/>
          <w:color w:val="5F5A60"/>
          <w:sz w:val="18"/>
          <w:szCs w:val="18"/>
        </w:rPr>
        <w:br/>
        <w:t xml:space="preserve">    </w:t>
      </w:r>
      <w:r w:rsidR="00F31301">
        <w:rPr>
          <w:color w:val="F8F8F8"/>
          <w:sz w:val="18"/>
          <w:szCs w:val="18"/>
        </w:rPr>
        <w:t xml:space="preserve">mean </w:t>
      </w:r>
      <w:r w:rsidR="00F31301">
        <w:rPr>
          <w:color w:val="CDA869"/>
          <w:sz w:val="18"/>
          <w:szCs w:val="18"/>
        </w:rPr>
        <w:t>=</w:t>
      </w:r>
      <w:r w:rsidR="00F31301">
        <w:rPr>
          <w:color w:val="F8F8F8"/>
          <w:sz w:val="18"/>
          <w:szCs w:val="18"/>
        </w:rPr>
        <w:t>[]</w:t>
      </w:r>
      <w:r w:rsidR="00F31301">
        <w:rPr>
          <w:color w:val="F8F8F8"/>
          <w:sz w:val="18"/>
          <w:szCs w:val="18"/>
        </w:rPr>
        <w:br/>
        <w:t xml:space="preserve">    mean_abs </w:t>
      </w:r>
      <w:r w:rsidR="00F31301">
        <w:rPr>
          <w:color w:val="CDA869"/>
          <w:sz w:val="18"/>
          <w:szCs w:val="18"/>
        </w:rPr>
        <w:t>=</w:t>
      </w:r>
      <w:r w:rsidR="00F31301">
        <w:rPr>
          <w:color w:val="F8F8F8"/>
          <w:sz w:val="18"/>
          <w:szCs w:val="18"/>
        </w:rPr>
        <w:t>[]</w:t>
      </w:r>
      <w:r w:rsidR="00F31301">
        <w:rPr>
          <w:color w:val="F8F8F8"/>
          <w:sz w:val="18"/>
          <w:szCs w:val="18"/>
        </w:rPr>
        <w:br/>
      </w:r>
      <w:r w:rsidR="00F31301">
        <w:rPr>
          <w:color w:val="F8F8F8"/>
          <w:sz w:val="18"/>
          <w:szCs w:val="18"/>
        </w:rPr>
        <w:br/>
      </w:r>
      <w:r w:rsidR="00F31301">
        <w:rPr>
          <w:color w:val="F8F8F8"/>
          <w:sz w:val="18"/>
          <w:szCs w:val="18"/>
        </w:rPr>
        <w:br/>
        <w:t xml:space="preserve">    mcs_linspace </w:t>
      </w:r>
      <w:r w:rsidR="00F31301">
        <w:rPr>
          <w:color w:val="CDA869"/>
          <w:sz w:val="18"/>
          <w:szCs w:val="18"/>
        </w:rPr>
        <w:t xml:space="preserve">= </w:t>
      </w:r>
      <w:r w:rsidR="00F31301">
        <w:rPr>
          <w:color w:val="F8F8F8"/>
          <w:sz w:val="18"/>
          <w:szCs w:val="18"/>
        </w:rPr>
        <w:t>np.linspace(</w:t>
      </w:r>
      <w:r w:rsidR="00F31301">
        <w:rPr>
          <w:color w:val="CF6A4C"/>
          <w:sz w:val="18"/>
          <w:szCs w:val="18"/>
        </w:rPr>
        <w:t>1</w:t>
      </w:r>
      <w:r w:rsidR="00F31301">
        <w:rPr>
          <w:color w:val="F8F8F8"/>
          <w:sz w:val="18"/>
          <w:szCs w:val="18"/>
        </w:rPr>
        <w:t>,mcs_step,mcs_step)</w:t>
      </w:r>
      <w:r w:rsidR="00F31301">
        <w:rPr>
          <w:color w:val="F8F8F8"/>
          <w:sz w:val="18"/>
          <w:szCs w:val="18"/>
        </w:rPr>
        <w:br/>
      </w:r>
      <w:r w:rsidR="00F31301">
        <w:rPr>
          <w:color w:val="F8F8F8"/>
          <w:sz w:val="18"/>
          <w:szCs w:val="18"/>
        </w:rPr>
        <w:br/>
        <w:t xml:space="preserve">    </w:t>
      </w:r>
      <w:r w:rsidR="00F31301">
        <w:rPr>
          <w:i/>
          <w:iCs/>
          <w:color w:val="5F5A60"/>
          <w:sz w:val="18"/>
          <w:szCs w:val="18"/>
        </w:rPr>
        <w:t>## Do MC for given mcs_step</w:t>
      </w:r>
      <w:r w:rsidR="00F31301">
        <w:rPr>
          <w:i/>
          <w:iCs/>
          <w:color w:val="5F5A60"/>
          <w:sz w:val="18"/>
          <w:szCs w:val="18"/>
        </w:rPr>
        <w:br/>
      </w:r>
      <w:r w:rsidR="00F31301">
        <w:rPr>
          <w:i/>
          <w:iCs/>
          <w:color w:val="5F5A60"/>
          <w:sz w:val="18"/>
          <w:szCs w:val="18"/>
        </w:rPr>
        <w:lastRenderedPageBreak/>
        <w:t xml:space="preserve">    </w:t>
      </w:r>
      <w:r w:rsidR="00F31301">
        <w:rPr>
          <w:color w:val="F9EE98"/>
          <w:sz w:val="18"/>
          <w:szCs w:val="18"/>
        </w:rPr>
        <w:t xml:space="preserve">for </w:t>
      </w:r>
      <w:r w:rsidR="00F31301">
        <w:rPr>
          <w:color w:val="F8F8F8"/>
          <w:sz w:val="18"/>
          <w:szCs w:val="18"/>
        </w:rPr>
        <w:t xml:space="preserve">j </w:t>
      </w:r>
      <w:r w:rsidR="00F31301">
        <w:rPr>
          <w:color w:val="F9EE98"/>
          <w:sz w:val="18"/>
          <w:szCs w:val="18"/>
        </w:rPr>
        <w:t xml:space="preserve">in </w:t>
      </w:r>
      <w:r w:rsidR="00F31301">
        <w:rPr>
          <w:color w:val="F8F8F8"/>
          <w:sz w:val="18"/>
          <w:szCs w:val="18"/>
        </w:rPr>
        <w:t>temperature</w:t>
      </w:r>
      <w:r w:rsidR="00F31301">
        <w:rPr>
          <w:color w:val="CDA869"/>
          <w:sz w:val="18"/>
          <w:szCs w:val="18"/>
        </w:rPr>
        <w:t>:</w:t>
      </w:r>
      <w:r w:rsidR="00F31301">
        <w:rPr>
          <w:color w:val="CDA869"/>
          <w:sz w:val="18"/>
          <w:szCs w:val="18"/>
        </w:rPr>
        <w:br/>
        <w:t xml:space="preserve">        </w:t>
      </w:r>
      <w:r w:rsidR="00F31301">
        <w:rPr>
          <w:i/>
          <w:iCs/>
          <w:color w:val="5F5A60"/>
          <w:sz w:val="18"/>
          <w:szCs w:val="18"/>
        </w:rPr>
        <w:t>#Tracer()()</w:t>
      </w:r>
      <w:r w:rsidR="00F31301">
        <w:rPr>
          <w:i/>
          <w:iCs/>
          <w:color w:val="5F5A60"/>
          <w:sz w:val="18"/>
          <w:szCs w:val="18"/>
        </w:rPr>
        <w:br/>
        <w:t xml:space="preserve">        </w:t>
      </w:r>
      <w:r w:rsidR="00F31301">
        <w:rPr>
          <w:color w:val="F8F8F8"/>
          <w:sz w:val="18"/>
          <w:szCs w:val="18"/>
        </w:rPr>
        <w:t xml:space="preserve">mcs_energy </w:t>
      </w:r>
      <w:r w:rsidR="00F31301">
        <w:rPr>
          <w:color w:val="CDA869"/>
          <w:sz w:val="18"/>
          <w:szCs w:val="18"/>
        </w:rPr>
        <w:t xml:space="preserve">= </w:t>
      </w:r>
      <w:r w:rsidR="00F31301">
        <w:rPr>
          <w:color w:val="F8F8F8"/>
          <w:sz w:val="18"/>
          <w:szCs w:val="18"/>
        </w:rPr>
        <w:t>[]</w:t>
      </w:r>
      <w:r w:rsidR="00F31301">
        <w:rPr>
          <w:color w:val="F8F8F8"/>
          <w:sz w:val="18"/>
          <w:szCs w:val="18"/>
        </w:rPr>
        <w:br/>
        <w:t xml:space="preserve">        mcs_magnetisation </w:t>
      </w:r>
      <w:r w:rsidR="00F31301">
        <w:rPr>
          <w:color w:val="CDA869"/>
          <w:sz w:val="18"/>
          <w:szCs w:val="18"/>
        </w:rPr>
        <w:t xml:space="preserve">= </w:t>
      </w:r>
      <w:r w:rsidR="00F31301">
        <w:rPr>
          <w:color w:val="F8F8F8"/>
          <w:sz w:val="18"/>
          <w:szCs w:val="18"/>
        </w:rPr>
        <w:t>[]</w:t>
      </w:r>
      <w:r w:rsidR="00F31301">
        <w:rPr>
          <w:color w:val="F8F8F8"/>
          <w:sz w:val="18"/>
          <w:szCs w:val="18"/>
        </w:rPr>
        <w:br/>
        <w:t xml:space="preserve">        file_mag </w:t>
      </w:r>
      <w:r w:rsidR="00F31301">
        <w:rPr>
          <w:color w:val="CDA869"/>
          <w:sz w:val="18"/>
          <w:szCs w:val="18"/>
        </w:rPr>
        <w:t xml:space="preserve">= </w:t>
      </w:r>
      <w:r w:rsidR="00F31301">
        <w:rPr>
          <w:color w:val="DAD085"/>
          <w:sz w:val="18"/>
          <w:szCs w:val="18"/>
        </w:rPr>
        <w:t>open</w:t>
      </w:r>
      <w:r w:rsidR="00F31301">
        <w:rPr>
          <w:color w:val="F8F8F8"/>
          <w:sz w:val="18"/>
          <w:szCs w:val="18"/>
        </w:rPr>
        <w:t>(</w:t>
      </w:r>
      <w:r w:rsidR="00F31301">
        <w:rPr>
          <w:color w:val="8F9D6A"/>
          <w:sz w:val="18"/>
          <w:szCs w:val="18"/>
        </w:rPr>
        <w:t xml:space="preserve">'C:\Python27\CS\Exercise10\FigureFor1c\Magnetisation for T %1.3f.txt' </w:t>
      </w:r>
      <w:r w:rsidR="00F31301">
        <w:rPr>
          <w:color w:val="CDA869"/>
          <w:sz w:val="18"/>
          <w:szCs w:val="18"/>
        </w:rPr>
        <w:t xml:space="preserve">% </w:t>
      </w:r>
      <w:r w:rsidR="00F31301">
        <w:rPr>
          <w:color w:val="F8F8F8"/>
          <w:sz w:val="18"/>
          <w:szCs w:val="18"/>
        </w:rPr>
        <w:t xml:space="preserve">j, </w:t>
      </w:r>
      <w:r w:rsidR="00F31301">
        <w:rPr>
          <w:color w:val="8F9D6A"/>
          <w:sz w:val="18"/>
          <w:szCs w:val="18"/>
        </w:rPr>
        <w:t>'wb'</w:t>
      </w:r>
      <w:r w:rsidR="00F31301">
        <w:rPr>
          <w:color w:val="F8F8F8"/>
          <w:sz w:val="18"/>
          <w:szCs w:val="18"/>
        </w:rPr>
        <w:t>)</w:t>
      </w:r>
      <w:r w:rsidR="00F31301">
        <w:rPr>
          <w:color w:val="F8F8F8"/>
          <w:sz w:val="18"/>
          <w:szCs w:val="18"/>
        </w:rPr>
        <w:br/>
        <w:t xml:space="preserve">        file_energy </w:t>
      </w:r>
      <w:r w:rsidR="00F31301">
        <w:rPr>
          <w:color w:val="CDA869"/>
          <w:sz w:val="18"/>
          <w:szCs w:val="18"/>
        </w:rPr>
        <w:t xml:space="preserve">= </w:t>
      </w:r>
      <w:r w:rsidR="00F31301">
        <w:rPr>
          <w:color w:val="DAD085"/>
          <w:sz w:val="18"/>
          <w:szCs w:val="18"/>
        </w:rPr>
        <w:t>open</w:t>
      </w:r>
      <w:r w:rsidR="00F31301">
        <w:rPr>
          <w:color w:val="F8F8F8"/>
          <w:sz w:val="18"/>
          <w:szCs w:val="18"/>
        </w:rPr>
        <w:t>(</w:t>
      </w:r>
      <w:r w:rsidR="00F31301">
        <w:rPr>
          <w:color w:val="8F9D6A"/>
          <w:sz w:val="18"/>
          <w:szCs w:val="18"/>
        </w:rPr>
        <w:t xml:space="preserve">'C:\Python27\CS\Exercise10\FigureFor1c\Energy for T %1.3f.txt' </w:t>
      </w:r>
      <w:r w:rsidR="00F31301">
        <w:rPr>
          <w:color w:val="CDA869"/>
          <w:sz w:val="18"/>
          <w:szCs w:val="18"/>
        </w:rPr>
        <w:t xml:space="preserve">% </w:t>
      </w:r>
      <w:r w:rsidR="00F31301">
        <w:rPr>
          <w:color w:val="F8F8F8"/>
          <w:sz w:val="18"/>
          <w:szCs w:val="18"/>
        </w:rPr>
        <w:t xml:space="preserve">j, </w:t>
      </w:r>
      <w:r w:rsidR="00F31301">
        <w:rPr>
          <w:color w:val="8F9D6A"/>
          <w:sz w:val="18"/>
          <w:szCs w:val="18"/>
        </w:rPr>
        <w:t>'wb'</w:t>
      </w:r>
      <w:r w:rsidR="00F31301">
        <w:rPr>
          <w:color w:val="F8F8F8"/>
          <w:sz w:val="18"/>
          <w:szCs w:val="18"/>
        </w:rPr>
        <w:t>)</w:t>
      </w:r>
      <w:r w:rsidR="00F31301">
        <w:rPr>
          <w:color w:val="F8F8F8"/>
          <w:sz w:val="18"/>
          <w:szCs w:val="18"/>
        </w:rPr>
        <w:br/>
      </w:r>
      <w:r w:rsidR="00F31301">
        <w:rPr>
          <w:color w:val="F8F8F8"/>
          <w:sz w:val="18"/>
          <w:szCs w:val="18"/>
        </w:rPr>
        <w:br/>
        <w:t xml:space="preserve">        pylab.figure()</w:t>
      </w:r>
      <w:r w:rsidR="00F31301">
        <w:rPr>
          <w:color w:val="F8F8F8"/>
          <w:sz w:val="18"/>
          <w:szCs w:val="18"/>
        </w:rPr>
        <w:br/>
      </w:r>
      <w:r w:rsidR="00F31301">
        <w:rPr>
          <w:color w:val="F8F8F8"/>
          <w:sz w:val="18"/>
          <w:szCs w:val="18"/>
        </w:rPr>
        <w:br/>
        <w:t xml:space="preserve">        </w:t>
      </w:r>
      <w:r w:rsidR="00F31301">
        <w:rPr>
          <w:color w:val="F9EE98"/>
          <w:sz w:val="18"/>
          <w:szCs w:val="18"/>
        </w:rPr>
        <w:t xml:space="preserve">for </w:t>
      </w:r>
      <w:r w:rsidR="00F31301">
        <w:rPr>
          <w:color w:val="F8F8F8"/>
          <w:sz w:val="18"/>
          <w:szCs w:val="18"/>
        </w:rPr>
        <w:t xml:space="preserve">k </w:t>
      </w:r>
      <w:r w:rsidR="00F31301">
        <w:rPr>
          <w:color w:val="F9EE98"/>
          <w:sz w:val="18"/>
          <w:szCs w:val="18"/>
        </w:rPr>
        <w:t xml:space="preserve">in </w:t>
      </w:r>
      <w:r w:rsidR="00F31301">
        <w:rPr>
          <w:color w:val="DAD085"/>
          <w:sz w:val="18"/>
          <w:szCs w:val="18"/>
        </w:rPr>
        <w:t>range</w:t>
      </w:r>
      <w:r w:rsidR="00F31301">
        <w:rPr>
          <w:color w:val="F8F8F8"/>
          <w:sz w:val="18"/>
          <w:szCs w:val="18"/>
        </w:rPr>
        <w:t>(mcs_step_runs)</w:t>
      </w:r>
      <w:r w:rsidR="00F31301">
        <w:rPr>
          <w:color w:val="CDA869"/>
          <w:sz w:val="18"/>
          <w:szCs w:val="18"/>
        </w:rPr>
        <w:t>:</w:t>
      </w:r>
      <w:r w:rsidR="00F31301">
        <w:rPr>
          <w:color w:val="CDA869"/>
          <w:sz w:val="18"/>
          <w:szCs w:val="18"/>
        </w:rPr>
        <w:br/>
        <w:t xml:space="preserve">            </w:t>
      </w:r>
      <w:r w:rsidR="00F31301">
        <w:rPr>
          <w:i/>
          <w:iCs/>
          <w:color w:val="5F5A60"/>
          <w:sz w:val="18"/>
          <w:szCs w:val="18"/>
        </w:rPr>
        <w:t>#Tracer()()</w:t>
      </w:r>
      <w:r w:rsidR="00F31301">
        <w:rPr>
          <w:i/>
          <w:iCs/>
          <w:color w:val="5F5A60"/>
          <w:sz w:val="18"/>
          <w:szCs w:val="18"/>
        </w:rPr>
        <w:br/>
        <w:t xml:space="preserve">            </w:t>
      </w:r>
      <w:r w:rsidR="00F31301">
        <w:rPr>
          <w:color w:val="F8F8F8"/>
          <w:sz w:val="18"/>
          <w:szCs w:val="18"/>
        </w:rPr>
        <w:t xml:space="preserve">l </w:t>
      </w:r>
      <w:r w:rsidR="00F31301">
        <w:rPr>
          <w:color w:val="CDA869"/>
          <w:sz w:val="18"/>
          <w:szCs w:val="18"/>
        </w:rPr>
        <w:t xml:space="preserve">= </w:t>
      </w:r>
      <w:r w:rsidR="00F31301">
        <w:rPr>
          <w:color w:val="F8F8F8"/>
          <w:sz w:val="18"/>
          <w:szCs w:val="18"/>
        </w:rPr>
        <w:t>PLattice(length,seed[k])</w:t>
      </w:r>
      <w:r w:rsidR="00F31301">
        <w:rPr>
          <w:color w:val="F8F8F8"/>
          <w:sz w:val="18"/>
          <w:szCs w:val="18"/>
        </w:rPr>
        <w:br/>
      </w:r>
      <w:r w:rsidR="00F31301">
        <w:rPr>
          <w:color w:val="F8F8F8"/>
          <w:sz w:val="18"/>
          <w:szCs w:val="18"/>
        </w:rPr>
        <w:br/>
        <w:t xml:space="preserve">            mcs_e </w:t>
      </w:r>
      <w:r w:rsidR="00F31301">
        <w:rPr>
          <w:color w:val="CDA869"/>
          <w:sz w:val="18"/>
          <w:szCs w:val="18"/>
        </w:rPr>
        <w:t>=</w:t>
      </w:r>
      <w:r w:rsidR="00F31301">
        <w:rPr>
          <w:color w:val="F8F8F8"/>
          <w:sz w:val="18"/>
          <w:szCs w:val="18"/>
        </w:rPr>
        <w:t>[]</w:t>
      </w:r>
      <w:r w:rsidR="00F31301">
        <w:rPr>
          <w:color w:val="F8F8F8"/>
          <w:sz w:val="18"/>
          <w:szCs w:val="18"/>
        </w:rPr>
        <w:br/>
        <w:t xml:space="preserve">            mcs_m</w:t>
      </w:r>
      <w:r w:rsidR="00F31301">
        <w:rPr>
          <w:color w:val="CDA869"/>
          <w:sz w:val="18"/>
          <w:szCs w:val="18"/>
        </w:rPr>
        <w:t>=</w:t>
      </w:r>
      <w:r w:rsidR="00F31301">
        <w:rPr>
          <w:color w:val="F8F8F8"/>
          <w:sz w:val="18"/>
          <w:szCs w:val="18"/>
        </w:rPr>
        <w:t>[]</w:t>
      </w:r>
      <w:r w:rsidR="00F31301">
        <w:rPr>
          <w:color w:val="F8F8F8"/>
          <w:sz w:val="18"/>
          <w:szCs w:val="18"/>
        </w:rPr>
        <w:br/>
      </w:r>
      <w:r w:rsidR="00F31301">
        <w:rPr>
          <w:color w:val="F8F8F8"/>
          <w:sz w:val="18"/>
          <w:szCs w:val="18"/>
        </w:rPr>
        <w:br/>
        <w:t xml:space="preserve">            </w:t>
      </w:r>
      <w:r w:rsidR="00F31301">
        <w:rPr>
          <w:color w:val="F9EE98"/>
          <w:sz w:val="18"/>
          <w:szCs w:val="18"/>
        </w:rPr>
        <w:t xml:space="preserve">for </w:t>
      </w:r>
      <w:r w:rsidR="00F31301">
        <w:rPr>
          <w:color w:val="F8F8F8"/>
          <w:sz w:val="18"/>
          <w:szCs w:val="18"/>
        </w:rPr>
        <w:t xml:space="preserve">i </w:t>
      </w:r>
      <w:r w:rsidR="00F31301">
        <w:rPr>
          <w:color w:val="F9EE98"/>
          <w:sz w:val="18"/>
          <w:szCs w:val="18"/>
        </w:rPr>
        <w:t xml:space="preserve">in </w:t>
      </w:r>
      <w:r w:rsidR="00F31301">
        <w:rPr>
          <w:color w:val="DAD085"/>
          <w:sz w:val="18"/>
          <w:szCs w:val="18"/>
        </w:rPr>
        <w:t>range</w:t>
      </w:r>
      <w:r w:rsidR="00F31301">
        <w:rPr>
          <w:color w:val="F8F8F8"/>
          <w:sz w:val="18"/>
          <w:szCs w:val="18"/>
        </w:rPr>
        <w:t>(mcs_step)</w:t>
      </w:r>
      <w:r w:rsidR="00F31301">
        <w:rPr>
          <w:color w:val="CDA869"/>
          <w:sz w:val="18"/>
          <w:szCs w:val="18"/>
        </w:rPr>
        <w:t>:</w:t>
      </w:r>
      <w:r w:rsidR="00F31301">
        <w:rPr>
          <w:color w:val="CDA869"/>
          <w:sz w:val="18"/>
          <w:szCs w:val="18"/>
        </w:rPr>
        <w:br/>
      </w:r>
      <w:r w:rsidR="00F31301">
        <w:rPr>
          <w:color w:val="CDA869"/>
          <w:sz w:val="18"/>
          <w:szCs w:val="18"/>
        </w:rPr>
        <w:br/>
        <w:t xml:space="preserve">                </w:t>
      </w:r>
      <w:r w:rsidR="00F31301">
        <w:rPr>
          <w:i/>
          <w:iCs/>
          <w:color w:val="5F5A60"/>
          <w:sz w:val="18"/>
          <w:szCs w:val="18"/>
        </w:rPr>
        <w:t>#Tracer()()</w:t>
      </w:r>
      <w:r w:rsidR="00F31301">
        <w:rPr>
          <w:i/>
          <w:iCs/>
          <w:color w:val="5F5A60"/>
          <w:sz w:val="18"/>
          <w:szCs w:val="18"/>
        </w:rPr>
        <w:br/>
      </w:r>
      <w:r w:rsidR="00F31301">
        <w:rPr>
          <w:i/>
          <w:iCs/>
          <w:color w:val="5F5A60"/>
          <w:sz w:val="18"/>
          <w:szCs w:val="18"/>
        </w:rPr>
        <w:br/>
        <w:t xml:space="preserve">                </w:t>
      </w:r>
      <w:r w:rsidR="00F31301">
        <w:rPr>
          <w:color w:val="F8F8F8"/>
          <w:sz w:val="18"/>
          <w:szCs w:val="18"/>
        </w:rPr>
        <w:t xml:space="preserve">e,m </w:t>
      </w:r>
      <w:r w:rsidR="00F31301">
        <w:rPr>
          <w:color w:val="CDA869"/>
          <w:sz w:val="18"/>
          <w:szCs w:val="18"/>
        </w:rPr>
        <w:t xml:space="preserve">= </w:t>
      </w:r>
      <w:r w:rsidR="00F31301">
        <w:rPr>
          <w:color w:val="F8F8F8"/>
          <w:sz w:val="18"/>
          <w:szCs w:val="18"/>
        </w:rPr>
        <w:t>l.do_montecarlo_step(j)</w:t>
      </w:r>
      <w:r w:rsidR="00F31301">
        <w:rPr>
          <w:color w:val="F8F8F8"/>
          <w:sz w:val="18"/>
          <w:szCs w:val="18"/>
        </w:rPr>
        <w:br/>
        <w:t xml:space="preserve">                </w:t>
      </w:r>
      <w:r w:rsidR="00F31301">
        <w:rPr>
          <w:i/>
          <w:iCs/>
          <w:color w:val="5F5A60"/>
          <w:sz w:val="18"/>
          <w:szCs w:val="18"/>
        </w:rPr>
        <w:t>#print m</w:t>
      </w:r>
      <w:r w:rsidR="00F31301">
        <w:rPr>
          <w:i/>
          <w:iCs/>
          <w:color w:val="5F5A60"/>
          <w:sz w:val="18"/>
          <w:szCs w:val="18"/>
        </w:rPr>
        <w:br/>
        <w:t xml:space="preserve">                </w:t>
      </w:r>
      <w:r w:rsidR="00F31301">
        <w:rPr>
          <w:color w:val="F8F8F8"/>
          <w:sz w:val="18"/>
          <w:szCs w:val="18"/>
        </w:rPr>
        <w:t>mcs_e.append(e); mcs_m.append(m)</w:t>
      </w:r>
      <w:r w:rsidR="00F31301">
        <w:rPr>
          <w:color w:val="F8F8F8"/>
          <w:sz w:val="18"/>
          <w:szCs w:val="18"/>
        </w:rPr>
        <w:br/>
      </w:r>
      <w:r w:rsidR="00F31301">
        <w:rPr>
          <w:color w:val="F8F8F8"/>
          <w:sz w:val="18"/>
          <w:szCs w:val="18"/>
        </w:rPr>
        <w:br/>
        <w:t xml:space="preserve">                </w:t>
      </w:r>
      <w:r w:rsidR="00F31301">
        <w:rPr>
          <w:color w:val="F9EE98"/>
          <w:sz w:val="18"/>
          <w:szCs w:val="18"/>
        </w:rPr>
        <w:t xml:space="preserve">if </w:t>
      </w:r>
      <w:r w:rsidR="00F31301">
        <w:rPr>
          <w:color w:val="F8F8F8"/>
          <w:sz w:val="18"/>
          <w:szCs w:val="18"/>
        </w:rPr>
        <w:t xml:space="preserve">i </w:t>
      </w:r>
      <w:r w:rsidR="00F31301">
        <w:rPr>
          <w:color w:val="CDA869"/>
          <w:sz w:val="18"/>
          <w:szCs w:val="18"/>
        </w:rPr>
        <w:t xml:space="preserve">% </w:t>
      </w:r>
      <w:r w:rsidR="00F31301">
        <w:rPr>
          <w:color w:val="CF6A4C"/>
          <w:sz w:val="18"/>
          <w:szCs w:val="18"/>
        </w:rPr>
        <w:t xml:space="preserve">100 </w:t>
      </w:r>
      <w:r w:rsidR="00F31301">
        <w:rPr>
          <w:color w:val="CDA869"/>
          <w:sz w:val="18"/>
          <w:szCs w:val="18"/>
        </w:rPr>
        <w:t xml:space="preserve">== </w:t>
      </w:r>
      <w:r w:rsidR="00F31301">
        <w:rPr>
          <w:color w:val="CF6A4C"/>
          <w:sz w:val="18"/>
          <w:szCs w:val="18"/>
        </w:rPr>
        <w:t>0</w:t>
      </w:r>
      <w:r w:rsidR="00F31301">
        <w:rPr>
          <w:color w:val="CDA869"/>
          <w:sz w:val="18"/>
          <w:szCs w:val="18"/>
        </w:rPr>
        <w:t>:</w:t>
      </w:r>
      <w:r w:rsidR="00F31301">
        <w:rPr>
          <w:color w:val="CDA869"/>
          <w:sz w:val="18"/>
          <w:szCs w:val="18"/>
        </w:rPr>
        <w:br/>
        <w:t xml:space="preserve">                    </w:t>
      </w:r>
      <w:r w:rsidR="00F31301">
        <w:rPr>
          <w:color w:val="F9EE98"/>
          <w:sz w:val="18"/>
          <w:szCs w:val="18"/>
        </w:rPr>
        <w:t xml:space="preserve">print </w:t>
      </w:r>
      <w:r w:rsidR="00F31301">
        <w:rPr>
          <w:color w:val="8F9D6A"/>
          <w:sz w:val="18"/>
          <w:szCs w:val="18"/>
        </w:rPr>
        <w:t xml:space="preserve">"%d MCS completed for T %1.3f - Run = %d" </w:t>
      </w:r>
      <w:r w:rsidR="00F31301">
        <w:rPr>
          <w:color w:val="CDA869"/>
          <w:sz w:val="18"/>
          <w:szCs w:val="18"/>
        </w:rPr>
        <w:t xml:space="preserve">% </w:t>
      </w:r>
      <w:r w:rsidR="00F31301">
        <w:rPr>
          <w:color w:val="F8F8F8"/>
          <w:sz w:val="18"/>
          <w:szCs w:val="18"/>
        </w:rPr>
        <w:t>(i,j,k)</w:t>
      </w:r>
      <w:r w:rsidR="00F31301">
        <w:rPr>
          <w:color w:val="F8F8F8"/>
          <w:sz w:val="18"/>
          <w:szCs w:val="18"/>
        </w:rPr>
        <w:br/>
      </w:r>
      <w:r w:rsidR="00F31301">
        <w:rPr>
          <w:color w:val="F8F8F8"/>
          <w:sz w:val="18"/>
          <w:szCs w:val="18"/>
        </w:rPr>
        <w:br/>
        <w:t xml:space="preserve">            mcs_energy.append(mcs_e)</w:t>
      </w:r>
      <w:r w:rsidR="00F31301">
        <w:rPr>
          <w:color w:val="F8F8F8"/>
          <w:sz w:val="18"/>
          <w:szCs w:val="18"/>
        </w:rPr>
        <w:br/>
        <w:t xml:space="preserve">            mcs_magnetisation.append(mcs_m)</w:t>
      </w:r>
      <w:r w:rsidR="00F31301">
        <w:rPr>
          <w:color w:val="F8F8F8"/>
          <w:sz w:val="18"/>
          <w:szCs w:val="18"/>
        </w:rPr>
        <w:br/>
      </w:r>
      <w:r w:rsidR="00F31301">
        <w:rPr>
          <w:color w:val="F8F8F8"/>
          <w:sz w:val="18"/>
          <w:szCs w:val="18"/>
        </w:rPr>
        <w:br/>
      </w:r>
      <w:r w:rsidR="00F31301">
        <w:rPr>
          <w:color w:val="F8F8F8"/>
          <w:sz w:val="18"/>
          <w:szCs w:val="18"/>
        </w:rPr>
        <w:br/>
        <w:t xml:space="preserve">            pylab.plot(mcs_linspace,mcs_magnetisation[k],</w:t>
      </w:r>
      <w:r w:rsidR="00F31301">
        <w:rPr>
          <w:color w:val="660099"/>
          <w:sz w:val="18"/>
          <w:szCs w:val="18"/>
        </w:rPr>
        <w:t>marker</w:t>
      </w:r>
      <w:r w:rsidR="00F31301">
        <w:rPr>
          <w:color w:val="CDA869"/>
          <w:sz w:val="18"/>
          <w:szCs w:val="18"/>
        </w:rPr>
        <w:t>=</w:t>
      </w:r>
      <w:r w:rsidR="00F31301">
        <w:rPr>
          <w:color w:val="8F9D6A"/>
          <w:sz w:val="18"/>
          <w:szCs w:val="18"/>
        </w:rPr>
        <w:t>'.'</w:t>
      </w:r>
      <w:r w:rsidR="00F31301">
        <w:rPr>
          <w:color w:val="F8F8F8"/>
          <w:sz w:val="18"/>
          <w:szCs w:val="18"/>
        </w:rPr>
        <w:t>,</w:t>
      </w:r>
      <w:r w:rsidR="00F31301">
        <w:rPr>
          <w:color w:val="660099"/>
          <w:sz w:val="18"/>
          <w:szCs w:val="18"/>
        </w:rPr>
        <w:t>label</w:t>
      </w:r>
      <w:r w:rsidR="00F31301">
        <w:rPr>
          <w:color w:val="CDA869"/>
          <w:sz w:val="18"/>
          <w:szCs w:val="18"/>
        </w:rPr>
        <w:t>=</w:t>
      </w:r>
      <w:r w:rsidR="00F31301">
        <w:rPr>
          <w:color w:val="8F9D6A"/>
          <w:sz w:val="18"/>
          <w:szCs w:val="18"/>
        </w:rPr>
        <w:t xml:space="preserve">'Run %d' </w:t>
      </w:r>
      <w:r w:rsidR="00F31301">
        <w:rPr>
          <w:color w:val="CDA869"/>
          <w:sz w:val="18"/>
          <w:szCs w:val="18"/>
        </w:rPr>
        <w:t xml:space="preserve">% </w:t>
      </w:r>
      <w:r w:rsidR="00F31301">
        <w:rPr>
          <w:color w:val="F8F8F8"/>
          <w:sz w:val="18"/>
          <w:szCs w:val="18"/>
        </w:rPr>
        <w:t>k)</w:t>
      </w:r>
      <w:r w:rsidR="00F31301">
        <w:rPr>
          <w:color w:val="F8F8F8"/>
          <w:sz w:val="18"/>
          <w:szCs w:val="18"/>
        </w:rPr>
        <w:br/>
        <w:t xml:space="preserve">            pylab.legend(</w:t>
      </w:r>
      <w:r w:rsidR="00F31301">
        <w:rPr>
          <w:color w:val="660099"/>
          <w:sz w:val="18"/>
          <w:szCs w:val="18"/>
        </w:rPr>
        <w:t>framealpha</w:t>
      </w:r>
      <w:r w:rsidR="00F31301">
        <w:rPr>
          <w:color w:val="CDA869"/>
          <w:sz w:val="18"/>
          <w:szCs w:val="18"/>
        </w:rPr>
        <w:t>=</w:t>
      </w:r>
      <w:r w:rsidR="00F31301">
        <w:rPr>
          <w:color w:val="CF6A4C"/>
          <w:sz w:val="18"/>
          <w:szCs w:val="18"/>
        </w:rPr>
        <w:t>0.5</w:t>
      </w:r>
      <w:r w:rsidR="00F31301">
        <w:rPr>
          <w:color w:val="F8F8F8"/>
          <w:sz w:val="18"/>
          <w:szCs w:val="18"/>
        </w:rPr>
        <w:t>,</w:t>
      </w:r>
      <w:r w:rsidR="00F31301">
        <w:rPr>
          <w:color w:val="660099"/>
          <w:sz w:val="18"/>
          <w:szCs w:val="18"/>
        </w:rPr>
        <w:t>loc</w:t>
      </w:r>
      <w:r w:rsidR="00F31301">
        <w:rPr>
          <w:color w:val="CDA869"/>
          <w:sz w:val="18"/>
          <w:szCs w:val="18"/>
        </w:rPr>
        <w:t>=</w:t>
      </w:r>
      <w:r w:rsidR="00F31301">
        <w:rPr>
          <w:color w:val="CF6A4C"/>
          <w:sz w:val="18"/>
          <w:szCs w:val="18"/>
        </w:rPr>
        <w:t>0</w:t>
      </w:r>
      <w:r w:rsidR="00F31301">
        <w:rPr>
          <w:color w:val="F8F8F8"/>
          <w:sz w:val="18"/>
          <w:szCs w:val="18"/>
        </w:rPr>
        <w:t>)</w:t>
      </w:r>
      <w:r w:rsidR="00F31301">
        <w:rPr>
          <w:color w:val="F8F8F8"/>
          <w:sz w:val="18"/>
          <w:szCs w:val="18"/>
        </w:rPr>
        <w:br/>
        <w:t xml:space="preserve">            plt.title(</w:t>
      </w:r>
      <w:r w:rsidR="00F31301">
        <w:rPr>
          <w:color w:val="8F9D6A"/>
          <w:sz w:val="18"/>
          <w:szCs w:val="18"/>
        </w:rPr>
        <w:t xml:space="preserve">'Magnetisation for T = %f' </w:t>
      </w:r>
      <w:r w:rsidR="00F31301">
        <w:rPr>
          <w:color w:val="CDA869"/>
          <w:sz w:val="18"/>
          <w:szCs w:val="18"/>
        </w:rPr>
        <w:t xml:space="preserve">% </w:t>
      </w:r>
      <w:r w:rsidR="00F31301">
        <w:rPr>
          <w:color w:val="F8F8F8"/>
          <w:sz w:val="18"/>
          <w:szCs w:val="18"/>
        </w:rPr>
        <w:t>j)</w:t>
      </w:r>
      <w:r w:rsidR="00F31301">
        <w:rPr>
          <w:color w:val="F8F8F8"/>
          <w:sz w:val="18"/>
          <w:szCs w:val="18"/>
        </w:rPr>
        <w:br/>
        <w:t xml:space="preserve">            pylab.xlabel(</w:t>
      </w:r>
      <w:r w:rsidR="00F31301">
        <w:rPr>
          <w:color w:val="8F9D6A"/>
          <w:sz w:val="18"/>
          <w:szCs w:val="18"/>
        </w:rPr>
        <w:t>"time(MCS)"</w:t>
      </w:r>
      <w:r w:rsidR="00F31301">
        <w:rPr>
          <w:color w:val="F8F8F8"/>
          <w:sz w:val="18"/>
          <w:szCs w:val="18"/>
        </w:rPr>
        <w:t>)</w:t>
      </w:r>
      <w:r w:rsidR="00F31301">
        <w:rPr>
          <w:color w:val="F8F8F8"/>
          <w:sz w:val="18"/>
          <w:szCs w:val="18"/>
        </w:rPr>
        <w:br/>
        <w:t xml:space="preserve">            pylab.ylabel(</w:t>
      </w:r>
      <w:r w:rsidR="00F31301">
        <w:rPr>
          <w:color w:val="8F9D6A"/>
          <w:sz w:val="18"/>
          <w:szCs w:val="18"/>
        </w:rPr>
        <w:t>"magnetisation"</w:t>
      </w:r>
      <w:r w:rsidR="00F31301">
        <w:rPr>
          <w:color w:val="F8F8F8"/>
          <w:sz w:val="18"/>
          <w:szCs w:val="18"/>
        </w:rPr>
        <w:t>)</w:t>
      </w:r>
      <w:r w:rsidR="00F31301">
        <w:rPr>
          <w:color w:val="F8F8F8"/>
          <w:sz w:val="18"/>
          <w:szCs w:val="18"/>
        </w:rPr>
        <w:br/>
      </w:r>
      <w:r w:rsidR="00F31301">
        <w:rPr>
          <w:color w:val="F8F8F8"/>
          <w:sz w:val="18"/>
          <w:szCs w:val="18"/>
        </w:rPr>
        <w:br/>
        <w:t xml:space="preserve">        </w:t>
      </w:r>
      <w:r w:rsidR="00F31301">
        <w:rPr>
          <w:i/>
          <w:iCs/>
          <w:color w:val="5F5A60"/>
          <w:sz w:val="18"/>
          <w:szCs w:val="18"/>
        </w:rPr>
        <w:t>#Tracer()()</w:t>
      </w:r>
      <w:r w:rsidR="00F31301">
        <w:rPr>
          <w:i/>
          <w:iCs/>
          <w:color w:val="5F5A60"/>
          <w:sz w:val="18"/>
          <w:szCs w:val="18"/>
        </w:rPr>
        <w:br/>
        <w:t xml:space="preserve">        #pickle.dump(mcs_magnetisation, file_mag)</w:t>
      </w:r>
      <w:r w:rsidR="00F31301">
        <w:rPr>
          <w:i/>
          <w:iCs/>
          <w:color w:val="5F5A60"/>
          <w:sz w:val="18"/>
          <w:szCs w:val="18"/>
        </w:rPr>
        <w:br/>
        <w:t xml:space="preserve">        #pickle.dump(mcs_energy, file_energy)</w:t>
      </w:r>
      <w:r w:rsidR="00F31301">
        <w:rPr>
          <w:i/>
          <w:iCs/>
          <w:color w:val="5F5A60"/>
          <w:sz w:val="18"/>
          <w:szCs w:val="18"/>
        </w:rPr>
        <w:br/>
        <w:t xml:space="preserve">        </w:t>
      </w:r>
      <w:r w:rsidR="00F31301">
        <w:rPr>
          <w:color w:val="F8F8F8"/>
          <w:sz w:val="18"/>
          <w:szCs w:val="18"/>
        </w:rPr>
        <w:t>file_mag.close()</w:t>
      </w:r>
      <w:r w:rsidR="00F31301">
        <w:rPr>
          <w:color w:val="F8F8F8"/>
          <w:sz w:val="18"/>
          <w:szCs w:val="18"/>
        </w:rPr>
        <w:br/>
        <w:t xml:space="preserve">        file_energy.close()</w:t>
      </w:r>
      <w:r w:rsidR="00F31301">
        <w:rPr>
          <w:color w:val="F8F8F8"/>
          <w:sz w:val="18"/>
          <w:szCs w:val="18"/>
        </w:rPr>
        <w:br/>
      </w:r>
      <w:r w:rsidR="00F31301">
        <w:rPr>
          <w:color w:val="F8F8F8"/>
          <w:sz w:val="18"/>
          <w:szCs w:val="18"/>
        </w:rPr>
        <w:br/>
        <w:t xml:space="preserve">        mag_1 </w:t>
      </w:r>
      <w:r w:rsidR="00F31301">
        <w:rPr>
          <w:color w:val="CDA869"/>
          <w:sz w:val="18"/>
          <w:szCs w:val="18"/>
        </w:rPr>
        <w:t xml:space="preserve">= </w:t>
      </w:r>
      <w:r w:rsidR="00F31301">
        <w:rPr>
          <w:color w:val="F8F8F8"/>
          <w:sz w:val="18"/>
          <w:szCs w:val="18"/>
        </w:rPr>
        <w:t>np.asarray(mcs_magnetisation)</w:t>
      </w:r>
      <w:r w:rsidR="00F31301">
        <w:rPr>
          <w:color w:val="F8F8F8"/>
          <w:sz w:val="18"/>
          <w:szCs w:val="18"/>
        </w:rPr>
        <w:br/>
        <w:t xml:space="preserve">        mag_1_temp </w:t>
      </w:r>
      <w:r w:rsidR="00F31301">
        <w:rPr>
          <w:color w:val="CDA869"/>
          <w:sz w:val="18"/>
          <w:szCs w:val="18"/>
        </w:rPr>
        <w:t xml:space="preserve">= </w:t>
      </w:r>
      <w:r w:rsidR="00F31301">
        <w:rPr>
          <w:color w:val="F8F8F8"/>
          <w:sz w:val="18"/>
          <w:szCs w:val="18"/>
        </w:rPr>
        <w:t>mag_1[</w:t>
      </w:r>
      <w:r w:rsidR="00F31301">
        <w:rPr>
          <w:color w:val="CDA869"/>
          <w:sz w:val="18"/>
          <w:szCs w:val="18"/>
        </w:rPr>
        <w:t>:</w:t>
      </w:r>
      <w:r w:rsidR="00F31301">
        <w:rPr>
          <w:color w:val="F8F8F8"/>
          <w:sz w:val="18"/>
          <w:szCs w:val="18"/>
        </w:rPr>
        <w:t>,</w:t>
      </w:r>
      <w:r w:rsidR="00F31301">
        <w:rPr>
          <w:color w:val="CF6A4C"/>
          <w:sz w:val="18"/>
          <w:szCs w:val="18"/>
        </w:rPr>
        <w:t>1000</w:t>
      </w:r>
      <w:r w:rsidR="00F31301">
        <w:rPr>
          <w:color w:val="CDA869"/>
          <w:sz w:val="18"/>
          <w:szCs w:val="18"/>
        </w:rPr>
        <w:t>:</w:t>
      </w:r>
      <w:r w:rsidR="00F31301">
        <w:rPr>
          <w:color w:val="F8F8F8"/>
          <w:sz w:val="18"/>
          <w:szCs w:val="18"/>
        </w:rPr>
        <w:t>]</w:t>
      </w:r>
      <w:r w:rsidR="00F31301">
        <w:rPr>
          <w:color w:val="F8F8F8"/>
          <w:sz w:val="18"/>
          <w:szCs w:val="18"/>
        </w:rPr>
        <w:br/>
        <w:t xml:space="preserve">        mag_1_temp_abs </w:t>
      </w:r>
      <w:r w:rsidR="00F31301">
        <w:rPr>
          <w:color w:val="CDA869"/>
          <w:sz w:val="18"/>
          <w:szCs w:val="18"/>
        </w:rPr>
        <w:t xml:space="preserve">= </w:t>
      </w:r>
      <w:r w:rsidR="00F31301">
        <w:rPr>
          <w:color w:val="F8F8F8"/>
          <w:sz w:val="18"/>
          <w:szCs w:val="18"/>
        </w:rPr>
        <w:t>np.absolute(mag_1_temp)</w:t>
      </w:r>
      <w:r w:rsidR="00F31301">
        <w:rPr>
          <w:color w:val="F8F8F8"/>
          <w:sz w:val="18"/>
          <w:szCs w:val="18"/>
        </w:rPr>
        <w:br/>
        <w:t xml:space="preserve">        mean.append(np.mean(np.mean(mag_1_temp,</w:t>
      </w:r>
      <w:r w:rsidR="00F31301">
        <w:rPr>
          <w:color w:val="660099"/>
          <w:sz w:val="18"/>
          <w:szCs w:val="18"/>
        </w:rPr>
        <w:t>axis</w:t>
      </w:r>
      <w:r w:rsidR="00F31301">
        <w:rPr>
          <w:color w:val="CDA869"/>
          <w:sz w:val="18"/>
          <w:szCs w:val="18"/>
        </w:rPr>
        <w:t>=</w:t>
      </w:r>
      <w:r w:rsidR="00F31301">
        <w:rPr>
          <w:color w:val="CF6A4C"/>
          <w:sz w:val="18"/>
          <w:szCs w:val="18"/>
        </w:rPr>
        <w:t>1</w:t>
      </w:r>
      <w:r w:rsidR="00F31301">
        <w:rPr>
          <w:color w:val="F8F8F8"/>
          <w:sz w:val="18"/>
          <w:szCs w:val="18"/>
        </w:rPr>
        <w:t>)))</w:t>
      </w:r>
      <w:r w:rsidR="00F31301">
        <w:rPr>
          <w:color w:val="F8F8F8"/>
          <w:sz w:val="18"/>
          <w:szCs w:val="18"/>
        </w:rPr>
        <w:br/>
        <w:t xml:space="preserve">        mean_abs.append(np.mean(np.mean(mag_1_temp_abs,</w:t>
      </w:r>
      <w:r w:rsidR="00F31301">
        <w:rPr>
          <w:color w:val="660099"/>
          <w:sz w:val="18"/>
          <w:szCs w:val="18"/>
        </w:rPr>
        <w:t>axis</w:t>
      </w:r>
      <w:r w:rsidR="00F31301">
        <w:rPr>
          <w:color w:val="CDA869"/>
          <w:sz w:val="18"/>
          <w:szCs w:val="18"/>
        </w:rPr>
        <w:t>=</w:t>
      </w:r>
      <w:r w:rsidR="00F31301">
        <w:rPr>
          <w:color w:val="CF6A4C"/>
          <w:sz w:val="18"/>
          <w:szCs w:val="18"/>
        </w:rPr>
        <w:t>1</w:t>
      </w:r>
      <w:r w:rsidR="00F31301">
        <w:rPr>
          <w:color w:val="F8F8F8"/>
          <w:sz w:val="18"/>
          <w:szCs w:val="18"/>
        </w:rPr>
        <w:t>)))</w:t>
      </w:r>
      <w:r w:rsidR="00F31301">
        <w:rPr>
          <w:color w:val="F8F8F8"/>
          <w:sz w:val="18"/>
          <w:szCs w:val="18"/>
        </w:rPr>
        <w:br/>
      </w:r>
      <w:r w:rsidR="00F31301">
        <w:rPr>
          <w:color w:val="F8F8F8"/>
          <w:sz w:val="18"/>
          <w:szCs w:val="18"/>
        </w:rPr>
        <w:br/>
      </w:r>
      <w:r w:rsidR="00F31301">
        <w:rPr>
          <w:color w:val="F8F8F8"/>
          <w:sz w:val="18"/>
          <w:szCs w:val="18"/>
        </w:rPr>
        <w:br/>
        <w:t xml:space="preserve">        pylab.savefig(</w:t>
      </w:r>
      <w:r w:rsidR="00F31301">
        <w:rPr>
          <w:color w:val="8F9D6A"/>
          <w:sz w:val="18"/>
          <w:szCs w:val="18"/>
        </w:rPr>
        <w:t xml:space="preserve">'C:\Python27\CS\Exercise10\FigureFor1c\MagnetisationRuns T %1.3f.png' </w:t>
      </w:r>
      <w:r w:rsidR="00F31301">
        <w:rPr>
          <w:color w:val="CDA869"/>
          <w:sz w:val="18"/>
          <w:szCs w:val="18"/>
        </w:rPr>
        <w:t xml:space="preserve">% </w:t>
      </w:r>
      <w:r w:rsidR="00F31301">
        <w:rPr>
          <w:color w:val="F8F8F8"/>
          <w:sz w:val="18"/>
          <w:szCs w:val="18"/>
        </w:rPr>
        <w:t>j)</w:t>
      </w:r>
      <w:r w:rsidR="00F31301">
        <w:rPr>
          <w:color w:val="F8F8F8"/>
          <w:sz w:val="18"/>
          <w:szCs w:val="18"/>
        </w:rPr>
        <w:br/>
      </w:r>
      <w:r w:rsidR="00F31301">
        <w:rPr>
          <w:color w:val="F8F8F8"/>
          <w:sz w:val="18"/>
          <w:szCs w:val="18"/>
        </w:rPr>
        <w:br/>
        <w:t xml:space="preserve">        pylab.figure()</w:t>
      </w:r>
      <w:r w:rsidR="00F31301">
        <w:rPr>
          <w:color w:val="F8F8F8"/>
          <w:sz w:val="18"/>
          <w:szCs w:val="18"/>
        </w:rPr>
        <w:br/>
        <w:t xml:space="preserve">        </w:t>
      </w:r>
      <w:r w:rsidR="00F31301">
        <w:rPr>
          <w:i/>
          <w:iCs/>
          <w:color w:val="5F5A60"/>
          <w:sz w:val="18"/>
          <w:szCs w:val="18"/>
        </w:rPr>
        <w:t>#pl.ylim((95.7, 124.4))</w:t>
      </w:r>
      <w:r w:rsidR="00F31301">
        <w:rPr>
          <w:i/>
          <w:iCs/>
          <w:color w:val="5F5A60"/>
          <w:sz w:val="18"/>
          <w:szCs w:val="18"/>
        </w:rPr>
        <w:br/>
        <w:t xml:space="preserve">        </w:t>
      </w:r>
      <w:r w:rsidR="00F31301">
        <w:rPr>
          <w:color w:val="F8F8F8"/>
          <w:sz w:val="18"/>
          <w:szCs w:val="18"/>
        </w:rPr>
        <w:t>pylab.plot(mcs_linspace,mcs_energy[</w:t>
      </w:r>
      <w:r w:rsidR="00F31301">
        <w:rPr>
          <w:color w:val="CF6A4C"/>
          <w:sz w:val="18"/>
          <w:szCs w:val="18"/>
        </w:rPr>
        <w:t>0</w:t>
      </w:r>
      <w:r w:rsidR="00F31301">
        <w:rPr>
          <w:color w:val="F8F8F8"/>
          <w:sz w:val="18"/>
          <w:szCs w:val="18"/>
        </w:rPr>
        <w:t>],</w:t>
      </w:r>
      <w:r w:rsidR="00F31301">
        <w:rPr>
          <w:color w:val="660099"/>
          <w:sz w:val="18"/>
          <w:szCs w:val="18"/>
        </w:rPr>
        <w:t>marker</w:t>
      </w:r>
      <w:r w:rsidR="00F31301">
        <w:rPr>
          <w:color w:val="CDA869"/>
          <w:sz w:val="18"/>
          <w:szCs w:val="18"/>
        </w:rPr>
        <w:t>=</w:t>
      </w:r>
      <w:r w:rsidR="00F31301">
        <w:rPr>
          <w:color w:val="8F9D6A"/>
          <w:sz w:val="18"/>
          <w:szCs w:val="18"/>
        </w:rPr>
        <w:t>'.'</w:t>
      </w:r>
      <w:r w:rsidR="00F31301">
        <w:rPr>
          <w:color w:val="F8F8F8"/>
          <w:sz w:val="18"/>
          <w:szCs w:val="18"/>
        </w:rPr>
        <w:t>,</w:t>
      </w:r>
      <w:r w:rsidR="00F31301">
        <w:rPr>
          <w:color w:val="660099"/>
          <w:sz w:val="18"/>
          <w:szCs w:val="18"/>
        </w:rPr>
        <w:t>label</w:t>
      </w:r>
      <w:r w:rsidR="00F31301">
        <w:rPr>
          <w:color w:val="CDA869"/>
          <w:sz w:val="18"/>
          <w:szCs w:val="18"/>
        </w:rPr>
        <w:t>=</w:t>
      </w:r>
      <w:r w:rsidR="00F31301">
        <w:rPr>
          <w:color w:val="8F9D6A"/>
          <w:sz w:val="18"/>
          <w:szCs w:val="18"/>
        </w:rPr>
        <w:t>'Internal Energy(Hamiltonian)'</w:t>
      </w:r>
      <w:r w:rsidR="00F31301">
        <w:rPr>
          <w:color w:val="F8F8F8"/>
          <w:sz w:val="18"/>
          <w:szCs w:val="18"/>
        </w:rPr>
        <w:t>)</w:t>
      </w:r>
      <w:r w:rsidR="00F31301">
        <w:rPr>
          <w:color w:val="F8F8F8"/>
          <w:sz w:val="18"/>
          <w:szCs w:val="18"/>
        </w:rPr>
        <w:br/>
        <w:t xml:space="preserve">        pylab.plot(mcs_linspace,mcs_magnetisation[</w:t>
      </w:r>
      <w:r w:rsidR="00F31301">
        <w:rPr>
          <w:color w:val="CF6A4C"/>
          <w:sz w:val="18"/>
          <w:szCs w:val="18"/>
        </w:rPr>
        <w:t>0</w:t>
      </w:r>
      <w:r w:rsidR="00F31301">
        <w:rPr>
          <w:color w:val="F8F8F8"/>
          <w:sz w:val="18"/>
          <w:szCs w:val="18"/>
        </w:rPr>
        <w:t>],</w:t>
      </w:r>
      <w:r w:rsidR="00F31301">
        <w:rPr>
          <w:color w:val="660099"/>
          <w:sz w:val="18"/>
          <w:szCs w:val="18"/>
        </w:rPr>
        <w:t>marker</w:t>
      </w:r>
      <w:r w:rsidR="00F31301">
        <w:rPr>
          <w:color w:val="CDA869"/>
          <w:sz w:val="18"/>
          <w:szCs w:val="18"/>
        </w:rPr>
        <w:t>=</w:t>
      </w:r>
      <w:r w:rsidR="00F31301">
        <w:rPr>
          <w:color w:val="8F9D6A"/>
          <w:sz w:val="18"/>
          <w:szCs w:val="18"/>
        </w:rPr>
        <w:t>'.'</w:t>
      </w:r>
      <w:r w:rsidR="00F31301">
        <w:rPr>
          <w:color w:val="F8F8F8"/>
          <w:sz w:val="18"/>
          <w:szCs w:val="18"/>
        </w:rPr>
        <w:t>,</w:t>
      </w:r>
      <w:r w:rsidR="00F31301">
        <w:rPr>
          <w:color w:val="660099"/>
          <w:sz w:val="18"/>
          <w:szCs w:val="18"/>
        </w:rPr>
        <w:t>label</w:t>
      </w:r>
      <w:r w:rsidR="00F31301">
        <w:rPr>
          <w:color w:val="CDA869"/>
          <w:sz w:val="18"/>
          <w:szCs w:val="18"/>
        </w:rPr>
        <w:t>=</w:t>
      </w:r>
      <w:r w:rsidR="00F31301">
        <w:rPr>
          <w:color w:val="8F9D6A"/>
          <w:sz w:val="18"/>
          <w:szCs w:val="18"/>
        </w:rPr>
        <w:t>'Magnetisation'</w:t>
      </w:r>
      <w:r w:rsidR="00F31301">
        <w:rPr>
          <w:color w:val="F8F8F8"/>
          <w:sz w:val="18"/>
          <w:szCs w:val="18"/>
        </w:rPr>
        <w:t>)</w:t>
      </w:r>
      <w:r w:rsidR="00F31301">
        <w:rPr>
          <w:color w:val="F8F8F8"/>
          <w:sz w:val="18"/>
          <w:szCs w:val="18"/>
        </w:rPr>
        <w:br/>
        <w:t xml:space="preserve">        pylab.legend(</w:t>
      </w:r>
      <w:r w:rsidR="00F31301">
        <w:rPr>
          <w:color w:val="660099"/>
          <w:sz w:val="18"/>
          <w:szCs w:val="18"/>
        </w:rPr>
        <w:t>framealpha</w:t>
      </w:r>
      <w:r w:rsidR="00F31301">
        <w:rPr>
          <w:color w:val="CDA869"/>
          <w:sz w:val="18"/>
          <w:szCs w:val="18"/>
        </w:rPr>
        <w:t>=</w:t>
      </w:r>
      <w:r w:rsidR="00F31301">
        <w:rPr>
          <w:color w:val="CF6A4C"/>
          <w:sz w:val="18"/>
          <w:szCs w:val="18"/>
        </w:rPr>
        <w:t>0.5</w:t>
      </w:r>
      <w:r w:rsidR="00F31301">
        <w:rPr>
          <w:color w:val="F8F8F8"/>
          <w:sz w:val="18"/>
          <w:szCs w:val="18"/>
        </w:rPr>
        <w:t>,</w:t>
      </w:r>
      <w:r w:rsidR="00F31301">
        <w:rPr>
          <w:color w:val="660099"/>
          <w:sz w:val="18"/>
          <w:szCs w:val="18"/>
        </w:rPr>
        <w:t>loc</w:t>
      </w:r>
      <w:r w:rsidR="00F31301">
        <w:rPr>
          <w:color w:val="CDA869"/>
          <w:sz w:val="18"/>
          <w:szCs w:val="18"/>
        </w:rPr>
        <w:t>=</w:t>
      </w:r>
      <w:r w:rsidR="00F31301">
        <w:rPr>
          <w:color w:val="CF6A4C"/>
          <w:sz w:val="18"/>
          <w:szCs w:val="18"/>
        </w:rPr>
        <w:t>0</w:t>
      </w:r>
      <w:r w:rsidR="00F31301">
        <w:rPr>
          <w:color w:val="F8F8F8"/>
          <w:sz w:val="18"/>
          <w:szCs w:val="18"/>
        </w:rPr>
        <w:t>)</w:t>
      </w:r>
      <w:r w:rsidR="00F31301">
        <w:rPr>
          <w:color w:val="F8F8F8"/>
          <w:sz w:val="18"/>
          <w:szCs w:val="18"/>
        </w:rPr>
        <w:br/>
        <w:t xml:space="preserve">        plt.title(</w:t>
      </w:r>
      <w:r w:rsidR="00F31301">
        <w:rPr>
          <w:color w:val="8F9D6A"/>
          <w:sz w:val="18"/>
          <w:szCs w:val="18"/>
        </w:rPr>
        <w:t xml:space="preserve">'Magnetisation for T = %f' </w:t>
      </w:r>
      <w:r w:rsidR="00F31301">
        <w:rPr>
          <w:color w:val="CDA869"/>
          <w:sz w:val="18"/>
          <w:szCs w:val="18"/>
        </w:rPr>
        <w:t xml:space="preserve">% </w:t>
      </w:r>
      <w:r w:rsidR="00F31301">
        <w:rPr>
          <w:color w:val="F8F8F8"/>
          <w:sz w:val="18"/>
          <w:szCs w:val="18"/>
        </w:rPr>
        <w:t>j)</w:t>
      </w:r>
      <w:r w:rsidR="00F31301">
        <w:rPr>
          <w:color w:val="F8F8F8"/>
          <w:sz w:val="18"/>
          <w:szCs w:val="18"/>
        </w:rPr>
        <w:br/>
        <w:t xml:space="preserve">        pylab.xlabel(</w:t>
      </w:r>
      <w:r w:rsidR="00F31301">
        <w:rPr>
          <w:color w:val="8F9D6A"/>
          <w:sz w:val="18"/>
          <w:szCs w:val="18"/>
        </w:rPr>
        <w:t>"time(MCS)"</w:t>
      </w:r>
      <w:r w:rsidR="00F31301">
        <w:rPr>
          <w:color w:val="F8F8F8"/>
          <w:sz w:val="18"/>
          <w:szCs w:val="18"/>
        </w:rPr>
        <w:t>)</w:t>
      </w:r>
      <w:r w:rsidR="00F31301">
        <w:rPr>
          <w:color w:val="F8F8F8"/>
          <w:sz w:val="18"/>
          <w:szCs w:val="18"/>
        </w:rPr>
        <w:br/>
        <w:t xml:space="preserve">        pylab.ylabel(</w:t>
      </w:r>
      <w:r w:rsidR="00F31301">
        <w:rPr>
          <w:color w:val="8F9D6A"/>
          <w:sz w:val="18"/>
          <w:szCs w:val="18"/>
        </w:rPr>
        <w:t>"internal energy\magnetisation"</w:t>
      </w:r>
      <w:r w:rsidR="00F31301">
        <w:rPr>
          <w:color w:val="F8F8F8"/>
          <w:sz w:val="18"/>
          <w:szCs w:val="18"/>
        </w:rPr>
        <w:t>)</w:t>
      </w:r>
      <w:r w:rsidR="00F31301">
        <w:rPr>
          <w:color w:val="F8F8F8"/>
          <w:sz w:val="18"/>
          <w:szCs w:val="18"/>
        </w:rPr>
        <w:br/>
        <w:t xml:space="preserve">        pylab.savefig(</w:t>
      </w:r>
      <w:r w:rsidR="00F31301">
        <w:rPr>
          <w:color w:val="8F9D6A"/>
          <w:sz w:val="18"/>
          <w:szCs w:val="18"/>
        </w:rPr>
        <w:t xml:space="preserve">'C:\Python27\CS\Exercise10\FigureFor1c\Energy&amp;Magnetisation for T %1.3f.png' </w:t>
      </w:r>
      <w:r w:rsidR="00F31301">
        <w:rPr>
          <w:color w:val="CDA869"/>
          <w:sz w:val="18"/>
          <w:szCs w:val="18"/>
        </w:rPr>
        <w:t xml:space="preserve">% </w:t>
      </w:r>
      <w:r w:rsidR="00F31301">
        <w:rPr>
          <w:color w:val="F8F8F8"/>
          <w:sz w:val="18"/>
          <w:szCs w:val="18"/>
        </w:rPr>
        <w:t>j)</w:t>
      </w:r>
      <w:r w:rsidR="00F31301">
        <w:rPr>
          <w:color w:val="F8F8F8"/>
          <w:sz w:val="18"/>
          <w:szCs w:val="18"/>
        </w:rPr>
        <w:br/>
      </w:r>
      <w:r w:rsidR="00F31301">
        <w:rPr>
          <w:color w:val="F8F8F8"/>
          <w:sz w:val="18"/>
          <w:szCs w:val="18"/>
        </w:rPr>
        <w:br/>
        <w:t xml:space="preserve">    pylab.figure()</w:t>
      </w:r>
      <w:r w:rsidR="00F31301">
        <w:rPr>
          <w:color w:val="F8F8F8"/>
          <w:sz w:val="18"/>
          <w:szCs w:val="18"/>
        </w:rPr>
        <w:br/>
        <w:t xml:space="preserve">    plt.imshow(l.lattice)</w:t>
      </w:r>
      <w:r w:rsidR="00F31301">
        <w:rPr>
          <w:color w:val="F8F8F8"/>
          <w:sz w:val="18"/>
          <w:szCs w:val="18"/>
        </w:rPr>
        <w:br/>
        <w:t xml:space="preserve">    plt.title(</w:t>
      </w:r>
      <w:r w:rsidR="00F31301">
        <w:rPr>
          <w:color w:val="8F9D6A"/>
          <w:sz w:val="18"/>
          <w:szCs w:val="18"/>
        </w:rPr>
        <w:t xml:space="preserve">'Equilibrium State for T %1.3f' </w:t>
      </w:r>
      <w:r w:rsidR="00F31301">
        <w:rPr>
          <w:color w:val="CDA869"/>
          <w:sz w:val="18"/>
          <w:szCs w:val="18"/>
        </w:rPr>
        <w:t xml:space="preserve">% </w:t>
      </w:r>
      <w:r w:rsidR="00F31301">
        <w:rPr>
          <w:color w:val="F8F8F8"/>
          <w:sz w:val="18"/>
          <w:szCs w:val="18"/>
        </w:rPr>
        <w:t>temperature[</w:t>
      </w:r>
      <w:r w:rsidR="00F31301">
        <w:rPr>
          <w:color w:val="CF6A4C"/>
          <w:sz w:val="18"/>
          <w:szCs w:val="18"/>
        </w:rPr>
        <w:t>0</w:t>
      </w:r>
      <w:r w:rsidR="00F31301">
        <w:rPr>
          <w:color w:val="F8F8F8"/>
          <w:sz w:val="18"/>
          <w:szCs w:val="18"/>
        </w:rPr>
        <w:t>])</w:t>
      </w:r>
      <w:r w:rsidR="00F31301">
        <w:rPr>
          <w:color w:val="F8F8F8"/>
          <w:sz w:val="18"/>
          <w:szCs w:val="18"/>
        </w:rPr>
        <w:br/>
        <w:t xml:space="preserve">    pylab.savefig(</w:t>
      </w:r>
      <w:r w:rsidR="00F31301">
        <w:rPr>
          <w:color w:val="8F9D6A"/>
          <w:sz w:val="18"/>
          <w:szCs w:val="18"/>
        </w:rPr>
        <w:t xml:space="preserve">'C:\Python27\CS\Exercise10\FigureFor1c\Lattice for T %1.3f.png' </w:t>
      </w:r>
      <w:r w:rsidR="00F31301">
        <w:rPr>
          <w:color w:val="CDA869"/>
          <w:sz w:val="18"/>
          <w:szCs w:val="18"/>
        </w:rPr>
        <w:t xml:space="preserve">% </w:t>
      </w:r>
      <w:r w:rsidR="00F31301">
        <w:rPr>
          <w:color w:val="F8F8F8"/>
          <w:sz w:val="18"/>
          <w:szCs w:val="18"/>
        </w:rPr>
        <w:t>temperature[</w:t>
      </w:r>
      <w:r w:rsidR="00F31301">
        <w:rPr>
          <w:color w:val="CF6A4C"/>
          <w:sz w:val="18"/>
          <w:szCs w:val="18"/>
        </w:rPr>
        <w:t>0</w:t>
      </w:r>
      <w:r w:rsidR="00F31301">
        <w:rPr>
          <w:color w:val="F8F8F8"/>
          <w:sz w:val="18"/>
          <w:szCs w:val="18"/>
        </w:rPr>
        <w:t>],</w:t>
      </w:r>
      <w:r w:rsidR="00F31301">
        <w:rPr>
          <w:color w:val="660099"/>
          <w:sz w:val="18"/>
          <w:szCs w:val="18"/>
        </w:rPr>
        <w:t>bbox_inches</w:t>
      </w:r>
      <w:r w:rsidR="00F31301">
        <w:rPr>
          <w:color w:val="CDA869"/>
          <w:sz w:val="18"/>
          <w:szCs w:val="18"/>
        </w:rPr>
        <w:t>=</w:t>
      </w:r>
      <w:r w:rsidR="00F31301">
        <w:rPr>
          <w:color w:val="8F9D6A"/>
          <w:sz w:val="18"/>
          <w:szCs w:val="18"/>
        </w:rPr>
        <w:t>'tight'</w:t>
      </w:r>
      <w:r w:rsidR="00F31301">
        <w:rPr>
          <w:color w:val="F8F8F8"/>
          <w:sz w:val="18"/>
          <w:szCs w:val="18"/>
        </w:rPr>
        <w:t>)</w:t>
      </w:r>
      <w:r w:rsidR="00F31301">
        <w:rPr>
          <w:color w:val="F8F8F8"/>
          <w:sz w:val="18"/>
          <w:szCs w:val="18"/>
        </w:rPr>
        <w:br/>
      </w:r>
      <w:r w:rsidR="00F31301">
        <w:rPr>
          <w:color w:val="F8F8F8"/>
          <w:sz w:val="18"/>
          <w:szCs w:val="18"/>
        </w:rPr>
        <w:br/>
      </w:r>
      <w:r w:rsidR="00F31301">
        <w:rPr>
          <w:color w:val="F8F8F8"/>
          <w:sz w:val="18"/>
          <w:szCs w:val="18"/>
        </w:rPr>
        <w:lastRenderedPageBreak/>
        <w:t xml:space="preserve">    </w:t>
      </w:r>
      <w:r w:rsidR="00F31301">
        <w:rPr>
          <w:color w:val="F9EE98"/>
          <w:sz w:val="18"/>
          <w:szCs w:val="18"/>
        </w:rPr>
        <w:t xml:space="preserve">print </w:t>
      </w:r>
      <w:r w:rsidR="00F31301">
        <w:rPr>
          <w:color w:val="8F9D6A"/>
          <w:sz w:val="18"/>
          <w:szCs w:val="18"/>
        </w:rPr>
        <w:t xml:space="preserve">'Mean for T %1.3f is %1.5f' </w:t>
      </w:r>
      <w:r w:rsidR="00F31301">
        <w:rPr>
          <w:color w:val="CDA869"/>
          <w:sz w:val="18"/>
          <w:szCs w:val="18"/>
        </w:rPr>
        <w:t xml:space="preserve">% </w:t>
      </w:r>
      <w:r w:rsidR="00F31301">
        <w:rPr>
          <w:color w:val="F8F8F8"/>
          <w:sz w:val="18"/>
          <w:szCs w:val="18"/>
        </w:rPr>
        <w:t>(temperature[</w:t>
      </w:r>
      <w:r w:rsidR="00F31301">
        <w:rPr>
          <w:color w:val="CF6A4C"/>
          <w:sz w:val="18"/>
          <w:szCs w:val="18"/>
        </w:rPr>
        <w:t>0</w:t>
      </w:r>
      <w:r w:rsidR="00F31301">
        <w:rPr>
          <w:color w:val="F8F8F8"/>
          <w:sz w:val="18"/>
          <w:szCs w:val="18"/>
        </w:rPr>
        <w:t>],mean[</w:t>
      </w:r>
      <w:r w:rsidR="00F31301">
        <w:rPr>
          <w:color w:val="CF6A4C"/>
          <w:sz w:val="18"/>
          <w:szCs w:val="18"/>
        </w:rPr>
        <w:t>0</w:t>
      </w:r>
      <w:r w:rsidR="00F31301">
        <w:rPr>
          <w:color w:val="F8F8F8"/>
          <w:sz w:val="18"/>
          <w:szCs w:val="18"/>
        </w:rPr>
        <w:t>])</w:t>
      </w:r>
      <w:r w:rsidR="00F31301">
        <w:rPr>
          <w:color w:val="F8F8F8"/>
          <w:sz w:val="18"/>
          <w:szCs w:val="18"/>
        </w:rPr>
        <w:br/>
        <w:t xml:space="preserve">    </w:t>
      </w:r>
      <w:r w:rsidR="00F31301">
        <w:rPr>
          <w:color w:val="F9EE98"/>
          <w:sz w:val="18"/>
          <w:szCs w:val="18"/>
        </w:rPr>
        <w:t xml:space="preserve">print </w:t>
      </w:r>
      <w:r w:rsidR="00F31301">
        <w:rPr>
          <w:color w:val="8F9D6A"/>
          <w:sz w:val="18"/>
          <w:szCs w:val="18"/>
        </w:rPr>
        <w:t xml:space="preserve">'Mean of absolute m values for T %1.3f is %1.5f' </w:t>
      </w:r>
      <w:r w:rsidR="00F31301">
        <w:rPr>
          <w:color w:val="CDA869"/>
          <w:sz w:val="18"/>
          <w:szCs w:val="18"/>
        </w:rPr>
        <w:t xml:space="preserve">% </w:t>
      </w:r>
      <w:r w:rsidR="00F31301">
        <w:rPr>
          <w:color w:val="F8F8F8"/>
          <w:sz w:val="18"/>
          <w:szCs w:val="18"/>
        </w:rPr>
        <w:t>(temperature[</w:t>
      </w:r>
      <w:r w:rsidR="00F31301">
        <w:rPr>
          <w:color w:val="CF6A4C"/>
          <w:sz w:val="18"/>
          <w:szCs w:val="18"/>
        </w:rPr>
        <w:t>0</w:t>
      </w:r>
      <w:r w:rsidR="00F31301">
        <w:rPr>
          <w:color w:val="F8F8F8"/>
          <w:sz w:val="18"/>
          <w:szCs w:val="18"/>
        </w:rPr>
        <w:t>],mean_abs[</w:t>
      </w:r>
      <w:r w:rsidR="00F31301">
        <w:rPr>
          <w:color w:val="CF6A4C"/>
          <w:sz w:val="18"/>
          <w:szCs w:val="18"/>
        </w:rPr>
        <w:t>0</w:t>
      </w:r>
      <w:r w:rsidR="00F31301">
        <w:rPr>
          <w:color w:val="F8F8F8"/>
          <w:sz w:val="18"/>
          <w:szCs w:val="18"/>
        </w:rPr>
        <w:t>])</w:t>
      </w:r>
    </w:p>
    <w:sectPr w:rsidR="00A73C05" w:rsidSect="00F03240">
      <w:headerReference w:type="default" r:id="rId16"/>
      <w:pgSz w:w="11920" w:h="16840"/>
      <w:pgMar w:top="1420" w:right="1020" w:bottom="280" w:left="1020" w:header="1140" w:footer="49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08F" w:rsidRDefault="0014008F" w:rsidP="00F03240">
      <w:r>
        <w:separator/>
      </w:r>
    </w:p>
  </w:endnote>
  <w:endnote w:type="continuationSeparator" w:id="0">
    <w:p w:rsidR="0014008F" w:rsidRDefault="0014008F" w:rsidP="00F032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08F" w:rsidRDefault="0014008F" w:rsidP="00F03240">
      <w:r>
        <w:separator/>
      </w:r>
    </w:p>
  </w:footnote>
  <w:footnote w:type="continuationSeparator" w:id="0">
    <w:p w:rsidR="0014008F" w:rsidRDefault="0014008F" w:rsidP="00F032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997" w:rsidRDefault="00DA0997">
    <w:pPr>
      <w:spacing w:line="200" w:lineRule="exact"/>
    </w:pPr>
    <w:r>
      <w:pict>
        <v:shapetype id="_x0000_t202" coordsize="21600,21600" o:spt="202" path="m,l,21600r21600,l21600,xe">
          <v:stroke joinstyle="miter"/>
          <v:path gradientshapeok="t" o:connecttype="rect"/>
        </v:shapetype>
        <v:shape id="_x0000_s2050" type="#_x0000_t202" style="position:absolute;margin-left:55.7pt;margin-top:56pt;width:13.9pt;height:16.35pt;z-index:-251657728;mso-position-horizontal-relative:page;mso-position-vertical-relative:page" filled="f" stroked="f">
          <v:textbox style="mso-next-textbox:#_x0000_s2050" inset="0,0,0,0">
            <w:txbxContent>
              <w:p w:rsidR="00DA0997" w:rsidRDefault="00DA0997">
                <w:pPr>
                  <w:spacing w:line="280" w:lineRule="exact"/>
                  <w:ind w:left="20" w:right="-43"/>
                  <w:rPr>
                    <w:sz w:val="28"/>
                    <w:szCs w:val="28"/>
                  </w:rPr>
                </w:pPr>
              </w:p>
            </w:txbxContent>
          </v:textbox>
          <w10:wrap anchorx="page" anchory="page"/>
        </v:shape>
      </w:pict>
    </w:r>
    <w:r>
      <w:pict>
        <v:shape id="_x0000_s2049" type="#_x0000_t202" style="position:absolute;margin-left:83.4pt;margin-top:56pt;width:86.45pt;height:16.35pt;z-index:-251656704;mso-position-horizontal-relative:page;mso-position-vertical-relative:page" filled="f" stroked="f">
          <v:textbox style="mso-next-textbox:#_x0000_s2049" inset="0,0,0,0">
            <w:txbxContent>
              <w:p w:rsidR="00DA0997" w:rsidRDefault="00DA0997">
                <w:pPr>
                  <w:spacing w:line="280" w:lineRule="exact"/>
                  <w:ind w:left="20" w:right="-43"/>
                  <w:rPr>
                    <w:sz w:val="28"/>
                    <w:szCs w:val="28"/>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DF397C"/>
    <w:multiLevelType w:val="multilevel"/>
    <w:tmpl w:val="6CD6BD4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1506"/>
    <o:shapelayout v:ext="edit">
      <o:idmap v:ext="edit" data="2"/>
    </o:shapelayout>
  </w:hdrShapeDefaults>
  <w:footnotePr>
    <w:footnote w:id="-1"/>
    <w:footnote w:id="0"/>
  </w:footnotePr>
  <w:endnotePr>
    <w:endnote w:id="-1"/>
    <w:endnote w:id="0"/>
  </w:endnotePr>
  <w:compat/>
  <w:rsids>
    <w:rsidRoot w:val="00F03240"/>
    <w:rsid w:val="00021739"/>
    <w:rsid w:val="0004635C"/>
    <w:rsid w:val="00083D53"/>
    <w:rsid w:val="000917A9"/>
    <w:rsid w:val="000A3697"/>
    <w:rsid w:val="000C1134"/>
    <w:rsid w:val="000F07C0"/>
    <w:rsid w:val="001001D0"/>
    <w:rsid w:val="00101763"/>
    <w:rsid w:val="001216BC"/>
    <w:rsid w:val="00121952"/>
    <w:rsid w:val="0014008F"/>
    <w:rsid w:val="001507DE"/>
    <w:rsid w:val="001541B3"/>
    <w:rsid w:val="00174D68"/>
    <w:rsid w:val="001B05EE"/>
    <w:rsid w:val="00200C33"/>
    <w:rsid w:val="00236013"/>
    <w:rsid w:val="002517F1"/>
    <w:rsid w:val="00266824"/>
    <w:rsid w:val="00295866"/>
    <w:rsid w:val="002A63FD"/>
    <w:rsid w:val="002D7BDD"/>
    <w:rsid w:val="002F15DA"/>
    <w:rsid w:val="00310404"/>
    <w:rsid w:val="00326512"/>
    <w:rsid w:val="0034474D"/>
    <w:rsid w:val="003547E5"/>
    <w:rsid w:val="00361A55"/>
    <w:rsid w:val="00365E1D"/>
    <w:rsid w:val="003709A9"/>
    <w:rsid w:val="003A6D8A"/>
    <w:rsid w:val="003E44CE"/>
    <w:rsid w:val="003F5819"/>
    <w:rsid w:val="003F68AD"/>
    <w:rsid w:val="003F6930"/>
    <w:rsid w:val="003F6D69"/>
    <w:rsid w:val="004174C5"/>
    <w:rsid w:val="00417750"/>
    <w:rsid w:val="004A3DDA"/>
    <w:rsid w:val="004C2F3E"/>
    <w:rsid w:val="004D2303"/>
    <w:rsid w:val="004F2EF4"/>
    <w:rsid w:val="00506E42"/>
    <w:rsid w:val="00516D59"/>
    <w:rsid w:val="00516E57"/>
    <w:rsid w:val="00516EF4"/>
    <w:rsid w:val="00527DA1"/>
    <w:rsid w:val="00535689"/>
    <w:rsid w:val="00584ED5"/>
    <w:rsid w:val="00587E25"/>
    <w:rsid w:val="00595884"/>
    <w:rsid w:val="005B77E0"/>
    <w:rsid w:val="005C6DEB"/>
    <w:rsid w:val="005D1CF4"/>
    <w:rsid w:val="005E3000"/>
    <w:rsid w:val="005E7873"/>
    <w:rsid w:val="005F0558"/>
    <w:rsid w:val="005F2A2D"/>
    <w:rsid w:val="0060016D"/>
    <w:rsid w:val="00665F0E"/>
    <w:rsid w:val="00696AA9"/>
    <w:rsid w:val="006B0CB3"/>
    <w:rsid w:val="006B3E7A"/>
    <w:rsid w:val="006F53E9"/>
    <w:rsid w:val="00703D7C"/>
    <w:rsid w:val="00750F37"/>
    <w:rsid w:val="00755847"/>
    <w:rsid w:val="00794CCA"/>
    <w:rsid w:val="007B2D9E"/>
    <w:rsid w:val="007F1B36"/>
    <w:rsid w:val="00804CCF"/>
    <w:rsid w:val="008471F0"/>
    <w:rsid w:val="00847969"/>
    <w:rsid w:val="00847BE3"/>
    <w:rsid w:val="008C20F9"/>
    <w:rsid w:val="008E265C"/>
    <w:rsid w:val="008F549E"/>
    <w:rsid w:val="00930A41"/>
    <w:rsid w:val="00931A2C"/>
    <w:rsid w:val="00963B20"/>
    <w:rsid w:val="009D6A4B"/>
    <w:rsid w:val="00A02548"/>
    <w:rsid w:val="00A22569"/>
    <w:rsid w:val="00A338AD"/>
    <w:rsid w:val="00A715DE"/>
    <w:rsid w:val="00A73C05"/>
    <w:rsid w:val="00AC383E"/>
    <w:rsid w:val="00AD35F8"/>
    <w:rsid w:val="00B03F08"/>
    <w:rsid w:val="00B135AB"/>
    <w:rsid w:val="00B317A9"/>
    <w:rsid w:val="00B37FDF"/>
    <w:rsid w:val="00B40912"/>
    <w:rsid w:val="00B51FBE"/>
    <w:rsid w:val="00B6567D"/>
    <w:rsid w:val="00B76FA5"/>
    <w:rsid w:val="00BB13DD"/>
    <w:rsid w:val="00BC6D54"/>
    <w:rsid w:val="00BC7CCC"/>
    <w:rsid w:val="00BF0357"/>
    <w:rsid w:val="00BF5CEB"/>
    <w:rsid w:val="00BF66D0"/>
    <w:rsid w:val="00C078E4"/>
    <w:rsid w:val="00C24229"/>
    <w:rsid w:val="00C30001"/>
    <w:rsid w:val="00C311F7"/>
    <w:rsid w:val="00C97F17"/>
    <w:rsid w:val="00CA4FEB"/>
    <w:rsid w:val="00CA667A"/>
    <w:rsid w:val="00CE60C9"/>
    <w:rsid w:val="00CE6D94"/>
    <w:rsid w:val="00CF6E12"/>
    <w:rsid w:val="00D00982"/>
    <w:rsid w:val="00D27CFE"/>
    <w:rsid w:val="00D401B5"/>
    <w:rsid w:val="00D410B4"/>
    <w:rsid w:val="00DA0997"/>
    <w:rsid w:val="00DA4067"/>
    <w:rsid w:val="00DB46FA"/>
    <w:rsid w:val="00DE0AB3"/>
    <w:rsid w:val="00DF5156"/>
    <w:rsid w:val="00E04E2D"/>
    <w:rsid w:val="00E146D9"/>
    <w:rsid w:val="00E308BE"/>
    <w:rsid w:val="00E31005"/>
    <w:rsid w:val="00E33AD4"/>
    <w:rsid w:val="00E54F4B"/>
    <w:rsid w:val="00E6395B"/>
    <w:rsid w:val="00E63F0D"/>
    <w:rsid w:val="00E74ABF"/>
    <w:rsid w:val="00E85242"/>
    <w:rsid w:val="00E91582"/>
    <w:rsid w:val="00E930D4"/>
    <w:rsid w:val="00ED7654"/>
    <w:rsid w:val="00F03240"/>
    <w:rsid w:val="00F24BA2"/>
    <w:rsid w:val="00F31301"/>
    <w:rsid w:val="00F61EC7"/>
    <w:rsid w:val="00F75B3D"/>
    <w:rsid w:val="00FA385A"/>
    <w:rsid w:val="00FE0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8AD"/>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PlaceholderText">
    <w:name w:val="Placeholder Text"/>
    <w:basedOn w:val="DefaultParagraphFont"/>
    <w:uiPriority w:val="99"/>
    <w:semiHidden/>
    <w:rsid w:val="003709A9"/>
    <w:rPr>
      <w:color w:val="808080"/>
    </w:rPr>
  </w:style>
  <w:style w:type="paragraph" w:styleId="BalloonText">
    <w:name w:val="Balloon Text"/>
    <w:basedOn w:val="Normal"/>
    <w:link w:val="BalloonTextChar"/>
    <w:uiPriority w:val="99"/>
    <w:semiHidden/>
    <w:unhideWhenUsed/>
    <w:rsid w:val="003709A9"/>
    <w:rPr>
      <w:rFonts w:ascii="Tahoma" w:hAnsi="Tahoma" w:cs="Tahoma"/>
      <w:sz w:val="16"/>
      <w:szCs w:val="16"/>
    </w:rPr>
  </w:style>
  <w:style w:type="character" w:customStyle="1" w:styleId="BalloonTextChar">
    <w:name w:val="Balloon Text Char"/>
    <w:basedOn w:val="DefaultParagraphFont"/>
    <w:link w:val="BalloonText"/>
    <w:uiPriority w:val="99"/>
    <w:semiHidden/>
    <w:rsid w:val="003709A9"/>
    <w:rPr>
      <w:rFonts w:ascii="Tahoma" w:hAnsi="Tahoma" w:cs="Tahoma"/>
      <w:sz w:val="16"/>
      <w:szCs w:val="16"/>
    </w:rPr>
  </w:style>
  <w:style w:type="paragraph" w:styleId="Header">
    <w:name w:val="header"/>
    <w:basedOn w:val="Normal"/>
    <w:link w:val="HeaderChar"/>
    <w:uiPriority w:val="99"/>
    <w:semiHidden/>
    <w:unhideWhenUsed/>
    <w:rsid w:val="00C078E4"/>
    <w:pPr>
      <w:tabs>
        <w:tab w:val="center" w:pos="4680"/>
        <w:tab w:val="right" w:pos="9360"/>
      </w:tabs>
    </w:pPr>
  </w:style>
  <w:style w:type="character" w:customStyle="1" w:styleId="HeaderChar">
    <w:name w:val="Header Char"/>
    <w:basedOn w:val="DefaultParagraphFont"/>
    <w:link w:val="Header"/>
    <w:uiPriority w:val="99"/>
    <w:semiHidden/>
    <w:rsid w:val="00C078E4"/>
  </w:style>
  <w:style w:type="paragraph" w:styleId="Footer">
    <w:name w:val="footer"/>
    <w:basedOn w:val="Normal"/>
    <w:link w:val="FooterChar"/>
    <w:uiPriority w:val="99"/>
    <w:semiHidden/>
    <w:unhideWhenUsed/>
    <w:rsid w:val="00C078E4"/>
    <w:pPr>
      <w:tabs>
        <w:tab w:val="center" w:pos="4680"/>
        <w:tab w:val="right" w:pos="9360"/>
      </w:tabs>
    </w:pPr>
  </w:style>
  <w:style w:type="character" w:customStyle="1" w:styleId="FooterChar">
    <w:name w:val="Footer Char"/>
    <w:basedOn w:val="DefaultParagraphFont"/>
    <w:link w:val="Footer"/>
    <w:uiPriority w:val="99"/>
    <w:semiHidden/>
    <w:rsid w:val="00C078E4"/>
  </w:style>
  <w:style w:type="table" w:customStyle="1" w:styleId="SKT">
    <w:name w:val="SKT"/>
    <w:basedOn w:val="TableNormal"/>
    <w:uiPriority w:val="99"/>
    <w:qFormat/>
    <w:rsid w:val="000A3697"/>
    <w:tblPr>
      <w:tblInd w:w="0" w:type="dxa"/>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9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295866"/>
    <w:rPr>
      <w:rFonts w:ascii="Courier New" w:hAnsi="Courier New" w:cs="Courier New"/>
    </w:rPr>
  </w:style>
  <w:style w:type="table" w:styleId="TableGrid">
    <w:name w:val="Table Grid"/>
    <w:basedOn w:val="TableNormal"/>
    <w:uiPriority w:val="59"/>
    <w:rsid w:val="007558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2844629">
      <w:bodyDiv w:val="1"/>
      <w:marLeft w:val="0"/>
      <w:marRight w:val="0"/>
      <w:marTop w:val="0"/>
      <w:marBottom w:val="0"/>
      <w:divBdr>
        <w:top w:val="none" w:sz="0" w:space="0" w:color="auto"/>
        <w:left w:val="none" w:sz="0" w:space="0" w:color="auto"/>
        <w:bottom w:val="none" w:sz="0" w:space="0" w:color="auto"/>
        <w:right w:val="none" w:sz="0" w:space="0" w:color="auto"/>
      </w:divBdr>
    </w:div>
    <w:div w:id="177501625">
      <w:bodyDiv w:val="1"/>
      <w:marLeft w:val="0"/>
      <w:marRight w:val="0"/>
      <w:marTop w:val="0"/>
      <w:marBottom w:val="0"/>
      <w:divBdr>
        <w:top w:val="none" w:sz="0" w:space="0" w:color="auto"/>
        <w:left w:val="none" w:sz="0" w:space="0" w:color="auto"/>
        <w:bottom w:val="none" w:sz="0" w:space="0" w:color="auto"/>
        <w:right w:val="none" w:sz="0" w:space="0" w:color="auto"/>
      </w:divBdr>
    </w:div>
    <w:div w:id="304047605">
      <w:bodyDiv w:val="1"/>
      <w:marLeft w:val="0"/>
      <w:marRight w:val="0"/>
      <w:marTop w:val="0"/>
      <w:marBottom w:val="0"/>
      <w:divBdr>
        <w:top w:val="none" w:sz="0" w:space="0" w:color="auto"/>
        <w:left w:val="none" w:sz="0" w:space="0" w:color="auto"/>
        <w:bottom w:val="none" w:sz="0" w:space="0" w:color="auto"/>
        <w:right w:val="none" w:sz="0" w:space="0" w:color="auto"/>
      </w:divBdr>
    </w:div>
    <w:div w:id="418596317">
      <w:bodyDiv w:val="1"/>
      <w:marLeft w:val="0"/>
      <w:marRight w:val="0"/>
      <w:marTop w:val="0"/>
      <w:marBottom w:val="0"/>
      <w:divBdr>
        <w:top w:val="none" w:sz="0" w:space="0" w:color="auto"/>
        <w:left w:val="none" w:sz="0" w:space="0" w:color="auto"/>
        <w:bottom w:val="none" w:sz="0" w:space="0" w:color="auto"/>
        <w:right w:val="none" w:sz="0" w:space="0" w:color="auto"/>
      </w:divBdr>
    </w:div>
    <w:div w:id="423190681">
      <w:bodyDiv w:val="1"/>
      <w:marLeft w:val="0"/>
      <w:marRight w:val="0"/>
      <w:marTop w:val="0"/>
      <w:marBottom w:val="0"/>
      <w:divBdr>
        <w:top w:val="none" w:sz="0" w:space="0" w:color="auto"/>
        <w:left w:val="none" w:sz="0" w:space="0" w:color="auto"/>
        <w:bottom w:val="none" w:sz="0" w:space="0" w:color="auto"/>
        <w:right w:val="none" w:sz="0" w:space="0" w:color="auto"/>
      </w:divBdr>
    </w:div>
    <w:div w:id="559512080">
      <w:bodyDiv w:val="1"/>
      <w:marLeft w:val="0"/>
      <w:marRight w:val="0"/>
      <w:marTop w:val="0"/>
      <w:marBottom w:val="0"/>
      <w:divBdr>
        <w:top w:val="none" w:sz="0" w:space="0" w:color="auto"/>
        <w:left w:val="none" w:sz="0" w:space="0" w:color="auto"/>
        <w:bottom w:val="none" w:sz="0" w:space="0" w:color="auto"/>
        <w:right w:val="none" w:sz="0" w:space="0" w:color="auto"/>
      </w:divBdr>
    </w:div>
    <w:div w:id="567613246">
      <w:bodyDiv w:val="1"/>
      <w:marLeft w:val="0"/>
      <w:marRight w:val="0"/>
      <w:marTop w:val="0"/>
      <w:marBottom w:val="0"/>
      <w:divBdr>
        <w:top w:val="none" w:sz="0" w:space="0" w:color="auto"/>
        <w:left w:val="none" w:sz="0" w:space="0" w:color="auto"/>
        <w:bottom w:val="none" w:sz="0" w:space="0" w:color="auto"/>
        <w:right w:val="none" w:sz="0" w:space="0" w:color="auto"/>
      </w:divBdr>
    </w:div>
    <w:div w:id="635991892">
      <w:bodyDiv w:val="1"/>
      <w:marLeft w:val="0"/>
      <w:marRight w:val="0"/>
      <w:marTop w:val="0"/>
      <w:marBottom w:val="0"/>
      <w:divBdr>
        <w:top w:val="none" w:sz="0" w:space="0" w:color="auto"/>
        <w:left w:val="none" w:sz="0" w:space="0" w:color="auto"/>
        <w:bottom w:val="none" w:sz="0" w:space="0" w:color="auto"/>
        <w:right w:val="none" w:sz="0" w:space="0" w:color="auto"/>
      </w:divBdr>
    </w:div>
    <w:div w:id="877281002">
      <w:bodyDiv w:val="1"/>
      <w:marLeft w:val="0"/>
      <w:marRight w:val="0"/>
      <w:marTop w:val="0"/>
      <w:marBottom w:val="0"/>
      <w:divBdr>
        <w:top w:val="none" w:sz="0" w:space="0" w:color="auto"/>
        <w:left w:val="none" w:sz="0" w:space="0" w:color="auto"/>
        <w:bottom w:val="none" w:sz="0" w:space="0" w:color="auto"/>
        <w:right w:val="none" w:sz="0" w:space="0" w:color="auto"/>
      </w:divBdr>
    </w:div>
    <w:div w:id="882523890">
      <w:bodyDiv w:val="1"/>
      <w:marLeft w:val="0"/>
      <w:marRight w:val="0"/>
      <w:marTop w:val="0"/>
      <w:marBottom w:val="0"/>
      <w:divBdr>
        <w:top w:val="none" w:sz="0" w:space="0" w:color="auto"/>
        <w:left w:val="none" w:sz="0" w:space="0" w:color="auto"/>
        <w:bottom w:val="none" w:sz="0" w:space="0" w:color="auto"/>
        <w:right w:val="none" w:sz="0" w:space="0" w:color="auto"/>
      </w:divBdr>
    </w:div>
    <w:div w:id="904415754">
      <w:bodyDiv w:val="1"/>
      <w:marLeft w:val="0"/>
      <w:marRight w:val="0"/>
      <w:marTop w:val="0"/>
      <w:marBottom w:val="0"/>
      <w:divBdr>
        <w:top w:val="none" w:sz="0" w:space="0" w:color="auto"/>
        <w:left w:val="none" w:sz="0" w:space="0" w:color="auto"/>
        <w:bottom w:val="none" w:sz="0" w:space="0" w:color="auto"/>
        <w:right w:val="none" w:sz="0" w:space="0" w:color="auto"/>
      </w:divBdr>
    </w:div>
    <w:div w:id="1109205428">
      <w:bodyDiv w:val="1"/>
      <w:marLeft w:val="0"/>
      <w:marRight w:val="0"/>
      <w:marTop w:val="0"/>
      <w:marBottom w:val="0"/>
      <w:divBdr>
        <w:top w:val="none" w:sz="0" w:space="0" w:color="auto"/>
        <w:left w:val="none" w:sz="0" w:space="0" w:color="auto"/>
        <w:bottom w:val="none" w:sz="0" w:space="0" w:color="auto"/>
        <w:right w:val="none" w:sz="0" w:space="0" w:color="auto"/>
      </w:divBdr>
    </w:div>
    <w:div w:id="1399749777">
      <w:bodyDiv w:val="1"/>
      <w:marLeft w:val="0"/>
      <w:marRight w:val="0"/>
      <w:marTop w:val="0"/>
      <w:marBottom w:val="0"/>
      <w:divBdr>
        <w:top w:val="none" w:sz="0" w:space="0" w:color="auto"/>
        <w:left w:val="none" w:sz="0" w:space="0" w:color="auto"/>
        <w:bottom w:val="none" w:sz="0" w:space="0" w:color="auto"/>
        <w:right w:val="none" w:sz="0" w:space="0" w:color="auto"/>
      </w:divBdr>
    </w:div>
    <w:div w:id="1565681327">
      <w:bodyDiv w:val="1"/>
      <w:marLeft w:val="0"/>
      <w:marRight w:val="0"/>
      <w:marTop w:val="0"/>
      <w:marBottom w:val="0"/>
      <w:divBdr>
        <w:top w:val="none" w:sz="0" w:space="0" w:color="auto"/>
        <w:left w:val="none" w:sz="0" w:space="0" w:color="auto"/>
        <w:bottom w:val="none" w:sz="0" w:space="0" w:color="auto"/>
        <w:right w:val="none" w:sz="0" w:space="0" w:color="auto"/>
      </w:divBdr>
    </w:div>
    <w:div w:id="1618179504">
      <w:bodyDiv w:val="1"/>
      <w:marLeft w:val="0"/>
      <w:marRight w:val="0"/>
      <w:marTop w:val="0"/>
      <w:marBottom w:val="0"/>
      <w:divBdr>
        <w:top w:val="none" w:sz="0" w:space="0" w:color="auto"/>
        <w:left w:val="none" w:sz="0" w:space="0" w:color="auto"/>
        <w:bottom w:val="none" w:sz="0" w:space="0" w:color="auto"/>
        <w:right w:val="none" w:sz="0" w:space="0" w:color="auto"/>
      </w:divBdr>
    </w:div>
    <w:div w:id="1785490535">
      <w:bodyDiv w:val="1"/>
      <w:marLeft w:val="0"/>
      <w:marRight w:val="0"/>
      <w:marTop w:val="0"/>
      <w:marBottom w:val="0"/>
      <w:divBdr>
        <w:top w:val="none" w:sz="0" w:space="0" w:color="auto"/>
        <w:left w:val="none" w:sz="0" w:space="0" w:color="auto"/>
        <w:bottom w:val="none" w:sz="0" w:space="0" w:color="auto"/>
        <w:right w:val="none" w:sz="0" w:space="0" w:color="auto"/>
      </w:divBdr>
    </w:div>
    <w:div w:id="1882277673">
      <w:bodyDiv w:val="1"/>
      <w:marLeft w:val="0"/>
      <w:marRight w:val="0"/>
      <w:marTop w:val="0"/>
      <w:marBottom w:val="0"/>
      <w:divBdr>
        <w:top w:val="none" w:sz="0" w:space="0" w:color="auto"/>
        <w:left w:val="none" w:sz="0" w:space="0" w:color="auto"/>
        <w:bottom w:val="none" w:sz="0" w:space="0" w:color="auto"/>
        <w:right w:val="none" w:sz="0" w:space="0" w:color="auto"/>
      </w:divBdr>
    </w:div>
    <w:div w:id="1995449090">
      <w:bodyDiv w:val="1"/>
      <w:marLeft w:val="0"/>
      <w:marRight w:val="0"/>
      <w:marTop w:val="0"/>
      <w:marBottom w:val="0"/>
      <w:divBdr>
        <w:top w:val="none" w:sz="0" w:space="0" w:color="auto"/>
        <w:left w:val="none" w:sz="0" w:space="0" w:color="auto"/>
        <w:bottom w:val="none" w:sz="0" w:space="0" w:color="auto"/>
        <w:right w:val="none" w:sz="0" w:space="0" w:color="auto"/>
      </w:divBdr>
    </w:div>
    <w:div w:id="2108109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2531</TotalTime>
  <Pages>11</Pages>
  <Words>3037</Words>
  <Characters>17312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Srikanth Gadicherla</cp:lastModifiedBy>
  <cp:revision>232</cp:revision>
  <cp:lastPrinted>2015-12-01T21:45:00Z</cp:lastPrinted>
  <dcterms:created xsi:type="dcterms:W3CDTF">2015-09-22T05:33:00Z</dcterms:created>
  <dcterms:modified xsi:type="dcterms:W3CDTF">2015-12-01T21:49:00Z</dcterms:modified>
</cp:coreProperties>
</file>